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CA8E7E" w14:textId="35140FB5" w:rsidR="000E715C" w:rsidRPr="00763960" w:rsidRDefault="00C20B41">
      <w:pPr>
        <w:pStyle w:val="papertitle"/>
        <w:rPr>
          <w:i/>
        </w:rPr>
      </w:pPr>
      <w:r w:rsidRPr="00763960">
        <w:rPr>
          <w:i/>
        </w:rPr>
        <w:t xml:space="preserve">Design of Geographic Information System </w:t>
      </w:r>
      <w:proofErr w:type="gramStart"/>
      <w:r w:rsidRPr="00763960">
        <w:rPr>
          <w:i/>
        </w:rPr>
        <w:t>For</w:t>
      </w:r>
      <w:proofErr w:type="gramEnd"/>
      <w:r w:rsidRPr="00763960">
        <w:rPr>
          <w:i/>
        </w:rPr>
        <w:t xml:space="preserve"> Mapping The Location of Worship in Mataram City Using Extreme Programming Method</w:t>
      </w:r>
    </w:p>
    <w:p w14:paraId="26C975CE" w14:textId="711C65FD" w:rsidR="000E715C" w:rsidRPr="00763960" w:rsidRDefault="000E715C">
      <w:pPr>
        <w:pStyle w:val="papersubtitle"/>
      </w:pPr>
      <w:r w:rsidRPr="00763960">
        <w:t>(</w:t>
      </w:r>
      <w:r w:rsidR="00C20B41" w:rsidRPr="00763960">
        <w:rPr>
          <w:i/>
        </w:rPr>
        <w:t>Rancang Bangun Sistem Informasi Geografis Untuk Pemetaan Lokasi Tempat Ibadah Di Kota Mataram Menggunakan Metode Extreme Programming</w:t>
      </w:r>
      <w:r w:rsidRPr="00763960">
        <w:t>)</w:t>
      </w:r>
    </w:p>
    <w:p w14:paraId="19B9273F" w14:textId="2AE3FECD" w:rsidR="00615ADF" w:rsidRPr="00763960" w:rsidRDefault="00C20B41" w:rsidP="00BC067C">
      <w:pPr>
        <w:pStyle w:val="Author"/>
        <w:spacing w:before="240"/>
        <w:rPr>
          <w:rFonts w:eastAsia="Times New Roman"/>
        </w:rPr>
      </w:pPr>
      <w:r w:rsidRPr="00763960">
        <w:t>Ricky Satria</w:t>
      </w:r>
      <w:r w:rsidRPr="00763960">
        <w:rPr>
          <w:vertAlign w:val="superscript"/>
        </w:rPr>
        <w:t xml:space="preserve"> </w:t>
      </w:r>
      <w:r w:rsidR="00615ADF" w:rsidRPr="00763960">
        <w:rPr>
          <w:vertAlign w:val="superscript"/>
        </w:rPr>
        <w:t>[1]</w:t>
      </w:r>
      <w:r w:rsidR="00615ADF" w:rsidRPr="00763960">
        <w:t xml:space="preserve">, </w:t>
      </w:r>
      <w:r w:rsidRPr="00763960">
        <w:t>Royana Afwani</w:t>
      </w:r>
      <w:r w:rsidRPr="00763960">
        <w:rPr>
          <w:vertAlign w:val="superscript"/>
        </w:rPr>
        <w:t xml:space="preserve"> [2</w:t>
      </w:r>
      <w:r w:rsidR="00615ADF" w:rsidRPr="00763960">
        <w:rPr>
          <w:vertAlign w:val="superscript"/>
        </w:rPr>
        <w:t>]</w:t>
      </w:r>
      <w:r w:rsidR="00615ADF" w:rsidRPr="00763960">
        <w:t>,</w:t>
      </w:r>
      <w:r w:rsidR="00615ADF" w:rsidRPr="00763960">
        <w:rPr>
          <w:rFonts w:eastAsia="Times New Roman"/>
        </w:rPr>
        <w:t xml:space="preserve"> </w:t>
      </w:r>
      <w:r w:rsidRPr="00763960">
        <w:t>Sri Endang Anjarwani</w:t>
      </w:r>
      <w:r w:rsidRPr="00763960">
        <w:rPr>
          <w:vertAlign w:val="superscript"/>
        </w:rPr>
        <w:t xml:space="preserve"> [3</w:t>
      </w:r>
      <w:r w:rsidR="00615ADF" w:rsidRPr="00763960">
        <w:rPr>
          <w:vertAlign w:val="superscript"/>
        </w:rPr>
        <w:t>]</w:t>
      </w:r>
      <w:r w:rsidR="00615ADF" w:rsidRPr="00763960">
        <w:rPr>
          <w:rFonts w:eastAsia="Times New Roman"/>
        </w:rPr>
        <w:t xml:space="preserve"> </w:t>
      </w:r>
      <w:r w:rsidR="00615ADF" w:rsidRPr="00763960">
        <w:rPr>
          <w:i/>
          <w:iCs/>
        </w:rPr>
        <w:t>(Author)</w:t>
      </w:r>
    </w:p>
    <w:p w14:paraId="2B749D6A" w14:textId="77777777" w:rsidR="002052B1" w:rsidRPr="00763960" w:rsidRDefault="002052B1" w:rsidP="002052B1">
      <w:pPr>
        <w:pBdr>
          <w:top w:val="nil"/>
          <w:left w:val="nil"/>
          <w:bottom w:val="nil"/>
          <w:right w:val="nil"/>
          <w:between w:val="nil"/>
        </w:pBdr>
        <w:rPr>
          <w:color w:val="000000"/>
        </w:rPr>
      </w:pPr>
      <w:r w:rsidRPr="00763960">
        <w:rPr>
          <w:rFonts w:eastAsia="Times New Roman"/>
          <w:color w:val="000000"/>
        </w:rPr>
        <w:t xml:space="preserve">Prodi. Teknik Informatika, Fakultas Teknik, Universitas Mataram </w:t>
      </w:r>
    </w:p>
    <w:p w14:paraId="0C54EB0A" w14:textId="33C7C366" w:rsidR="00615ADF" w:rsidRPr="00763960" w:rsidRDefault="002052B1" w:rsidP="002052B1">
      <w:pPr>
        <w:pStyle w:val="Affiliation"/>
      </w:pPr>
      <w:r w:rsidRPr="00763960">
        <w:rPr>
          <w:rFonts w:eastAsia="Times New Roman"/>
          <w:color w:val="000000"/>
        </w:rPr>
        <w:t>Jl. Majapahit 62, Mataram, Lombok, NTB-INDONESIA</w:t>
      </w:r>
    </w:p>
    <w:p w14:paraId="30C98513" w14:textId="24DD5A4F" w:rsidR="00615ADF" w:rsidRPr="00763960" w:rsidRDefault="00615ADF" w:rsidP="00615ADF">
      <w:pPr>
        <w:pStyle w:val="Affiliation"/>
      </w:pPr>
      <w:r w:rsidRPr="00763960">
        <w:rPr>
          <w:iCs/>
        </w:rPr>
        <w:t>Email</w:t>
      </w:r>
      <w:r w:rsidRPr="00763960">
        <w:rPr>
          <w:i/>
          <w:iCs/>
        </w:rPr>
        <w:t xml:space="preserve">: </w:t>
      </w:r>
      <w:r w:rsidR="001C6713" w:rsidRPr="00763960">
        <w:t>rickyinformatika16@gmail.com,</w:t>
      </w:r>
      <w:r w:rsidR="001C6713" w:rsidRPr="00763960">
        <w:rPr>
          <w:i/>
          <w:iCs/>
        </w:rPr>
        <w:t xml:space="preserve"> </w:t>
      </w:r>
      <w:r w:rsidR="001C6713" w:rsidRPr="00763960">
        <w:rPr>
          <w:iCs/>
        </w:rPr>
        <w:t>[</w:t>
      </w:r>
      <w:r w:rsidR="001C6713" w:rsidRPr="00763960">
        <w:t>royana, endang]@unram.ac.id</w:t>
      </w:r>
    </w:p>
    <w:p w14:paraId="0FFEF7E3" w14:textId="77777777" w:rsidR="00DD07B5" w:rsidRPr="00763960" w:rsidRDefault="00DD07B5">
      <w:pPr>
        <w:sectPr w:rsidR="00DD07B5" w:rsidRPr="00763960" w:rsidSect="00DD07B5">
          <w:type w:val="continuous"/>
          <w:pgSz w:w="11906" w:h="16838" w:code="9"/>
          <w:pgMar w:top="1701" w:right="851" w:bottom="1588" w:left="1418" w:header="720" w:footer="720" w:gutter="0"/>
          <w:cols w:space="340"/>
          <w:docGrid w:linePitch="360"/>
        </w:sectPr>
      </w:pPr>
    </w:p>
    <w:p w14:paraId="437872DE" w14:textId="77777777" w:rsidR="000E715C" w:rsidRPr="00763960" w:rsidRDefault="000E715C"/>
    <w:p w14:paraId="7EDB7959" w14:textId="77777777" w:rsidR="000E715C" w:rsidRPr="00763960" w:rsidRDefault="000E715C">
      <w:pPr>
        <w:sectPr w:rsidR="000E715C" w:rsidRPr="00763960" w:rsidSect="008D222F">
          <w:type w:val="continuous"/>
          <w:pgSz w:w="11906" w:h="16838" w:code="9"/>
          <w:pgMar w:top="1701" w:right="851" w:bottom="1588" w:left="1418" w:header="720" w:footer="720" w:gutter="0"/>
          <w:cols w:num="2" w:space="340"/>
          <w:docGrid w:linePitch="360"/>
        </w:sectPr>
      </w:pPr>
    </w:p>
    <w:p w14:paraId="44CB4F35" w14:textId="17772E1A" w:rsidR="000E715C" w:rsidRPr="00763960" w:rsidRDefault="00AE7A87" w:rsidP="0028228C">
      <w:pPr>
        <w:pStyle w:val="Abstract"/>
        <w:rPr>
          <w:i/>
        </w:rPr>
      </w:pPr>
      <w:r w:rsidRPr="00763960">
        <w:rPr>
          <w:i/>
          <w:iCs/>
        </w:rPr>
        <w:t xml:space="preserve">A house of worship is a place where religious people meet to worship according to their respective religious teachings or beliefs. A house of worship is very important for someone who wants to improve his spiritual relationship with God. Knowing the information on the location of places of worship is very important to fulfill worship obligations. In Mataram City, finding places of worship is still quite difficult because they do not know the position / road around them. In terms of the Ministry of Religion,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763960">
        <w:rPr>
          <w:i/>
          <w:iCs/>
        </w:rPr>
        <w:t>there</w:t>
      </w:r>
      <w:proofErr w:type="gramEnd"/>
      <w:r w:rsidRPr="00763960">
        <w:rPr>
          <w:i/>
          <w:iCs/>
        </w:rPr>
        <w:t xml:space="preserve"> are no places of worship in the city of Mataram either. In this final project research, a Geographical Information System for Mapping the Location of Places of Worship in the City of Mataram was designed and built in order to provide information and layouts regarding places of worship in the city of Mataram because when searching for places of worship was carried out, it meant that a more important geographical location was needed. </w:t>
      </w:r>
      <w:proofErr w:type="gramStart"/>
      <w:r w:rsidRPr="00763960">
        <w:rPr>
          <w:i/>
          <w:iCs/>
        </w:rPr>
        <w:t>and</w:t>
      </w:r>
      <w:proofErr w:type="gramEnd"/>
      <w:r w:rsidRPr="00763960">
        <w:rPr>
          <w:i/>
          <w:iCs/>
        </w:rPr>
        <w:t xml:space="preserve"> from the Ministry of Trade's side, data collection from the system can also make management more effective and efficient. In this research, the Extreme Programming or XP method is used. In XP there is a Personal Extreme Programming or PXP model whose development process can be carried out by a single programmer, where in the case of this final project research is done by the author himself. In XP emphasizes the concept of interacting more with clients in the process of developing the system and focuses on the system being developed, thereby minimizing the occurrence of errors in the system and according to client needs, in the case of this Final Project research the Ministry of Religion prov. NTB as a client.</w:t>
      </w:r>
    </w:p>
    <w:p w14:paraId="46AA721B" w14:textId="2E3C8C4B" w:rsidR="000E715C" w:rsidRPr="00763960" w:rsidRDefault="00AE7A87" w:rsidP="0028228C">
      <w:pPr>
        <w:pStyle w:val="Abstract"/>
        <w:rPr>
          <w:i/>
        </w:rPr>
      </w:pPr>
      <w:r w:rsidRPr="00763960">
        <w:rPr>
          <w:i/>
          <w:iCs/>
        </w:rPr>
        <w:t>Keywords: Sistem Informasi Geografis, Kota Mataram, Tempat Ibadah, Metode Extreme Programming</w:t>
      </w:r>
    </w:p>
    <w:p w14:paraId="13E84516" w14:textId="3F45FDA2" w:rsidR="000E715C" w:rsidRPr="00763960" w:rsidRDefault="00AE7A87">
      <w:pPr>
        <w:pStyle w:val="Heading1"/>
      </w:pPr>
      <w:r w:rsidRPr="00763960">
        <w:t>Pendahuluan</w:t>
      </w:r>
    </w:p>
    <w:p w14:paraId="7F334144" w14:textId="77777777" w:rsidR="00AE7A87" w:rsidRPr="00763960" w:rsidRDefault="00AE7A87" w:rsidP="00AE7A87">
      <w:pPr>
        <w:ind w:firstLine="357"/>
        <w:jc w:val="both"/>
        <w:rPr>
          <w:rStyle w:val="longtext"/>
          <w:shd w:val="clear" w:color="auto" w:fill="FFFFFF"/>
        </w:rPr>
      </w:pPr>
      <w:r w:rsidRPr="00763960">
        <w:rPr>
          <w:spacing w:val="5"/>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763960">
        <w:rPr>
          <w:spacing w:val="5"/>
          <w:shd w:val="clear" w:color="auto" w:fill="FFFFFF"/>
        </w:rPr>
        <w:fldChar w:fldCharType="begin" w:fldLock="1"/>
      </w:r>
      <w:r w:rsidRPr="00763960">
        <w:rPr>
          <w:spacing w:val="5"/>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763960">
        <w:rPr>
          <w:spacing w:val="5"/>
          <w:shd w:val="clear" w:color="auto" w:fill="FFFFFF"/>
        </w:rPr>
        <w:fldChar w:fldCharType="separate"/>
      </w:r>
      <w:r w:rsidRPr="00763960">
        <w:rPr>
          <w:noProof/>
          <w:spacing w:val="5"/>
          <w:shd w:val="clear" w:color="auto" w:fill="FFFFFF"/>
        </w:rPr>
        <w:t>[1]</w:t>
      </w:r>
      <w:r w:rsidRPr="00763960">
        <w:rPr>
          <w:spacing w:val="5"/>
          <w:shd w:val="clear" w:color="auto" w:fill="FFFFFF"/>
        </w:rPr>
        <w:fldChar w:fldCharType="end"/>
      </w:r>
      <w:r w:rsidRPr="00763960">
        <w:rPr>
          <w:spacing w:val="5"/>
          <w:shd w:val="clear" w:color="auto" w:fill="FFFFFF"/>
        </w:rPr>
        <w:t xml:space="preserve">. </w:t>
      </w:r>
      <w:r w:rsidRPr="00763960">
        <w:t xml:space="preserve">Tempat ibadah merupakan suatu tempat bertemunya para umat beragama </w:t>
      </w:r>
      <w:r w:rsidRPr="00763960">
        <w:t>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763960">
        <w:fldChar w:fldCharType="begin" w:fldLock="1"/>
      </w:r>
      <w:r w:rsidRPr="00763960">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763960">
        <w:fldChar w:fldCharType="separate"/>
      </w:r>
      <w:r w:rsidRPr="00763960">
        <w:rPr>
          <w:noProof/>
        </w:rPr>
        <w:t>[2]</w:t>
      </w:r>
      <w:r w:rsidRPr="00763960">
        <w:fldChar w:fldCharType="end"/>
      </w:r>
      <w:r w:rsidRPr="00763960">
        <w:t>. Sarana peribadatan seperti rumah ibadah merupakan bangunan yang memiliki ciri – ciri tertentu yang khusus dipergunakan untuk beribadat bagi para pemeluk agama masing – masing</w:t>
      </w:r>
      <w:r w:rsidRPr="00763960">
        <w:rPr>
          <w:rStyle w:val="longtext"/>
          <w:shd w:val="clear" w:color="auto" w:fill="FFFFFF"/>
        </w:rPr>
        <w:fldChar w:fldCharType="begin" w:fldLock="1"/>
      </w:r>
      <w:r w:rsidRPr="00763960">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763960">
        <w:rPr>
          <w:rStyle w:val="longtext"/>
          <w:shd w:val="clear" w:color="auto" w:fill="FFFFFF"/>
        </w:rPr>
        <w:fldChar w:fldCharType="separate"/>
      </w:r>
      <w:r w:rsidRPr="00763960">
        <w:rPr>
          <w:rStyle w:val="longtext"/>
          <w:shd w:val="clear" w:color="auto" w:fill="FFFFFF"/>
        </w:rPr>
        <w:t>[3]</w:t>
      </w:r>
      <w:r w:rsidRPr="00763960">
        <w:rPr>
          <w:rStyle w:val="longtext"/>
          <w:shd w:val="clear" w:color="auto" w:fill="FFFFFF"/>
        </w:rPr>
        <w:fldChar w:fldCharType="end"/>
      </w:r>
    </w:p>
    <w:p w14:paraId="6C5BC9DB" w14:textId="77777777" w:rsidR="00AE7A87" w:rsidRPr="00763960" w:rsidRDefault="00AE7A87" w:rsidP="00AE7A87">
      <w:pPr>
        <w:ind w:firstLine="357"/>
        <w:jc w:val="both"/>
        <w:rPr>
          <w:rStyle w:val="longtext"/>
          <w:shd w:val="clear" w:color="auto" w:fill="FFFFFF"/>
        </w:rPr>
      </w:pPr>
      <w:r w:rsidRPr="00763960">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63960">
        <w:t>,3</w:t>
      </w:r>
      <w:proofErr w:type="gramEnd"/>
      <w:r w:rsidRPr="00763960">
        <w:t xml:space="preserve">% data responden menyatakan cukup sulit dalam melakukan pencarian tempat ibadah di Kota Mataram, yang disebabkan karena 68,8% data responden menunjukkan bahwa mereka tidak mengetahui posisi/jalan di sekitar mereka berada. Adapun berbagai macam solusi yang dilakukan masyarakat saat ini dalam mengatasi masalah tersebut yaitu 34,4% data responden memilih bertanya kepada penduduk sekitar, 32.8% memilih untuk menelusuri jalanan dan 29.5% memilih untuk menggunakan </w:t>
      </w:r>
      <w:r w:rsidRPr="00763960">
        <w:rPr>
          <w:i/>
          <w:iCs/>
        </w:rPr>
        <w:t>google maps</w:t>
      </w:r>
      <w:r w:rsidRPr="00763960">
        <w:t>. 75</w:t>
      </w:r>
      <w:proofErr w:type="gramStart"/>
      <w:r w:rsidRPr="00763960">
        <w:t>,4</w:t>
      </w:r>
      <w:proofErr w:type="gramEnd"/>
      <w:r w:rsidRPr="00763960">
        <w:t xml:space="preserve">% data respoden berpendapat bahwa mengetahui informasi lokasi tempat ibadah sangatlah penting untuk memenuhi kewajiban peribadatan. Untuk mengetahui penting atau tidaknya dibangun </w:t>
      </w:r>
      <w:r w:rsidRPr="00763960">
        <w:rPr>
          <w:spacing w:val="2"/>
          <w:shd w:val="clear" w:color="auto" w:fill="FFFFFF"/>
        </w:rPr>
        <w:t xml:space="preserve">Sistem Informasi Geografis untuk Pemetaan Lokasi Tempat ibadah di Kota Mataram, </w:t>
      </w:r>
      <w:r w:rsidRPr="00763960">
        <w:t xml:space="preserve">didapatkan hasil data responden 54.1% berpendapat sangat penting </w:t>
      </w:r>
      <w:r w:rsidRPr="00763960">
        <w:rPr>
          <w:spacing w:val="2"/>
          <w:shd w:val="clear" w:color="auto" w:fill="FFFFFF"/>
        </w:rPr>
        <w:t xml:space="preserve">44.3% berpendapat penting, dan 1.6% berpendapat kurang penting. Dilihat dari hasil kuesioner tersebut dapat dikatakan bahwa </w:t>
      </w:r>
      <w:r w:rsidRPr="00763960">
        <w:t>masyarakat setuju untuk dibangunnya sistem informasi pemetaan lokasi tempat ibadah di Kota Mataram tersebut. Dan 75</w:t>
      </w:r>
      <w:proofErr w:type="gramStart"/>
      <w:r w:rsidRPr="00763960">
        <w:t>,4</w:t>
      </w:r>
      <w:proofErr w:type="gramEnd"/>
      <w:r w:rsidRPr="00763960">
        <w:t xml:space="preserve">% data responden memilih untuk dibuatkan sistem berbasis </w:t>
      </w:r>
      <w:r w:rsidRPr="00763960">
        <w:rPr>
          <w:i/>
          <w:iCs/>
        </w:rPr>
        <w:t>android</w:t>
      </w:r>
      <w:r w:rsidRPr="00763960">
        <w:t>, karena lebih efektif dan efisien dalam penggunaannya.</w:t>
      </w:r>
    </w:p>
    <w:p w14:paraId="185BD604" w14:textId="77777777" w:rsidR="00AE7A87" w:rsidRPr="00763960" w:rsidRDefault="00AE7A87" w:rsidP="00AE7A87">
      <w:pPr>
        <w:ind w:firstLine="357"/>
        <w:jc w:val="both"/>
        <w:rPr>
          <w:rStyle w:val="longtext"/>
          <w:shd w:val="clear" w:color="auto" w:fill="FFFFFF"/>
        </w:rPr>
      </w:pPr>
      <w:r w:rsidRPr="00763960">
        <w:t xml:space="preserve">Berdasarkan hasil wawancara yang telah dilakukan terhadap salah satu </w:t>
      </w:r>
      <w:r w:rsidRPr="00763960">
        <w:rPr>
          <w:i/>
        </w:rPr>
        <w:t xml:space="preserve">staff </w:t>
      </w:r>
      <w:r w:rsidRPr="00763960">
        <w:t xml:space="preserve">sub. </w:t>
      </w:r>
      <w:proofErr w:type="gramStart"/>
      <w:r w:rsidRPr="00763960">
        <w:t>bagian</w:t>
      </w:r>
      <w:proofErr w:type="gramEnd"/>
      <w:r w:rsidRPr="00763960">
        <w:t xml:space="preserve"> Inmas Kementerian </w:t>
      </w:r>
      <w:r w:rsidRPr="00763960">
        <w:lastRenderedPageBreak/>
        <w:t>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14:paraId="162E09E2" w14:textId="77777777" w:rsidR="00AE7A87" w:rsidRPr="00763960" w:rsidRDefault="00AE7A87" w:rsidP="00AE7A87">
      <w:pPr>
        <w:ind w:firstLine="357"/>
        <w:jc w:val="both"/>
        <w:rPr>
          <w:rStyle w:val="longtext"/>
          <w:shd w:val="clear" w:color="auto" w:fill="FFFFFF"/>
        </w:rPr>
      </w:pPr>
      <w:r w:rsidRPr="00763960">
        <w:t xml:space="preserve">Sistem Informasi Geografis (SIG) merupakan suatu sistem informasi yang dirancang untuk bekerja dengan data yang bereferensi spasial atau berkordinat geografis. </w:t>
      </w:r>
      <w:r w:rsidRPr="00763960">
        <w:rPr>
          <w:bCs/>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63960">
        <w:rPr>
          <w:bCs/>
        </w:rPr>
        <w:fldChar w:fldCharType="begin" w:fldLock="1"/>
      </w:r>
      <w:r w:rsidRPr="00763960">
        <w:rPr>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63960">
        <w:rPr>
          <w:bCs/>
        </w:rPr>
        <w:fldChar w:fldCharType="separate"/>
      </w:r>
      <w:r w:rsidRPr="00763960">
        <w:rPr>
          <w:bCs/>
          <w:noProof/>
        </w:rPr>
        <w:t>[4]</w:t>
      </w:r>
      <w:r w:rsidRPr="00763960">
        <w:rPr>
          <w:bCs/>
        </w:rPr>
        <w:fldChar w:fldCharType="end"/>
      </w:r>
      <w:r w:rsidRPr="00763960">
        <w:rPr>
          <w:bCs/>
        </w:rPr>
        <w:t>.</w:t>
      </w:r>
      <w:r w:rsidRPr="00763960">
        <w:rPr>
          <w:b/>
          <w:bCs/>
        </w:rPr>
        <w:t xml:space="preserve"> </w:t>
      </w:r>
      <w:r w:rsidRPr="00763960">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63960">
        <w:rPr>
          <w:bCs/>
        </w:rPr>
        <w:t>.</w:t>
      </w:r>
    </w:p>
    <w:p w14:paraId="7F3DDFF1" w14:textId="77777777" w:rsidR="00AE7A87" w:rsidRPr="00763960" w:rsidRDefault="00AE7A87" w:rsidP="00AE7A87">
      <w:pPr>
        <w:ind w:firstLine="357"/>
        <w:jc w:val="both"/>
        <w:rPr>
          <w:rStyle w:val="longtext"/>
          <w:shd w:val="clear" w:color="auto" w:fill="FFFFFF"/>
        </w:rPr>
      </w:pPr>
      <w:r w:rsidRPr="00763960">
        <w:t xml:space="preserve">Menurut salah satu </w:t>
      </w:r>
      <w:r w:rsidRPr="00763960">
        <w:rPr>
          <w:i/>
          <w:iCs/>
        </w:rPr>
        <w:t xml:space="preserve">staff </w:t>
      </w:r>
      <w:r w:rsidRPr="00763960">
        <w:t xml:space="preserve">sub. </w:t>
      </w:r>
      <w:proofErr w:type="gramStart"/>
      <w:r w:rsidRPr="00763960">
        <w:t>bagian</w:t>
      </w:r>
      <w:proofErr w:type="gramEnd"/>
      <w:r w:rsidRPr="00763960">
        <w:t xml:space="preserve"> Inmas Kementerian Agama provinsi NTB yaitu Hj. Diah Purnawati, sistem yang sudah ada di kantor Kementerian Agama provinsi NTB saat ini yaitu sistem informasi berbasis </w:t>
      </w:r>
      <w:r w:rsidRPr="00763960">
        <w:rPr>
          <w:i/>
        </w:rPr>
        <w:t xml:space="preserve">website </w:t>
      </w:r>
      <w:r w:rsidRPr="00763960">
        <w:t xml:space="preserve">yang dapat diakses melalui link berikut: </w:t>
      </w:r>
      <w:hyperlink r:id="rId6" w:history="1">
        <w:r w:rsidRPr="00763960">
          <w:rPr>
            <w:rStyle w:val="Hyperlink"/>
            <w:color w:val="00B0F0"/>
          </w:rPr>
          <w:t>https://ntb.kemenag.go.id</w:t>
        </w:r>
      </w:hyperlink>
      <w:r w:rsidRPr="00763960">
        <w:t xml:space="preserve">. Berdasarkan hal tersebut sistem informasi yang </w:t>
      </w:r>
      <w:proofErr w:type="gramStart"/>
      <w:r w:rsidRPr="00763960">
        <w:t>akan</w:t>
      </w:r>
      <w:proofErr w:type="gramEnd"/>
      <w:r w:rsidRPr="00763960">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14:paraId="03C50D47" w14:textId="77777777" w:rsidR="00AE7A87" w:rsidRPr="00763960" w:rsidRDefault="00AE7A87" w:rsidP="00AE7A87">
      <w:pPr>
        <w:ind w:firstLine="357"/>
        <w:jc w:val="both"/>
        <w:rPr>
          <w:rStyle w:val="longtext"/>
          <w:shd w:val="clear" w:color="auto" w:fill="FFFFFF"/>
        </w:rPr>
      </w:pPr>
      <w:r w:rsidRPr="00763960">
        <w:rPr>
          <w:bCs/>
        </w:rPr>
        <w:t xml:space="preserve">Dalam penelitian Tugas Akhir ini digunakan metode </w:t>
      </w:r>
      <w:r w:rsidRPr="00763960">
        <w:rPr>
          <w:bCs/>
          <w:i/>
          <w:iCs/>
        </w:rPr>
        <w:t xml:space="preserve">Extreme Programming </w:t>
      </w:r>
      <w:r w:rsidRPr="00763960">
        <w:rPr>
          <w:bCs/>
        </w:rPr>
        <w:t xml:space="preserve">atau XP. Pada XP terdapat model Personal </w:t>
      </w:r>
      <w:r w:rsidRPr="00763960">
        <w:rPr>
          <w:bCs/>
          <w:i/>
        </w:rPr>
        <w:t>Extreme Programming</w:t>
      </w:r>
      <w:r w:rsidRPr="00763960">
        <w:rPr>
          <w:bCs/>
        </w:rPr>
        <w:t xml:space="preserve"> atau PXP yang proses pengembangannya dapat dilakukan oleh </w:t>
      </w:r>
      <w:r w:rsidRPr="00763960">
        <w:rPr>
          <w:bCs/>
          <w:i/>
          <w:iCs/>
        </w:rPr>
        <w:t>programmer</w:t>
      </w:r>
      <w:r w:rsidRPr="00763960">
        <w:rPr>
          <w:bCs/>
        </w:rPr>
        <w:t xml:space="preserve"> tunggal, dimana dalam kasus penelitian Tugas Akhir ini dikerjakan oleh penulis sendiri. Dalam XP menekankan konsep lebih berinteraksi dengan </w:t>
      </w:r>
      <w:r w:rsidRPr="00763960">
        <w:rPr>
          <w:bCs/>
          <w:i/>
          <w:iCs/>
        </w:rPr>
        <w:t xml:space="preserve">client </w:t>
      </w:r>
      <w:r w:rsidRPr="00763960">
        <w:rPr>
          <w:bCs/>
        </w:rPr>
        <w:t xml:space="preserve">dalam proses pengambangan sistem dan berfokus pada sistem yang dikembangkan, sehingga meminimalisir terjadinya kesalahan pada sistem dan sesuai dengan kebutuhan </w:t>
      </w:r>
      <w:r w:rsidRPr="00763960">
        <w:rPr>
          <w:bCs/>
          <w:i/>
          <w:iCs/>
        </w:rPr>
        <w:t xml:space="preserve">client, </w:t>
      </w:r>
      <w:r w:rsidRPr="00763960">
        <w:rPr>
          <w:bCs/>
        </w:rPr>
        <w:t xml:space="preserve">dalam kasus penelitian Tugas Akhir ini pihak Kementerian Agama prov. NTB sebagai </w:t>
      </w:r>
      <w:r w:rsidRPr="00763960">
        <w:rPr>
          <w:bCs/>
          <w:i/>
          <w:iCs/>
        </w:rPr>
        <w:t>client</w:t>
      </w:r>
      <w:r w:rsidRPr="00763960">
        <w:rPr>
          <w:bCs/>
        </w:rPr>
        <w:t>.</w:t>
      </w:r>
    </w:p>
    <w:p w14:paraId="4E6CBFE0" w14:textId="399AFF7C" w:rsidR="0065660B" w:rsidRPr="00763960" w:rsidRDefault="00AE7A87" w:rsidP="00AE7A87">
      <w:pPr>
        <w:pStyle w:val="BodyText"/>
        <w:spacing w:after="0"/>
        <w:rPr>
          <w:rFonts w:eastAsia="Times New Roman"/>
          <w:spacing w:val="0"/>
        </w:rPr>
      </w:pPr>
      <w:r w:rsidRPr="00763960">
        <w:t xml:space="preserve">Berdasarkan hal tersebut, maka penulis </w:t>
      </w:r>
      <w:proofErr w:type="gramStart"/>
      <w:r w:rsidRPr="00763960">
        <w:t>akan</w:t>
      </w:r>
      <w:proofErr w:type="gramEnd"/>
      <w:r w:rsidRPr="00763960">
        <w:t xml:space="preserve"> merancang dan membangun suatu sistem informasi geografis yang berjudul </w:t>
      </w:r>
      <w:r w:rsidRPr="00763960">
        <w:rPr>
          <w:bCs/>
        </w:rPr>
        <w:t xml:space="preserve">“Rancang Bangun Sistem Informasi Geografis Untuk Pemetaan Lokasi Tempat Ibadah Di Kota Matram Menggunakan Metode </w:t>
      </w:r>
      <w:r w:rsidRPr="00763960">
        <w:rPr>
          <w:bCs/>
          <w:i/>
          <w:iCs/>
        </w:rPr>
        <w:t>Extreme Programming</w:t>
      </w:r>
      <w:r w:rsidRPr="00763960">
        <w:rPr>
          <w:bCs/>
        </w:rPr>
        <w:t>”</w:t>
      </w:r>
      <w:r w:rsidRPr="00763960">
        <w:t xml:space="preserve">. Diharapkan setelah terciptanya sistem ini nantinya dapat membantu pihak Kemenag prov. NTB </w:t>
      </w:r>
      <w:r w:rsidRPr="00763960">
        <w:t>dalam mengelola data informasi tempat ibadah yang ada serta membantu masyarakat umum dalam mengetahui informasi dan lokasi mengenai tempat ibadah yang ada di Kota Mataram dengan mudah.</w:t>
      </w:r>
    </w:p>
    <w:p w14:paraId="3D09D9AE" w14:textId="6EF17A3B" w:rsidR="0065660B" w:rsidRPr="00763960" w:rsidRDefault="00763960" w:rsidP="0065660B">
      <w:pPr>
        <w:pStyle w:val="Heading1"/>
      </w:pPr>
      <w:r w:rsidRPr="00763960">
        <w:t xml:space="preserve">Tinjauan Pustaka </w:t>
      </w:r>
    </w:p>
    <w:p w14:paraId="5A4E8F96" w14:textId="77777777" w:rsidR="00763960" w:rsidRPr="00763960" w:rsidRDefault="00763960" w:rsidP="00763960">
      <w:pPr>
        <w:ind w:firstLine="357"/>
        <w:jc w:val="both"/>
        <w:rPr>
          <w:bCs/>
        </w:rPr>
      </w:pPr>
      <w:r w:rsidRPr="00763960">
        <w:rPr>
          <w:bCs/>
        </w:rPr>
        <w:t>Pembuatan sistem informasi mengenai tempat ibadah telah banyak dilakukan oleh peneliti terdahulu. Adapun sistem informasi yang telah dibuat oleh peneliti terdahulu diantaranya adalah sebagai berikut:</w:t>
      </w:r>
    </w:p>
    <w:p w14:paraId="12E75712" w14:textId="77777777" w:rsidR="00763960" w:rsidRPr="00763960" w:rsidRDefault="00763960" w:rsidP="00763960">
      <w:pPr>
        <w:ind w:firstLine="357"/>
        <w:jc w:val="both"/>
        <w:rPr>
          <w:bCs/>
        </w:rPr>
      </w:pPr>
      <w:r w:rsidRPr="00763960">
        <w:rPr>
          <w:bCs/>
        </w:rPr>
        <w:t xml:space="preserve">Penelitian yang berjudul “Implementasi </w:t>
      </w:r>
      <w:r w:rsidRPr="00763960">
        <w:rPr>
          <w:bCs/>
          <w:i/>
          <w:iCs/>
        </w:rPr>
        <w:t>Geographic Information System</w:t>
      </w:r>
      <w:r w:rsidRPr="00763960">
        <w:rPr>
          <w:bCs/>
        </w:rPr>
        <w:t xml:space="preserve"> (GIS) Penentuan Tampat Ibadah Masjid Di Kecamatan Kempas Kabupaten Indragiri Hilir Provinsi Riau” yang bertujuan untuk dapat membantu masyarakat terutama yang berasal dari luar </w:t>
      </w:r>
      <w:proofErr w:type="gramStart"/>
      <w:r w:rsidRPr="00763960">
        <w:rPr>
          <w:bCs/>
        </w:rPr>
        <w:t>kota</w:t>
      </w:r>
      <w:proofErr w:type="gramEnd"/>
      <w:r w:rsidRPr="00763960">
        <w:rPr>
          <w:bCs/>
        </w:rPr>
        <w:t xml:space="preserve"> Kecamatan Kempas maupun dari daerah-daerah lain untuk menemukan suatu tempat ibadah di daerah Kecamatan Kempas. Aplikasi WebGis ini dibuat dengan menggunakan GIS, </w:t>
      </w:r>
      <w:r w:rsidRPr="00763960">
        <w:rPr>
          <w:bCs/>
          <w:i/>
          <w:iCs/>
        </w:rPr>
        <w:t>Dreamuwever CS 5</w:t>
      </w:r>
      <w:r w:rsidRPr="00763960">
        <w:rPr>
          <w:bCs/>
        </w:rPr>
        <w:t xml:space="preserve">, </w:t>
      </w:r>
      <w:r w:rsidRPr="00763960">
        <w:rPr>
          <w:bCs/>
          <w:i/>
          <w:iCs/>
        </w:rPr>
        <w:t>MySql</w:t>
      </w:r>
      <w:r w:rsidRPr="00763960">
        <w:rPr>
          <w:bCs/>
        </w:rPr>
        <w:t xml:space="preserve">, dan </w:t>
      </w:r>
      <w:r w:rsidRPr="00763960">
        <w:rPr>
          <w:bCs/>
          <w:i/>
          <w:iCs/>
        </w:rPr>
        <w:t>Web Browser</w:t>
      </w:r>
      <w:r w:rsidRPr="00763960">
        <w:rPr>
          <w:bCs/>
        </w:rPr>
        <w:t xml:space="preserve"> sebagai media untuk menyajikan informasinya. Dimana informasi yang disajikan hanya informasi mengenai lokasi atau letak tempat ibadah masjid saja yang ada di Kecamatan Kempas. Untuk metode pengembangan sistem yang digunakan yaitu SDLC (</w:t>
      </w:r>
      <w:r w:rsidRPr="00763960">
        <w:rPr>
          <w:bCs/>
          <w:i/>
          <w:iCs/>
        </w:rPr>
        <w:t>System Development Life Cycle</w:t>
      </w:r>
      <w:r w:rsidRPr="00763960">
        <w:rPr>
          <w:bCs/>
        </w:rPr>
        <w:t xml:space="preserve">). SDLC merupakan metodologi klasik yang digunakan oleh analis sistem dan programmer dalam mengembangkan, memilihara, dan menggunakaan sistem informasi </w:t>
      </w:r>
      <w:r w:rsidRPr="00763960">
        <w:rPr>
          <w:bCs/>
        </w:rPr>
        <w:fldChar w:fldCharType="begin" w:fldLock="1"/>
      </w:r>
      <w:r w:rsidRPr="00763960">
        <w:rPr>
          <w:bCs/>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763960">
        <w:rPr>
          <w:bCs/>
        </w:rPr>
        <w:fldChar w:fldCharType="separate"/>
      </w:r>
      <w:r w:rsidRPr="00763960">
        <w:rPr>
          <w:bCs/>
          <w:noProof/>
        </w:rPr>
        <w:t>[8]</w:t>
      </w:r>
      <w:r w:rsidRPr="00763960">
        <w:rPr>
          <w:bCs/>
        </w:rPr>
        <w:fldChar w:fldCharType="end"/>
      </w:r>
      <w:r w:rsidRPr="00763960">
        <w:rPr>
          <w:bCs/>
        </w:rPr>
        <w:t>.</w:t>
      </w:r>
    </w:p>
    <w:p w14:paraId="5003FE64" w14:textId="77777777" w:rsidR="00763960" w:rsidRPr="00763960" w:rsidRDefault="00763960" w:rsidP="00763960">
      <w:pPr>
        <w:ind w:firstLine="357"/>
        <w:jc w:val="both"/>
        <w:rPr>
          <w:bCs/>
        </w:rPr>
      </w:pPr>
      <w:r w:rsidRPr="00763960">
        <w:rPr>
          <w:bCs/>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763960">
        <w:rPr>
          <w:bCs/>
        </w:rPr>
        <w:fldChar w:fldCharType="begin" w:fldLock="1"/>
      </w:r>
      <w:r w:rsidRPr="00763960">
        <w:rPr>
          <w:bCs/>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763960">
        <w:rPr>
          <w:bCs/>
        </w:rPr>
        <w:fldChar w:fldCharType="separate"/>
      </w:r>
      <w:r w:rsidRPr="00763960">
        <w:rPr>
          <w:bCs/>
          <w:noProof/>
        </w:rPr>
        <w:t>[9]</w:t>
      </w:r>
      <w:r w:rsidRPr="00763960">
        <w:rPr>
          <w:bCs/>
        </w:rPr>
        <w:fldChar w:fldCharType="end"/>
      </w:r>
      <w:r w:rsidRPr="00763960">
        <w:rPr>
          <w:bCs/>
        </w:rPr>
        <w:t>.</w:t>
      </w:r>
    </w:p>
    <w:p w14:paraId="44432CA7" w14:textId="77777777" w:rsidR="00763960" w:rsidRPr="00763960" w:rsidRDefault="00763960" w:rsidP="00763960">
      <w:pPr>
        <w:ind w:firstLine="357"/>
        <w:jc w:val="both"/>
        <w:rPr>
          <w:bCs/>
        </w:rPr>
      </w:pPr>
      <w:r w:rsidRPr="00763960">
        <w:rPr>
          <w:bCs/>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763960">
        <w:rPr>
          <w:bCs/>
          <w:i/>
          <w:iCs/>
        </w:rPr>
        <w:t>website</w:t>
      </w:r>
      <w:r w:rsidRPr="00763960">
        <w:rPr>
          <w:bCs/>
        </w:rPr>
        <w:t xml:space="preserve"> serta dapat menyebarluaskan informasi menjadi lebih efektif dan efisien. Aplikasi berbasis </w:t>
      </w:r>
      <w:r w:rsidRPr="00763960">
        <w:rPr>
          <w:bCs/>
          <w:i/>
          <w:iCs/>
        </w:rPr>
        <w:t>website</w:t>
      </w:r>
      <w:r w:rsidRPr="00763960">
        <w:rPr>
          <w:bCs/>
        </w:rPr>
        <w:t xml:space="preserve"> ini dibangun menggunakan bahasa pemrograman PHP dan MySQL untuk penyimpanan </w:t>
      </w:r>
      <w:r w:rsidRPr="00763960">
        <w:rPr>
          <w:bCs/>
          <w:i/>
          <w:iCs/>
        </w:rPr>
        <w:t>database</w:t>
      </w:r>
      <w:r w:rsidRPr="00763960">
        <w:rPr>
          <w:bCs/>
        </w:rPr>
        <w:t xml:space="preserve">-nya, serta untuk </w:t>
      </w:r>
      <w:r w:rsidRPr="00763960">
        <w:rPr>
          <w:bCs/>
          <w:i/>
          <w:iCs/>
        </w:rPr>
        <w:t>user interface</w:t>
      </w:r>
      <w:r w:rsidRPr="00763960">
        <w:rPr>
          <w:bCs/>
        </w:rPr>
        <w:t xml:space="preserve">-nya dibangun menggunakan bahasa pemrograman HTML dan CSS. </w:t>
      </w:r>
      <w:r w:rsidRPr="00763960">
        <w:rPr>
          <w:bCs/>
          <w:i/>
          <w:iCs/>
        </w:rPr>
        <w:t>Website</w:t>
      </w:r>
      <w:r w:rsidRPr="00763960">
        <w:rPr>
          <w:bCs/>
        </w:rPr>
        <w:t xml:space="preserve"> pada penelitian ini dilengkapi fitur </w:t>
      </w:r>
      <w:r w:rsidRPr="00763960">
        <w:rPr>
          <w:bCs/>
          <w:i/>
          <w:iCs/>
        </w:rPr>
        <w:t>searching</w:t>
      </w:r>
      <w:r w:rsidRPr="00763960">
        <w:rPr>
          <w:bCs/>
        </w:rPr>
        <w:t xml:space="preserve">, </w:t>
      </w:r>
      <w:r w:rsidRPr="00763960">
        <w:rPr>
          <w:bCs/>
          <w:i/>
          <w:iCs/>
        </w:rPr>
        <w:t>maps</w:t>
      </w:r>
      <w:r w:rsidRPr="00763960">
        <w:rPr>
          <w:bCs/>
        </w:rPr>
        <w:t xml:space="preserve">, dan </w:t>
      </w:r>
      <w:r w:rsidRPr="00763960">
        <w:rPr>
          <w:bCs/>
          <w:i/>
          <w:iCs/>
        </w:rPr>
        <w:t>newsfeed</w:t>
      </w:r>
      <w:r w:rsidRPr="00763960">
        <w:rPr>
          <w:bCs/>
        </w:rPr>
        <w:t xml:space="preserve"> </w:t>
      </w:r>
      <w:r w:rsidRPr="00763960">
        <w:rPr>
          <w:bCs/>
        </w:rPr>
        <w:fldChar w:fldCharType="begin" w:fldLock="1"/>
      </w:r>
      <w:r w:rsidRPr="00763960">
        <w:rPr>
          <w:bCs/>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763960">
        <w:rPr>
          <w:bCs/>
        </w:rPr>
        <w:fldChar w:fldCharType="separate"/>
      </w:r>
      <w:r w:rsidRPr="00763960">
        <w:rPr>
          <w:bCs/>
          <w:noProof/>
        </w:rPr>
        <w:t>[10]</w:t>
      </w:r>
      <w:r w:rsidRPr="00763960">
        <w:rPr>
          <w:bCs/>
        </w:rPr>
        <w:fldChar w:fldCharType="end"/>
      </w:r>
      <w:r w:rsidRPr="00763960">
        <w:rPr>
          <w:bCs/>
        </w:rPr>
        <w:t>.</w:t>
      </w:r>
    </w:p>
    <w:p w14:paraId="6014D2D7" w14:textId="77777777" w:rsidR="00763960" w:rsidRPr="00763960" w:rsidRDefault="00763960" w:rsidP="00763960">
      <w:pPr>
        <w:ind w:firstLine="357"/>
        <w:jc w:val="both"/>
        <w:rPr>
          <w:bCs/>
        </w:rPr>
      </w:pPr>
      <w:r w:rsidRPr="00763960">
        <w:rPr>
          <w:bCs/>
        </w:rPr>
        <w:t xml:space="preserve">Pada penelitian yang berjudul “Membangun Aplikasi WebGis Untuk Tempat Ibadah Di Provinsi Lampung” yang membahas tentang pembuatan aplikasi </w:t>
      </w:r>
      <w:r w:rsidRPr="00763960">
        <w:rPr>
          <w:bCs/>
          <w:i/>
          <w:iCs/>
        </w:rPr>
        <w:t>WebGis</w:t>
      </w:r>
      <w:r w:rsidRPr="00763960">
        <w:rPr>
          <w:bCs/>
        </w:rPr>
        <w:t xml:space="preserve"> yang </w:t>
      </w:r>
      <w:r w:rsidRPr="00763960">
        <w:rPr>
          <w:bCs/>
        </w:rPr>
        <w:lastRenderedPageBreak/>
        <w:t xml:space="preserve">dapat digunakan untuk mencari tempat ibadah yang ada di Lampung secara online. Aplikasi pada penelitian ini dibangun menggunakan bahasa pemrograman HTML dan PHP dengan </w:t>
      </w:r>
      <w:r w:rsidRPr="00763960">
        <w:rPr>
          <w:bCs/>
          <w:i/>
          <w:iCs/>
        </w:rPr>
        <w:t>database</w:t>
      </w:r>
      <w:r w:rsidRPr="00763960">
        <w:rPr>
          <w:bCs/>
        </w:rPr>
        <w:t xml:space="preserve"> MySql. Untuk metode pengembangan sistem yang digunakan yaitu </w:t>
      </w:r>
      <w:r w:rsidRPr="00763960">
        <w:rPr>
          <w:bCs/>
          <w:i/>
          <w:iCs/>
        </w:rPr>
        <w:t>Extreme Programming. Extreme Programming</w:t>
      </w:r>
      <w:r w:rsidRPr="00763960">
        <w:rPr>
          <w:bCs/>
        </w:rPr>
        <w:t xml:space="preserve"> adalah sebuah pendekatan atau model pengembangan perangkat lunak yang mencoba menyederhanakan berbagai tahapan dalam proses pengembangan tersebut sehingga menjadi lebih adaptif dan fleksibel </w:t>
      </w:r>
      <w:r w:rsidRPr="00763960">
        <w:rPr>
          <w:bCs/>
        </w:rPr>
        <w:fldChar w:fldCharType="begin" w:fldLock="1"/>
      </w:r>
      <w:r w:rsidRPr="00763960">
        <w:rPr>
          <w:b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rPr>
        <w:fldChar w:fldCharType="separate"/>
      </w:r>
      <w:r w:rsidRPr="00763960">
        <w:rPr>
          <w:bCs/>
          <w:noProof/>
        </w:rPr>
        <w:t>[5]</w:t>
      </w:r>
      <w:r w:rsidRPr="00763960">
        <w:rPr>
          <w:bCs/>
        </w:rPr>
        <w:fldChar w:fldCharType="end"/>
      </w:r>
      <w:r w:rsidRPr="00763960">
        <w:rPr>
          <w:bCs/>
        </w:rPr>
        <w:t>.</w:t>
      </w:r>
    </w:p>
    <w:p w14:paraId="19E96996" w14:textId="77777777" w:rsidR="00763960" w:rsidRPr="00763960" w:rsidRDefault="00763960" w:rsidP="00763960">
      <w:pPr>
        <w:ind w:firstLine="357"/>
        <w:jc w:val="both"/>
        <w:rPr>
          <w:bCs/>
          <w:i/>
          <w:iCs/>
        </w:rPr>
      </w:pPr>
      <w:r w:rsidRPr="00763960">
        <w:rPr>
          <w:bCs/>
        </w:rPr>
        <w:t xml:space="preserve">Dalam penelitian yang berjudul “Perancangan Sistem Informasi Tempat Ibadah Beragam Agama Di Kota Solo” yang membahas tentang pembuatan sistem informasi berbasis </w:t>
      </w:r>
      <w:r w:rsidRPr="00763960">
        <w:rPr>
          <w:bCs/>
          <w:i/>
          <w:iCs/>
        </w:rPr>
        <w:t>website</w:t>
      </w:r>
      <w:r w:rsidRPr="00763960">
        <w:rPr>
          <w:bCs/>
        </w:rPr>
        <w:t xml:space="preserve"> yang berguna untuk menampilkan dan memuat informasi tempat ibadah beragam agama di Kota Solo, yaitu: Masjid, Gereja, Pura, Vihara, dan Kelenteng. Sistem informasi berbasis website ini Dibangun menggunakan bahasa pemrograman PHP dan </w:t>
      </w:r>
      <w:r w:rsidRPr="00763960">
        <w:rPr>
          <w:bCs/>
          <w:i/>
          <w:iCs/>
        </w:rPr>
        <w:t xml:space="preserve">database </w:t>
      </w:r>
      <w:r w:rsidRPr="00763960">
        <w:rPr>
          <w:bCs/>
        </w:rPr>
        <w:t xml:space="preserve">MySql. Untuk metode pengembangan sistem yang digunakan yaitu metode </w:t>
      </w:r>
      <w:r w:rsidRPr="00763960">
        <w:rPr>
          <w:bCs/>
          <w:i/>
          <w:iCs/>
        </w:rPr>
        <w:t xml:space="preserve">waterfall </w:t>
      </w:r>
      <w:r w:rsidRPr="00763960">
        <w:rPr>
          <w:bCs/>
          <w:i/>
          <w:iCs/>
        </w:rPr>
        <w:fldChar w:fldCharType="begin" w:fldLock="1"/>
      </w:r>
      <w:r w:rsidRPr="00763960">
        <w:rPr>
          <w:bCs/>
          <w:i/>
          <w:i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i/>
          <w:iCs/>
        </w:rPr>
        <w:fldChar w:fldCharType="separate"/>
      </w:r>
      <w:r w:rsidRPr="00763960">
        <w:rPr>
          <w:bCs/>
          <w:iCs/>
          <w:noProof/>
        </w:rPr>
        <w:t>[5]</w:t>
      </w:r>
      <w:r w:rsidRPr="00763960">
        <w:rPr>
          <w:bCs/>
          <w:i/>
          <w:iCs/>
        </w:rPr>
        <w:fldChar w:fldCharType="end"/>
      </w:r>
      <w:r w:rsidRPr="00763960">
        <w:rPr>
          <w:bCs/>
          <w:i/>
          <w:iCs/>
        </w:rPr>
        <w:t>.</w:t>
      </w:r>
    </w:p>
    <w:p w14:paraId="2A844D0D" w14:textId="77777777" w:rsidR="00763960" w:rsidRPr="00763960" w:rsidRDefault="00763960" w:rsidP="00763960">
      <w:pPr>
        <w:ind w:firstLine="357"/>
        <w:jc w:val="both"/>
        <w:rPr>
          <w:bCs/>
        </w:rPr>
      </w:pPr>
      <w:r w:rsidRPr="00763960">
        <w:rPr>
          <w:bCs/>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763960">
        <w:rPr>
          <w:bCs/>
          <w:i/>
          <w:iCs/>
        </w:rPr>
        <w:t>user</w:t>
      </w:r>
      <w:r w:rsidRPr="00763960">
        <w:rPr>
          <w:bCs/>
        </w:rPr>
        <w:t xml:space="preserve"> berada menuju lokasi masjid yang diinginkan. Aplikasi pada penelitian ini dibuat menggunakan bahasa pemrograman PHP dan untuk </w:t>
      </w:r>
      <w:r w:rsidRPr="00763960">
        <w:rPr>
          <w:bCs/>
          <w:i/>
          <w:iCs/>
        </w:rPr>
        <w:t>database</w:t>
      </w:r>
      <w:r w:rsidRPr="00763960">
        <w:rPr>
          <w:bCs/>
        </w:rPr>
        <w:t xml:space="preserve">-nya menggunakan MySQL. Untuk metode pengembangan sistem yang digunakan yaitu </w:t>
      </w:r>
      <w:r w:rsidRPr="00763960">
        <w:rPr>
          <w:bCs/>
          <w:i/>
          <w:iCs/>
        </w:rPr>
        <w:t>waterfall. Waterfall</w:t>
      </w:r>
      <w:r w:rsidRPr="00763960">
        <w:rPr>
          <w:bCs/>
        </w:rPr>
        <w:t xml:space="preserve"> memiliki beberapa tahapan dalam pengembangan sistem yang dilakukan, yakni: tahap perencanaan, tahap analsis, tahap perancangan, tahap penerapan, tahap pengujian dan tahap pemeliharaan</w:t>
      </w:r>
      <w:r w:rsidRPr="00763960">
        <w:rPr>
          <w:bCs/>
        </w:rPr>
        <w:fldChar w:fldCharType="begin" w:fldLock="1"/>
      </w:r>
      <w:r w:rsidRPr="00763960">
        <w:rPr>
          <w:bCs/>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763960">
        <w:rPr>
          <w:bCs/>
        </w:rPr>
        <w:fldChar w:fldCharType="separate"/>
      </w:r>
      <w:r w:rsidRPr="00763960">
        <w:rPr>
          <w:bCs/>
          <w:noProof/>
        </w:rPr>
        <w:t>[11]</w:t>
      </w:r>
      <w:r w:rsidRPr="00763960">
        <w:rPr>
          <w:bCs/>
        </w:rPr>
        <w:fldChar w:fldCharType="end"/>
      </w:r>
      <w:r w:rsidRPr="00763960">
        <w:rPr>
          <w:bCs/>
        </w:rPr>
        <w:t>.</w:t>
      </w:r>
    </w:p>
    <w:p w14:paraId="3DF0B1DE" w14:textId="308CAFFC" w:rsidR="0065660B" w:rsidRPr="00763960" w:rsidRDefault="00763960" w:rsidP="00763960">
      <w:pPr>
        <w:pStyle w:val="BodyText"/>
        <w:rPr>
          <w:rFonts w:eastAsia="Times New Roman"/>
          <w:spacing w:val="0"/>
        </w:rPr>
      </w:pPr>
      <w:r w:rsidRPr="00763960">
        <w:t xml:space="preserve">Berdasarkan tinjauan pustaka yang telah dipaparkan, penulis </w:t>
      </w:r>
      <w:proofErr w:type="gramStart"/>
      <w:r w:rsidRPr="00763960">
        <w:t>akan</w:t>
      </w:r>
      <w:proofErr w:type="gramEnd"/>
      <w:r w:rsidRPr="00763960">
        <w:t xml:space="preserve"> merancang dan membangun Sistem Informasi </w:t>
      </w:r>
      <w:r w:rsidRPr="00763960">
        <w:rPr>
          <w:iCs/>
        </w:rPr>
        <w:t>G</w:t>
      </w:r>
      <w:r w:rsidRPr="00763960">
        <w:t xml:space="preserve">eografis Untuk Pemetaan Lokasi Tempat Ibadah di Kota Mataram menggunakan metode </w:t>
      </w:r>
      <w:r w:rsidRPr="00763960">
        <w:rPr>
          <w:i/>
          <w:iCs/>
        </w:rPr>
        <w:t>Extreme Programming</w:t>
      </w:r>
      <w:r w:rsidRPr="00763960">
        <w:t xml:space="preserve">. Studi kasus ini diambil karena belum ada penelitian tentang SIG </w:t>
      </w:r>
      <w:r w:rsidRPr="00763960">
        <w:rPr>
          <w:iCs/>
        </w:rPr>
        <w:t>peme</w:t>
      </w:r>
      <w:r w:rsidRPr="00763960">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14:paraId="55E45A54" w14:textId="15995644" w:rsidR="0065660B" w:rsidRPr="00763960" w:rsidRDefault="00763960" w:rsidP="008D222F">
      <w:pPr>
        <w:pStyle w:val="Heading1"/>
        <w:rPr>
          <w:rFonts w:eastAsia="Times New Roman"/>
          <w:w w:val="106"/>
        </w:rPr>
      </w:pPr>
      <w:r w:rsidRPr="00763960">
        <w:rPr>
          <w:rFonts w:eastAsia="Times New Roman"/>
          <w:w w:val="106"/>
        </w:rPr>
        <w:t>Metode Penelitian</w:t>
      </w:r>
    </w:p>
    <w:p w14:paraId="3A58C94F" w14:textId="77777777" w:rsidR="00763960" w:rsidRPr="00283305" w:rsidRDefault="00763960" w:rsidP="00763960">
      <w:pPr>
        <w:pStyle w:val="ListParagraph"/>
        <w:numPr>
          <w:ilvl w:val="6"/>
          <w:numId w:val="21"/>
        </w:numPr>
        <w:ind w:left="284" w:hanging="284"/>
        <w:jc w:val="both"/>
        <w:rPr>
          <w:rFonts w:ascii="Times New Roman" w:hAnsi="Times New Roman"/>
          <w:i/>
          <w:sz w:val="20"/>
          <w:szCs w:val="21"/>
          <w:lang w:val="id-ID" w:eastAsia="ja-JP"/>
        </w:rPr>
      </w:pPr>
      <w:r w:rsidRPr="00283305">
        <w:rPr>
          <w:rFonts w:ascii="Times New Roman" w:hAnsi="Times New Roman"/>
          <w:i/>
          <w:sz w:val="20"/>
          <w:szCs w:val="21"/>
        </w:rPr>
        <w:t>Alat dan Bahan</w:t>
      </w:r>
    </w:p>
    <w:p w14:paraId="7B2FB2C3" w14:textId="77777777" w:rsidR="00763960" w:rsidRPr="00283305" w:rsidRDefault="00763960" w:rsidP="00763960">
      <w:pPr>
        <w:pStyle w:val="ListParagraph"/>
        <w:numPr>
          <w:ilvl w:val="7"/>
          <w:numId w:val="21"/>
        </w:numPr>
        <w:ind w:left="426" w:hanging="425"/>
        <w:jc w:val="both"/>
        <w:rPr>
          <w:rFonts w:ascii="Times New Roman" w:hAnsi="Times New Roman"/>
          <w:i/>
          <w:sz w:val="20"/>
          <w:szCs w:val="21"/>
          <w:lang w:eastAsia="ja-JP"/>
        </w:rPr>
      </w:pPr>
      <w:r w:rsidRPr="00283305">
        <w:rPr>
          <w:rFonts w:ascii="Times New Roman" w:hAnsi="Times New Roman"/>
          <w:i/>
          <w:sz w:val="20"/>
          <w:szCs w:val="21"/>
          <w:lang w:eastAsia="ja-JP"/>
        </w:rPr>
        <w:t xml:space="preserve">Alat </w:t>
      </w:r>
    </w:p>
    <w:p w14:paraId="6FE9E596"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Laptop ACER Aspire 4739 dengan </w:t>
      </w:r>
      <w:r w:rsidRPr="00283305">
        <w:rPr>
          <w:rFonts w:ascii="Times New Roman" w:hAnsi="Times New Roman"/>
          <w:i/>
          <w:iCs/>
          <w:sz w:val="20"/>
          <w:szCs w:val="21"/>
          <w:lang w:val="en-US"/>
        </w:rPr>
        <w:t>processor</w:t>
      </w:r>
      <w:r w:rsidRPr="00283305">
        <w:rPr>
          <w:rFonts w:ascii="Times New Roman" w:hAnsi="Times New Roman"/>
          <w:sz w:val="20"/>
          <w:szCs w:val="21"/>
          <w:lang w:val="en-US"/>
        </w:rPr>
        <w:t xml:space="preserve"> Core i3 2.4GbHz </w:t>
      </w:r>
      <w:r w:rsidRPr="00283305">
        <w:rPr>
          <w:rFonts w:ascii="Times New Roman" w:hAnsi="Times New Roman"/>
          <w:i/>
          <w:iCs/>
          <w:sz w:val="20"/>
          <w:szCs w:val="21"/>
          <w:lang w:val="en-US"/>
        </w:rPr>
        <w:t>hardisk</w:t>
      </w:r>
      <w:r w:rsidRPr="00283305">
        <w:rPr>
          <w:rFonts w:ascii="Times New Roman" w:hAnsi="Times New Roman"/>
          <w:sz w:val="20"/>
          <w:szCs w:val="21"/>
          <w:lang w:val="en-US"/>
        </w:rPr>
        <w:t xml:space="preserve"> 500 </w:t>
      </w:r>
      <w:proofErr w:type="gramStart"/>
      <w:r w:rsidRPr="00283305">
        <w:rPr>
          <w:rFonts w:ascii="Times New Roman" w:hAnsi="Times New Roman"/>
          <w:sz w:val="20"/>
          <w:szCs w:val="21"/>
          <w:lang w:val="en-US"/>
        </w:rPr>
        <w:t>Gb</w:t>
      </w:r>
      <w:proofErr w:type="gramEnd"/>
      <w:r w:rsidRPr="00283305">
        <w:rPr>
          <w:rFonts w:ascii="Times New Roman" w:hAnsi="Times New Roman"/>
          <w:sz w:val="20"/>
          <w:szCs w:val="21"/>
          <w:lang w:val="en-US"/>
        </w:rPr>
        <w:t xml:space="preserve"> menggunakan OS (</w:t>
      </w:r>
      <w:r w:rsidRPr="00283305">
        <w:rPr>
          <w:rFonts w:ascii="Times New Roman" w:hAnsi="Times New Roman"/>
          <w:i/>
          <w:iCs/>
          <w:sz w:val="20"/>
          <w:szCs w:val="21"/>
          <w:lang w:val="en-US"/>
        </w:rPr>
        <w:t>operating system</w:t>
      </w:r>
      <w:r w:rsidRPr="00283305">
        <w:rPr>
          <w:rFonts w:ascii="Times New Roman" w:hAnsi="Times New Roman"/>
          <w:sz w:val="20"/>
          <w:szCs w:val="21"/>
          <w:lang w:val="en-US"/>
        </w:rPr>
        <w:t>) Windows 10 Pro.</w:t>
      </w:r>
    </w:p>
    <w:p w14:paraId="7B19AA58"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
          <w:iCs/>
          <w:sz w:val="20"/>
          <w:szCs w:val="21"/>
          <w:lang w:val="en-US"/>
        </w:rPr>
        <w:t xml:space="preserve">CodeIgniter, </w:t>
      </w:r>
      <w:r w:rsidRPr="00283305">
        <w:rPr>
          <w:rFonts w:ascii="Times New Roman" w:hAnsi="Times New Roman"/>
          <w:sz w:val="20"/>
          <w:szCs w:val="21"/>
          <w:lang w:val="en-US"/>
        </w:rPr>
        <w:t xml:space="preserve">merupakan </w:t>
      </w:r>
      <w:r w:rsidRPr="00283305">
        <w:rPr>
          <w:rFonts w:ascii="Times New Roman" w:hAnsi="Times New Roman"/>
          <w:i/>
          <w:iCs/>
          <w:sz w:val="20"/>
          <w:szCs w:val="21"/>
          <w:lang w:val="en-US"/>
        </w:rPr>
        <w:t xml:space="preserve">framework </w:t>
      </w:r>
      <w:r w:rsidRPr="00283305">
        <w:rPr>
          <w:rFonts w:ascii="Times New Roman" w:hAnsi="Times New Roman"/>
          <w:sz w:val="20"/>
          <w:szCs w:val="21"/>
          <w:lang w:val="en-US"/>
        </w:rPr>
        <w:t xml:space="preserve">bahasa pemrograman PHP yang digunakan untuk membangun sistem berbasis </w:t>
      </w:r>
      <w:r w:rsidRPr="00283305">
        <w:rPr>
          <w:rFonts w:ascii="Times New Roman" w:hAnsi="Times New Roman"/>
          <w:i/>
          <w:sz w:val="20"/>
          <w:szCs w:val="21"/>
          <w:lang w:val="en-US"/>
        </w:rPr>
        <w:t>web</w:t>
      </w:r>
      <w:r w:rsidRPr="00283305">
        <w:rPr>
          <w:rFonts w:ascii="Times New Roman" w:hAnsi="Times New Roman"/>
          <w:sz w:val="20"/>
          <w:szCs w:val="21"/>
          <w:lang w:val="en-US"/>
        </w:rPr>
        <w:t>.</w:t>
      </w:r>
    </w:p>
    <w:p w14:paraId="22A8DFB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XAMPP, sebagai peneydia </w:t>
      </w:r>
      <w:r w:rsidRPr="00283305">
        <w:rPr>
          <w:rFonts w:ascii="Times New Roman" w:hAnsi="Times New Roman"/>
          <w:i/>
          <w:iCs/>
          <w:sz w:val="20"/>
          <w:szCs w:val="21"/>
          <w:lang w:val="en-US"/>
        </w:rPr>
        <w:t>localhost web server.</w:t>
      </w:r>
    </w:p>
    <w:p w14:paraId="439C338C"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MySQL, sebagai </w:t>
      </w:r>
      <w:r w:rsidRPr="00283305">
        <w:rPr>
          <w:rFonts w:ascii="Times New Roman" w:hAnsi="Times New Roman"/>
          <w:i/>
          <w:iCs/>
          <w:sz w:val="20"/>
          <w:szCs w:val="21"/>
          <w:lang w:val="en-US"/>
        </w:rPr>
        <w:t>server database.</w:t>
      </w:r>
    </w:p>
    <w:p w14:paraId="5A724C30"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Cs/>
          <w:sz w:val="20"/>
          <w:szCs w:val="21"/>
          <w:lang w:val="en-US"/>
        </w:rPr>
        <w:t>Visual Studio Code</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 xml:space="preserve">sebagai </w:t>
      </w:r>
      <w:r w:rsidRPr="00283305">
        <w:rPr>
          <w:rFonts w:ascii="Times New Roman" w:hAnsi="Times New Roman"/>
          <w:i/>
          <w:iCs/>
          <w:sz w:val="20"/>
          <w:szCs w:val="21"/>
          <w:lang w:val="en-US"/>
        </w:rPr>
        <w:t>text</w:t>
      </w:r>
      <w:r w:rsidRPr="00283305">
        <w:rPr>
          <w:rFonts w:ascii="Times New Roman" w:hAnsi="Times New Roman"/>
          <w:sz w:val="20"/>
          <w:szCs w:val="21"/>
          <w:lang w:val="en-US"/>
        </w:rPr>
        <w:t xml:space="preserve"> editor pada saat melakukan proses </w:t>
      </w:r>
      <w:r w:rsidRPr="00283305">
        <w:rPr>
          <w:rFonts w:ascii="Times New Roman" w:hAnsi="Times New Roman"/>
          <w:i/>
          <w:iCs/>
          <w:sz w:val="20"/>
          <w:szCs w:val="21"/>
          <w:lang w:val="en-US"/>
        </w:rPr>
        <w:t>coding.</w:t>
      </w:r>
    </w:p>
    <w:p w14:paraId="6DE1AE78"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Word</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menyusun laporan.</w:t>
      </w:r>
    </w:p>
    <w:p w14:paraId="05EF140E"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Visio</w:t>
      </w:r>
      <w:r w:rsidRPr="00283305">
        <w:rPr>
          <w:rFonts w:ascii="Times New Roman" w:hAnsi="Times New Roman"/>
          <w:i/>
          <w:iCs/>
          <w:sz w:val="20"/>
          <w:szCs w:val="21"/>
          <w:lang w:val="en-US"/>
        </w:rPr>
        <w:t xml:space="preserve"> </w:t>
      </w:r>
      <w:r w:rsidRPr="00283305">
        <w:rPr>
          <w:rFonts w:ascii="Times New Roman" w:hAnsi="Times New Roman"/>
          <w:iCs/>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membuat rancangan diagram.</w:t>
      </w:r>
    </w:p>
    <w:p w14:paraId="3FE10446"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Mendeley, digunakan untuk membuat sitasi dan daftar pustaka.</w:t>
      </w:r>
    </w:p>
    <w:p w14:paraId="366DCB32"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Postman, digunakan sebagai </w:t>
      </w:r>
      <w:r w:rsidRPr="00283305">
        <w:rPr>
          <w:rFonts w:ascii="Times New Roman" w:hAnsi="Times New Roman"/>
          <w:i/>
          <w:sz w:val="20"/>
          <w:szCs w:val="21"/>
          <w:lang w:val="en-US"/>
        </w:rPr>
        <w:t xml:space="preserve">tester </w:t>
      </w:r>
      <w:r w:rsidRPr="00283305">
        <w:rPr>
          <w:rFonts w:ascii="Times New Roman" w:hAnsi="Times New Roman"/>
          <w:sz w:val="20"/>
          <w:szCs w:val="21"/>
          <w:lang w:val="en-US"/>
        </w:rPr>
        <w:t>terhadap penyedia layanan API.</w:t>
      </w:r>
    </w:p>
    <w:p w14:paraId="2D1907D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Android Studio, digunakan untuk membangun sistem berbasis </w:t>
      </w:r>
      <w:r w:rsidRPr="00283305">
        <w:rPr>
          <w:rFonts w:ascii="Times New Roman" w:hAnsi="Times New Roman"/>
          <w:i/>
          <w:sz w:val="20"/>
          <w:szCs w:val="21"/>
          <w:lang w:val="en-US"/>
        </w:rPr>
        <w:t>android.</w:t>
      </w:r>
    </w:p>
    <w:p w14:paraId="344FAD29" w14:textId="77777777" w:rsidR="00763960" w:rsidRPr="00283305" w:rsidRDefault="00763960" w:rsidP="00283305">
      <w:pPr>
        <w:pStyle w:val="ListParagraph"/>
        <w:numPr>
          <w:ilvl w:val="7"/>
          <w:numId w:val="21"/>
        </w:numPr>
        <w:ind w:left="426" w:hanging="425"/>
        <w:jc w:val="both"/>
        <w:rPr>
          <w:rFonts w:ascii="Times New Roman" w:hAnsi="Times New Roman"/>
          <w:sz w:val="20"/>
          <w:szCs w:val="21"/>
          <w:lang w:eastAsia="ja-JP"/>
        </w:rPr>
      </w:pPr>
      <w:r w:rsidRPr="00283305">
        <w:rPr>
          <w:rFonts w:ascii="Times New Roman" w:hAnsi="Times New Roman"/>
          <w:sz w:val="20"/>
          <w:szCs w:val="21"/>
          <w:lang w:eastAsia="ja-JP"/>
        </w:rPr>
        <w:t>Bahan</w:t>
      </w:r>
    </w:p>
    <w:p w14:paraId="6FB2CBBE"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lang w:val="en-US"/>
        </w:rPr>
        <w:t>Data setiap tempat ibadah yang ada di Kota Mataram beserta deskripsinya.yang didapat dari kemenag NTB.</w:t>
      </w:r>
    </w:p>
    <w:p w14:paraId="393F2DA9"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rPr>
        <w:t xml:space="preserve">Data </w:t>
      </w:r>
      <w:r w:rsidRPr="00283305">
        <w:rPr>
          <w:rFonts w:ascii="Times New Roman" w:hAnsi="Times New Roman"/>
          <w:i/>
          <w:iCs/>
          <w:sz w:val="20"/>
          <w:szCs w:val="21"/>
        </w:rPr>
        <w:t>latitude</w:t>
      </w:r>
      <w:r w:rsidRPr="00283305">
        <w:rPr>
          <w:rFonts w:ascii="Times New Roman" w:hAnsi="Times New Roman"/>
          <w:sz w:val="20"/>
          <w:szCs w:val="21"/>
        </w:rPr>
        <w:t xml:space="preserve"> dan </w:t>
      </w:r>
      <w:r w:rsidRPr="00283305">
        <w:rPr>
          <w:rFonts w:ascii="Times New Roman" w:hAnsi="Times New Roman"/>
          <w:i/>
          <w:iCs/>
          <w:sz w:val="20"/>
          <w:szCs w:val="21"/>
        </w:rPr>
        <w:t>longitude</w:t>
      </w:r>
      <w:r w:rsidRPr="00283305">
        <w:rPr>
          <w:rFonts w:ascii="Times New Roman" w:hAnsi="Times New Roman"/>
          <w:sz w:val="20"/>
          <w:szCs w:val="21"/>
        </w:rPr>
        <w:t xml:space="preserve"> tempat ibadah di Kota Mataram.</w:t>
      </w:r>
    </w:p>
    <w:p w14:paraId="47C78D20" w14:textId="77777777" w:rsidR="00763960" w:rsidRPr="00A83BB3" w:rsidRDefault="00763960" w:rsidP="00A83BB3">
      <w:pPr>
        <w:pStyle w:val="ListParagraph"/>
        <w:numPr>
          <w:ilvl w:val="6"/>
          <w:numId w:val="21"/>
        </w:numPr>
        <w:spacing w:before="240" w:after="0" w:line="240" w:lineRule="auto"/>
        <w:ind w:left="284" w:hanging="284"/>
        <w:jc w:val="both"/>
        <w:rPr>
          <w:rFonts w:ascii="Times New Roman" w:hAnsi="Times New Roman"/>
          <w:i/>
          <w:sz w:val="20"/>
          <w:szCs w:val="21"/>
          <w:lang w:val="id-ID" w:eastAsia="ja-JP"/>
        </w:rPr>
      </w:pPr>
      <w:r w:rsidRPr="00A83BB3">
        <w:rPr>
          <w:rFonts w:ascii="Times New Roman" w:hAnsi="Times New Roman"/>
          <w:i/>
          <w:sz w:val="20"/>
          <w:szCs w:val="21"/>
          <w:lang w:val="en-US" w:eastAsia="ja-JP"/>
        </w:rPr>
        <w:t>Diagram Alir Penelitian</w:t>
      </w:r>
    </w:p>
    <w:p w14:paraId="4D7DF192" w14:textId="77777777" w:rsidR="00763960" w:rsidRPr="00283305" w:rsidRDefault="00763960" w:rsidP="00763960">
      <w:pPr>
        <w:ind w:firstLine="284"/>
        <w:jc w:val="both"/>
        <w:rPr>
          <w:bCs/>
          <w:szCs w:val="21"/>
        </w:rPr>
      </w:pPr>
      <w:r w:rsidRPr="00283305">
        <w:rPr>
          <w:bCs/>
          <w:szCs w:val="21"/>
        </w:rPr>
        <w:t xml:space="preserve">Pada penelitian Tugas Akhir ini menggunakan metodologi pengembangan sistem </w:t>
      </w:r>
      <w:r w:rsidRPr="00283305">
        <w:rPr>
          <w:bCs/>
          <w:i/>
          <w:iCs/>
          <w:szCs w:val="21"/>
        </w:rPr>
        <w:t>Extreme</w:t>
      </w:r>
      <w:r w:rsidRPr="00283305">
        <w:rPr>
          <w:bCs/>
          <w:szCs w:val="21"/>
        </w:rPr>
        <w:t xml:space="preserve"> </w:t>
      </w:r>
      <w:r w:rsidRPr="00283305">
        <w:rPr>
          <w:bCs/>
          <w:i/>
          <w:szCs w:val="21"/>
        </w:rPr>
        <w:t>Programming</w:t>
      </w:r>
      <w:r w:rsidRPr="00283305">
        <w:rPr>
          <w:bCs/>
          <w:szCs w:val="21"/>
        </w:rPr>
        <w:t xml:space="preserve"> yang terdiri dari 4 tahapan </w:t>
      </w:r>
      <w:proofErr w:type="gramStart"/>
      <w:r w:rsidRPr="00283305">
        <w:rPr>
          <w:bCs/>
          <w:szCs w:val="21"/>
        </w:rPr>
        <w:t>yaitu :</w:t>
      </w:r>
      <w:proofErr w:type="gramEnd"/>
      <w:r w:rsidRPr="00283305">
        <w:rPr>
          <w:bCs/>
          <w:szCs w:val="21"/>
        </w:rPr>
        <w:t xml:space="preserve"> </w:t>
      </w:r>
      <w:r w:rsidRPr="00283305">
        <w:rPr>
          <w:bCs/>
          <w:i/>
          <w:szCs w:val="21"/>
        </w:rPr>
        <w:t xml:space="preserve">planning, design, coding, </w:t>
      </w:r>
      <w:r w:rsidRPr="00283305">
        <w:rPr>
          <w:bCs/>
          <w:szCs w:val="21"/>
        </w:rPr>
        <w:t>dan</w:t>
      </w:r>
      <w:r w:rsidRPr="00283305">
        <w:rPr>
          <w:bCs/>
          <w:i/>
          <w:szCs w:val="21"/>
        </w:rPr>
        <w:t xml:space="preserve"> testing.</w:t>
      </w:r>
      <w:r w:rsidRPr="00283305">
        <w:rPr>
          <w:bCs/>
          <w:szCs w:val="21"/>
        </w:rPr>
        <w:t xml:space="preserve"> Tahap-tahap pengembangan sistem tersebut diilustrasikan pada diagram alir penelitian pada Gambar 1 </w:t>
      </w:r>
      <w:proofErr w:type="gramStart"/>
      <w:r w:rsidRPr="00283305">
        <w:rPr>
          <w:bCs/>
          <w:szCs w:val="21"/>
        </w:rPr>
        <w:t>berikut :</w:t>
      </w:r>
      <w:proofErr w:type="gramEnd"/>
    </w:p>
    <w:p w14:paraId="73A94BEC" w14:textId="77777777" w:rsidR="00763960" w:rsidRPr="00283305" w:rsidRDefault="00763960" w:rsidP="00763960">
      <w:pPr>
        <w:rPr>
          <w:szCs w:val="21"/>
          <w:lang w:val="id-ID" w:eastAsia="ja-JP"/>
        </w:rPr>
      </w:pPr>
      <w:r w:rsidRPr="00283305">
        <w:rPr>
          <w:noProof/>
          <w:sz w:val="18"/>
          <w:szCs w:val="24"/>
        </w:rPr>
        <w:drawing>
          <wp:inline distT="0" distB="0" distL="0" distR="0" wp14:anchorId="76EE7B93" wp14:editId="3607A84B">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14:paraId="331BEC70" w14:textId="03229F0F" w:rsidR="00A83BB3" w:rsidRPr="00763960" w:rsidRDefault="00A83BB3" w:rsidP="00A83BB3">
      <w:pPr>
        <w:pStyle w:val="figurecaption"/>
        <w:numPr>
          <w:ilvl w:val="0"/>
          <w:numId w:val="0"/>
        </w:numPr>
        <w:rPr>
          <w:rFonts w:eastAsia="Times New Roman"/>
        </w:rPr>
      </w:pPr>
      <w:r>
        <w:t>Gamb</w:t>
      </w:r>
      <w:bookmarkStart w:id="0" w:name="_GoBack"/>
      <w:bookmarkEnd w:id="0"/>
      <w:r>
        <w:t xml:space="preserve">ar 1. </w:t>
      </w:r>
      <w:r w:rsidRPr="00A83BB3">
        <w:rPr>
          <w:szCs w:val="21"/>
        </w:rPr>
        <w:t>Diagram Alir Penelitian</w:t>
      </w:r>
    </w:p>
    <w:p w14:paraId="552F55F1" w14:textId="77777777" w:rsidR="00763960" w:rsidRPr="00A252B7" w:rsidRDefault="00763960" w:rsidP="0056383E">
      <w:pPr>
        <w:pStyle w:val="ListParagraph"/>
        <w:numPr>
          <w:ilvl w:val="0"/>
          <w:numId w:val="20"/>
        </w:numPr>
        <w:spacing w:before="240" w:after="0"/>
        <w:ind w:left="426" w:hanging="426"/>
        <w:jc w:val="both"/>
        <w:rPr>
          <w:rFonts w:ascii="Times New Roman" w:hAnsi="Times New Roman"/>
          <w:i/>
          <w:sz w:val="20"/>
          <w:szCs w:val="20"/>
          <w:lang w:eastAsia="ja-JP"/>
        </w:rPr>
      </w:pPr>
      <w:r w:rsidRPr="00A252B7">
        <w:rPr>
          <w:rFonts w:ascii="Times New Roman" w:hAnsi="Times New Roman"/>
          <w:i/>
          <w:sz w:val="20"/>
          <w:szCs w:val="20"/>
          <w:lang w:eastAsia="ja-JP"/>
        </w:rPr>
        <w:t>Studi Literartur</w:t>
      </w:r>
    </w:p>
    <w:p w14:paraId="1400F251" w14:textId="77777777" w:rsidR="00763960" w:rsidRPr="00A252B7" w:rsidRDefault="00763960" w:rsidP="00763960">
      <w:pPr>
        <w:ind w:firstLine="284"/>
        <w:jc w:val="both"/>
        <w:rPr>
          <w:b/>
          <w:lang w:eastAsia="ja-JP"/>
        </w:rPr>
      </w:pPr>
      <w:r w:rsidRPr="00A252B7">
        <w:rPr>
          <w:bCs/>
        </w:rPr>
        <w:t xml:space="preserve">Tahap pertama dalam penelitian Tugas Akhir ini adalah studi literatur. Studi literatur dilakukan dengan mengumpulkan data dan memahami teori-teori dari berbagai buku, skripsi, jurnal dan penelitian-penelitian sebelumnya yang berkaitan dengan pembuatan dan </w:t>
      </w:r>
      <w:r w:rsidRPr="00A252B7">
        <w:rPr>
          <w:bCs/>
        </w:rPr>
        <w:lastRenderedPageBreak/>
        <w:t>perancangan aplikasi pemetaan tempat ibadah pada penelitian Tugas Akhir ini.</w:t>
      </w:r>
    </w:p>
    <w:p w14:paraId="035CD942" w14:textId="77777777" w:rsidR="00763960" w:rsidRPr="0056383E" w:rsidRDefault="00763960" w:rsidP="0056383E">
      <w:pPr>
        <w:pStyle w:val="ListParagraph"/>
        <w:numPr>
          <w:ilvl w:val="0"/>
          <w:numId w:val="20"/>
        </w:numPr>
        <w:spacing w:after="0"/>
        <w:ind w:left="426" w:hanging="426"/>
        <w:jc w:val="both"/>
        <w:rPr>
          <w:rFonts w:ascii="Times New Roman" w:hAnsi="Times New Roman"/>
          <w:i/>
          <w:sz w:val="20"/>
          <w:szCs w:val="20"/>
          <w:lang w:eastAsia="ja-JP"/>
        </w:rPr>
      </w:pPr>
      <w:r w:rsidRPr="0056383E">
        <w:rPr>
          <w:rFonts w:ascii="Times New Roman" w:hAnsi="Times New Roman"/>
          <w:i/>
          <w:sz w:val="20"/>
          <w:szCs w:val="20"/>
          <w:lang w:eastAsia="ja-JP"/>
        </w:rPr>
        <w:t>Planning</w:t>
      </w:r>
    </w:p>
    <w:p w14:paraId="1C076590" w14:textId="77777777" w:rsidR="00763960" w:rsidRPr="00A252B7" w:rsidRDefault="00763960" w:rsidP="00763960">
      <w:pPr>
        <w:ind w:firstLine="284"/>
        <w:jc w:val="both"/>
        <w:rPr>
          <w:bCs/>
        </w:rPr>
      </w:pPr>
      <w:r w:rsidRPr="00A252B7">
        <w:rPr>
          <w:bCs/>
        </w:rPr>
        <w:t xml:space="preserve">Pada tahap ini merupakan analisa terhadap kebutuhan dalam pengembangan sistem yang </w:t>
      </w:r>
      <w:proofErr w:type="gramStart"/>
      <w:r w:rsidRPr="00A252B7">
        <w:rPr>
          <w:bCs/>
        </w:rPr>
        <w:t>akan</w:t>
      </w:r>
      <w:proofErr w:type="gramEnd"/>
      <w:r w:rsidRPr="00A252B7">
        <w:rPr>
          <w:bCs/>
        </w:rPr>
        <w:t xml:space="preserve"> dibuat dan </w:t>
      </w:r>
      <w:r w:rsidRPr="00A252B7">
        <w:t>perencanaan untuk mendapatkan gambaran fitur dan fungsi dari perangkat lunak yang akan dibangun (</w:t>
      </w:r>
      <w:r w:rsidRPr="00A252B7">
        <w:rPr>
          <w:i/>
        </w:rPr>
        <w:t>user stories</w:t>
      </w:r>
      <w:r w:rsidRPr="00A252B7">
        <w:t>)</w:t>
      </w:r>
      <w:r w:rsidRPr="00A252B7">
        <w:rPr>
          <w:bCs/>
        </w:rPr>
        <w:t xml:space="preserve">. </w:t>
      </w:r>
      <w:r w:rsidRPr="00A252B7">
        <w:rPr>
          <w:i/>
        </w:rPr>
        <w:t>User story card</w:t>
      </w:r>
      <w:r w:rsidRPr="00A252B7">
        <w:t xml:space="preserve"> yang baik menerapkan model INVEST yaitu </w:t>
      </w:r>
      <w:r w:rsidRPr="00A252B7">
        <w:rPr>
          <w:i/>
        </w:rPr>
        <w:t xml:space="preserve">Independent, Negotiable, Valuable, Estimable, </w:t>
      </w:r>
      <w:r w:rsidRPr="00A252B7">
        <w:t>dan</w:t>
      </w:r>
      <w:r w:rsidRPr="00A252B7">
        <w:rPr>
          <w:i/>
        </w:rPr>
        <w:t xml:space="preserve"> Small</w:t>
      </w:r>
      <w:r w:rsidRPr="00A252B7">
        <w:t xml:space="preserve">. </w:t>
      </w:r>
      <w:r w:rsidRPr="00A252B7">
        <w:rPr>
          <w:i/>
        </w:rPr>
        <w:t>Independent</w:t>
      </w:r>
      <w:r w:rsidRPr="00A252B7">
        <w:t xml:space="preserve"> berarti tidak adanya ketergantungan antar </w:t>
      </w:r>
      <w:r w:rsidRPr="00A252B7">
        <w:rPr>
          <w:i/>
        </w:rPr>
        <w:t>user story</w:t>
      </w:r>
      <w:r w:rsidRPr="00A252B7">
        <w:t xml:space="preserve">, </w:t>
      </w:r>
      <w:r w:rsidRPr="00A252B7">
        <w:rPr>
          <w:i/>
        </w:rPr>
        <w:t>Negotiable</w:t>
      </w:r>
      <w:r w:rsidRPr="00A252B7">
        <w:t xml:space="preserve"> berarti seluruh detil diperoleh melalui kolaborasi, </w:t>
      </w:r>
      <w:r w:rsidRPr="00A252B7">
        <w:rPr>
          <w:i/>
        </w:rPr>
        <w:t>Valuable</w:t>
      </w:r>
      <w:r w:rsidRPr="00A252B7">
        <w:t xml:space="preserve"> berarti memiliki nilai bagi pengguna, </w:t>
      </w:r>
      <w:r w:rsidRPr="00A252B7">
        <w:rPr>
          <w:i/>
        </w:rPr>
        <w:t>Estimable</w:t>
      </w:r>
      <w:r w:rsidRPr="00A252B7">
        <w:t xml:space="preserve"> berarti dapat diperkirakan baik dalam segi waktu dan biaya, </w:t>
      </w:r>
      <w:r w:rsidRPr="00A252B7">
        <w:rPr>
          <w:i/>
        </w:rPr>
        <w:t>Testable</w:t>
      </w:r>
      <w:r w:rsidRPr="00A252B7">
        <w:t xml:space="preserve"> berarti dapat ditentukan </w:t>
      </w:r>
      <w:r w:rsidRPr="00A252B7">
        <w:rPr>
          <w:i/>
        </w:rPr>
        <w:t>acceptance</w:t>
      </w:r>
      <w:r w:rsidRPr="00A252B7">
        <w:t xml:space="preserve"> </w:t>
      </w:r>
      <w:r w:rsidRPr="00A252B7">
        <w:rPr>
          <w:i/>
        </w:rPr>
        <w:t>criteria</w:t>
      </w:r>
      <w:r w:rsidRPr="00A252B7">
        <w:t xml:space="preserve">-nya. Sebuah </w:t>
      </w:r>
      <w:r w:rsidRPr="00A252B7">
        <w:rPr>
          <w:i/>
        </w:rPr>
        <w:t>user story</w:t>
      </w:r>
      <w:r w:rsidRPr="00A252B7">
        <w:t xml:space="preserve"> dapat dikatakan “selesai” jika </w:t>
      </w:r>
      <w:r w:rsidRPr="00A252B7">
        <w:rPr>
          <w:i/>
        </w:rPr>
        <w:t>acceptance criteria user story</w:t>
      </w:r>
      <w:r w:rsidRPr="00A252B7">
        <w:t xml:space="preserve"> tersebut telah dipenuhi</w:t>
      </w:r>
      <w:r w:rsidRPr="00A252B7">
        <w:fldChar w:fldCharType="begin" w:fldLock="1"/>
      </w:r>
      <w:r w:rsidRPr="00A252B7">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Pr="00A252B7">
        <w:fldChar w:fldCharType="separate"/>
      </w:r>
      <w:r w:rsidRPr="00A252B7">
        <w:t>[30]</w:t>
      </w:r>
      <w:r w:rsidRPr="00A252B7">
        <w:fldChar w:fldCharType="end"/>
      </w:r>
      <w:r w:rsidRPr="00A252B7">
        <w:t>.</w:t>
      </w:r>
    </w:p>
    <w:p w14:paraId="62CFFBB5" w14:textId="77777777" w:rsidR="00763960" w:rsidRPr="00A252B7" w:rsidRDefault="00763960" w:rsidP="00763960">
      <w:pPr>
        <w:ind w:firstLine="284"/>
        <w:jc w:val="both"/>
        <w:rPr>
          <w:b/>
          <w:lang w:eastAsia="ja-JP"/>
        </w:rPr>
      </w:pPr>
      <w:r w:rsidRPr="00A252B7">
        <w:t xml:space="preserve">Berikut merupakan rangkuman dari </w:t>
      </w:r>
      <w:r w:rsidRPr="00A252B7">
        <w:rPr>
          <w:i/>
        </w:rPr>
        <w:t>user story</w:t>
      </w:r>
      <w:r w:rsidRPr="00A252B7">
        <w:t xml:space="preserve"> yang </w:t>
      </w:r>
      <w:proofErr w:type="gramStart"/>
      <w:r w:rsidRPr="00A252B7">
        <w:t>akan</w:t>
      </w:r>
      <w:proofErr w:type="gramEnd"/>
      <w:r w:rsidRPr="00A252B7">
        <w:t xml:space="preserve"> dibuat pada sistem yang diperoleh dari </w:t>
      </w:r>
      <w:r w:rsidRPr="00A252B7">
        <w:rPr>
          <w:i/>
        </w:rPr>
        <w:t>klien</w:t>
      </w:r>
      <w:r w:rsidRPr="00A252B7">
        <w:t xml:space="preserve"> dapat dilihat pada Tabel 1.</w:t>
      </w:r>
      <w:r w:rsidRPr="00A252B7">
        <w:rPr>
          <w:b/>
          <w:lang w:eastAsia="ja-JP"/>
        </w:rPr>
        <w:t xml:space="preserve"> </w:t>
      </w:r>
    </w:p>
    <w:p w14:paraId="5FF84A02" w14:textId="77777777" w:rsidR="00763960" w:rsidRPr="00A252B7" w:rsidRDefault="00763960" w:rsidP="00763960">
      <w:pPr>
        <w:pStyle w:val="tablehead"/>
        <w:numPr>
          <w:ilvl w:val="0"/>
          <w:numId w:val="22"/>
        </w:numPr>
        <w:tabs>
          <w:tab w:val="clear" w:pos="1080"/>
        </w:tabs>
        <w:ind w:left="0" w:firstLine="0"/>
        <w:rPr>
          <w:sz w:val="20"/>
          <w:szCs w:val="20"/>
        </w:rPr>
      </w:pPr>
      <w:r w:rsidRPr="00A252B7">
        <w:rPr>
          <w:sz w:val="20"/>
          <w:szCs w:val="20"/>
        </w:rPr>
        <w:t>rangkuman user stories</w:t>
      </w:r>
    </w:p>
    <w:tbl>
      <w:tblPr>
        <w:tblStyle w:val="TableGrid"/>
        <w:tblW w:w="4673" w:type="dxa"/>
        <w:tblLayout w:type="fixed"/>
        <w:tblLook w:val="04A0" w:firstRow="1" w:lastRow="0" w:firstColumn="1" w:lastColumn="0" w:noHBand="0" w:noVBand="1"/>
      </w:tblPr>
      <w:tblGrid>
        <w:gridCol w:w="560"/>
        <w:gridCol w:w="775"/>
        <w:gridCol w:w="2346"/>
        <w:gridCol w:w="992"/>
      </w:tblGrid>
      <w:tr w:rsidR="00763960" w:rsidRPr="00A252B7" w14:paraId="4561B9FF" w14:textId="77777777" w:rsidTr="003230B6">
        <w:trPr>
          <w:trHeight w:val="559"/>
        </w:trPr>
        <w:tc>
          <w:tcPr>
            <w:tcW w:w="560" w:type="dxa"/>
          </w:tcPr>
          <w:p w14:paraId="533C2736" w14:textId="77777777" w:rsidR="00763960" w:rsidRPr="00A252B7" w:rsidRDefault="00763960" w:rsidP="003230B6">
            <w:pPr>
              <w:rPr>
                <w:bCs/>
              </w:rPr>
            </w:pPr>
            <w:r w:rsidRPr="00A252B7">
              <w:rPr>
                <w:bCs/>
              </w:rPr>
              <w:t>No</w:t>
            </w:r>
          </w:p>
        </w:tc>
        <w:tc>
          <w:tcPr>
            <w:tcW w:w="775" w:type="dxa"/>
          </w:tcPr>
          <w:p w14:paraId="45B91F74" w14:textId="77777777" w:rsidR="00763960" w:rsidRPr="00A252B7" w:rsidRDefault="00763960" w:rsidP="003230B6">
            <w:pPr>
              <w:rPr>
                <w:bCs/>
              </w:rPr>
            </w:pPr>
            <w:r w:rsidRPr="00A252B7">
              <w:rPr>
                <w:bCs/>
              </w:rPr>
              <w:t>Kode US</w:t>
            </w:r>
          </w:p>
        </w:tc>
        <w:tc>
          <w:tcPr>
            <w:tcW w:w="2346" w:type="dxa"/>
          </w:tcPr>
          <w:p w14:paraId="69F88100" w14:textId="77777777" w:rsidR="00763960" w:rsidRPr="00A252B7" w:rsidRDefault="00763960" w:rsidP="003230B6">
            <w:pPr>
              <w:rPr>
                <w:bCs/>
              </w:rPr>
            </w:pPr>
            <w:r w:rsidRPr="00A252B7">
              <w:rPr>
                <w:bCs/>
              </w:rPr>
              <w:t>Deskripsi</w:t>
            </w:r>
          </w:p>
        </w:tc>
        <w:tc>
          <w:tcPr>
            <w:tcW w:w="992" w:type="dxa"/>
          </w:tcPr>
          <w:p w14:paraId="7D79D15C" w14:textId="77777777" w:rsidR="00763960" w:rsidRPr="00A252B7" w:rsidRDefault="00763960" w:rsidP="003230B6">
            <w:pPr>
              <w:rPr>
                <w:iCs/>
              </w:rPr>
            </w:pPr>
            <w:r w:rsidRPr="00A252B7">
              <w:rPr>
                <w:iCs/>
              </w:rPr>
              <w:t>Estimasi (hari)</w:t>
            </w:r>
          </w:p>
        </w:tc>
      </w:tr>
      <w:tr w:rsidR="00763960" w:rsidRPr="00A252B7" w14:paraId="55A949EB" w14:textId="77777777" w:rsidTr="003230B6">
        <w:trPr>
          <w:trHeight w:val="2237"/>
        </w:trPr>
        <w:tc>
          <w:tcPr>
            <w:tcW w:w="560" w:type="dxa"/>
          </w:tcPr>
          <w:p w14:paraId="512943FA" w14:textId="77777777" w:rsidR="00763960" w:rsidRPr="00A252B7" w:rsidRDefault="00763960" w:rsidP="003230B6">
            <w:pPr>
              <w:rPr>
                <w:bCs/>
              </w:rPr>
            </w:pPr>
            <w:r w:rsidRPr="00A252B7">
              <w:rPr>
                <w:bCs/>
              </w:rPr>
              <w:t>1</w:t>
            </w:r>
          </w:p>
        </w:tc>
        <w:tc>
          <w:tcPr>
            <w:tcW w:w="775" w:type="dxa"/>
          </w:tcPr>
          <w:p w14:paraId="3721AD94" w14:textId="77777777" w:rsidR="00763960" w:rsidRPr="00A252B7" w:rsidRDefault="00763960" w:rsidP="003230B6">
            <w:pPr>
              <w:jc w:val="both"/>
              <w:rPr>
                <w:bCs/>
              </w:rPr>
            </w:pPr>
            <w:r w:rsidRPr="00A252B7">
              <w:rPr>
                <w:bCs/>
              </w:rPr>
              <w:t>US-01</w:t>
            </w:r>
          </w:p>
        </w:tc>
        <w:tc>
          <w:tcPr>
            <w:tcW w:w="2346" w:type="dxa"/>
          </w:tcPr>
          <w:p w14:paraId="220CE5DA" w14:textId="77777777" w:rsidR="00763960" w:rsidRPr="00A252B7" w:rsidRDefault="00763960" w:rsidP="003230B6">
            <w:pPr>
              <w:jc w:val="both"/>
              <w:rPr>
                <w:bCs/>
              </w:rPr>
            </w:pPr>
            <w:r w:rsidRPr="00A252B7">
              <w:t>Terdapat 2 jenis sub. Bagian yaitu Bimas Islam yang berperan sebagai admin dan Inmas yang berperan sebagai super admin yang dapat masuk ke dalam sistem.</w:t>
            </w:r>
            <w:r w:rsidRPr="00A252B7">
              <w:rPr>
                <w:bCs/>
              </w:rPr>
              <w:t xml:space="preserve"> Dan admin dapat </w:t>
            </w:r>
            <w:r w:rsidRPr="00A252B7">
              <w:rPr>
                <w:bCs/>
                <w:i/>
              </w:rPr>
              <w:t>logout</w:t>
            </w:r>
            <w:r w:rsidRPr="00A252B7">
              <w:rPr>
                <w:bCs/>
              </w:rPr>
              <w:t xml:space="preserve"> dari system</w:t>
            </w:r>
          </w:p>
        </w:tc>
        <w:tc>
          <w:tcPr>
            <w:tcW w:w="992" w:type="dxa"/>
          </w:tcPr>
          <w:p w14:paraId="63DAA2ED" w14:textId="77777777" w:rsidR="00763960" w:rsidRPr="00A252B7" w:rsidRDefault="00763960" w:rsidP="003230B6">
            <w:r w:rsidRPr="00A252B7">
              <w:t>4</w:t>
            </w:r>
          </w:p>
        </w:tc>
      </w:tr>
      <w:tr w:rsidR="00763960" w:rsidRPr="00A252B7" w14:paraId="4517B7BD" w14:textId="77777777" w:rsidTr="003230B6">
        <w:trPr>
          <w:trHeight w:val="1158"/>
        </w:trPr>
        <w:tc>
          <w:tcPr>
            <w:tcW w:w="560" w:type="dxa"/>
          </w:tcPr>
          <w:p w14:paraId="5A85A4D2" w14:textId="77777777" w:rsidR="00763960" w:rsidRPr="00A252B7" w:rsidRDefault="00763960" w:rsidP="003230B6">
            <w:pPr>
              <w:rPr>
                <w:bCs/>
              </w:rPr>
            </w:pPr>
            <w:r w:rsidRPr="00A252B7">
              <w:rPr>
                <w:bCs/>
              </w:rPr>
              <w:t>2</w:t>
            </w:r>
          </w:p>
        </w:tc>
        <w:tc>
          <w:tcPr>
            <w:tcW w:w="775" w:type="dxa"/>
          </w:tcPr>
          <w:p w14:paraId="5410EE12" w14:textId="77777777" w:rsidR="00763960" w:rsidRPr="00A252B7" w:rsidRDefault="00763960" w:rsidP="003230B6">
            <w:pPr>
              <w:jc w:val="both"/>
              <w:rPr>
                <w:bCs/>
              </w:rPr>
            </w:pPr>
            <w:r w:rsidRPr="00A252B7">
              <w:rPr>
                <w:bCs/>
              </w:rPr>
              <w:t>US-02</w:t>
            </w:r>
          </w:p>
        </w:tc>
        <w:tc>
          <w:tcPr>
            <w:tcW w:w="2346" w:type="dxa"/>
          </w:tcPr>
          <w:p w14:paraId="288A03F4" w14:textId="77777777" w:rsidR="00763960" w:rsidRPr="00A252B7" w:rsidRDefault="00763960" w:rsidP="003230B6">
            <w:pPr>
              <w:jc w:val="both"/>
            </w:pPr>
            <w:r w:rsidRPr="00A252B7">
              <w:t xml:space="preserve">Sebagai Super Admin, saya dapat melihat daftar admin berupa </w:t>
            </w:r>
            <w:r w:rsidRPr="00A252B7">
              <w:rPr>
                <w:i/>
                <w:iCs/>
              </w:rPr>
              <w:t>list</w:t>
            </w:r>
            <w:r w:rsidRPr="00A252B7">
              <w:t xml:space="preserve"> admin serta deskripsinya.</w:t>
            </w:r>
          </w:p>
        </w:tc>
        <w:tc>
          <w:tcPr>
            <w:tcW w:w="992" w:type="dxa"/>
          </w:tcPr>
          <w:p w14:paraId="51C67232" w14:textId="77777777" w:rsidR="00763960" w:rsidRPr="00A252B7" w:rsidRDefault="00763960" w:rsidP="003230B6">
            <w:r w:rsidRPr="00A252B7">
              <w:t>2</w:t>
            </w:r>
          </w:p>
        </w:tc>
      </w:tr>
      <w:tr w:rsidR="00763960" w:rsidRPr="00A252B7" w14:paraId="25C77DE6" w14:textId="77777777" w:rsidTr="003230B6">
        <w:trPr>
          <w:trHeight w:val="234"/>
        </w:trPr>
        <w:tc>
          <w:tcPr>
            <w:tcW w:w="560" w:type="dxa"/>
          </w:tcPr>
          <w:p w14:paraId="39F0A3C1" w14:textId="77777777" w:rsidR="00763960" w:rsidRPr="00A252B7" w:rsidRDefault="00763960" w:rsidP="003230B6">
            <w:pPr>
              <w:rPr>
                <w:bCs/>
              </w:rPr>
            </w:pPr>
            <w:r w:rsidRPr="00A252B7">
              <w:rPr>
                <w:bCs/>
              </w:rPr>
              <w:t>3</w:t>
            </w:r>
          </w:p>
        </w:tc>
        <w:tc>
          <w:tcPr>
            <w:tcW w:w="775" w:type="dxa"/>
          </w:tcPr>
          <w:p w14:paraId="5FC6F1A3" w14:textId="77777777" w:rsidR="00763960" w:rsidRPr="00A252B7" w:rsidRDefault="00763960" w:rsidP="003230B6">
            <w:pPr>
              <w:jc w:val="both"/>
              <w:rPr>
                <w:bCs/>
              </w:rPr>
            </w:pPr>
            <w:r w:rsidRPr="00A252B7">
              <w:rPr>
                <w:bCs/>
              </w:rPr>
              <w:t>US-03</w:t>
            </w:r>
          </w:p>
        </w:tc>
        <w:tc>
          <w:tcPr>
            <w:tcW w:w="2346" w:type="dxa"/>
          </w:tcPr>
          <w:p w14:paraId="6E30E1D7" w14:textId="77777777" w:rsidR="00763960" w:rsidRPr="00A252B7" w:rsidRDefault="00763960" w:rsidP="003230B6">
            <w:pPr>
              <w:jc w:val="both"/>
            </w:pPr>
            <w:r w:rsidRPr="00A252B7">
              <w:t>Sebagai Super Admin, saya dapat menambah data admin baru beserta deskripsinya.</w:t>
            </w:r>
          </w:p>
        </w:tc>
        <w:tc>
          <w:tcPr>
            <w:tcW w:w="992" w:type="dxa"/>
          </w:tcPr>
          <w:p w14:paraId="6454D6F6" w14:textId="77777777" w:rsidR="00763960" w:rsidRPr="00A252B7" w:rsidRDefault="00763960" w:rsidP="003230B6">
            <w:r w:rsidRPr="00A252B7">
              <w:t>2</w:t>
            </w:r>
          </w:p>
        </w:tc>
      </w:tr>
      <w:tr w:rsidR="00763960" w:rsidRPr="00A252B7" w14:paraId="2CB91E1C" w14:textId="77777777" w:rsidTr="003230B6">
        <w:trPr>
          <w:trHeight w:val="234"/>
        </w:trPr>
        <w:tc>
          <w:tcPr>
            <w:tcW w:w="560" w:type="dxa"/>
          </w:tcPr>
          <w:p w14:paraId="7135B4EC" w14:textId="77777777" w:rsidR="00763960" w:rsidRPr="00A252B7" w:rsidRDefault="00763960" w:rsidP="003230B6">
            <w:pPr>
              <w:rPr>
                <w:bCs/>
              </w:rPr>
            </w:pPr>
            <w:r w:rsidRPr="00A252B7">
              <w:rPr>
                <w:bCs/>
              </w:rPr>
              <w:t>4</w:t>
            </w:r>
          </w:p>
        </w:tc>
        <w:tc>
          <w:tcPr>
            <w:tcW w:w="775" w:type="dxa"/>
          </w:tcPr>
          <w:p w14:paraId="346AAFCE" w14:textId="77777777" w:rsidR="00763960" w:rsidRPr="00A252B7" w:rsidRDefault="00763960" w:rsidP="003230B6">
            <w:pPr>
              <w:jc w:val="both"/>
              <w:rPr>
                <w:bCs/>
              </w:rPr>
            </w:pPr>
            <w:r w:rsidRPr="00A252B7">
              <w:rPr>
                <w:bCs/>
              </w:rPr>
              <w:t>US-04</w:t>
            </w:r>
          </w:p>
        </w:tc>
        <w:tc>
          <w:tcPr>
            <w:tcW w:w="2346" w:type="dxa"/>
          </w:tcPr>
          <w:p w14:paraId="7BE7453A" w14:textId="77777777" w:rsidR="00763960" w:rsidRPr="00A252B7" w:rsidRDefault="00763960" w:rsidP="003230B6">
            <w:pPr>
              <w:jc w:val="both"/>
            </w:pPr>
            <w:r w:rsidRPr="00A252B7">
              <w:t>Sebagai Super Admin, saya dapat mengubah data admin.</w:t>
            </w:r>
          </w:p>
        </w:tc>
        <w:tc>
          <w:tcPr>
            <w:tcW w:w="992" w:type="dxa"/>
          </w:tcPr>
          <w:p w14:paraId="7257C8A4" w14:textId="77777777" w:rsidR="00763960" w:rsidRPr="00A252B7" w:rsidRDefault="00763960" w:rsidP="003230B6">
            <w:r w:rsidRPr="00A252B7">
              <w:t>2</w:t>
            </w:r>
          </w:p>
        </w:tc>
      </w:tr>
      <w:tr w:rsidR="00763960" w:rsidRPr="00A252B7" w14:paraId="3F208594" w14:textId="77777777" w:rsidTr="003230B6">
        <w:trPr>
          <w:trHeight w:val="234"/>
        </w:trPr>
        <w:tc>
          <w:tcPr>
            <w:tcW w:w="560" w:type="dxa"/>
          </w:tcPr>
          <w:p w14:paraId="54C4EC9D" w14:textId="77777777" w:rsidR="00763960" w:rsidRPr="00A252B7" w:rsidRDefault="00763960" w:rsidP="003230B6">
            <w:pPr>
              <w:rPr>
                <w:bCs/>
              </w:rPr>
            </w:pPr>
            <w:r w:rsidRPr="00A252B7">
              <w:rPr>
                <w:bCs/>
              </w:rPr>
              <w:t>5</w:t>
            </w:r>
          </w:p>
        </w:tc>
        <w:tc>
          <w:tcPr>
            <w:tcW w:w="775" w:type="dxa"/>
          </w:tcPr>
          <w:p w14:paraId="21B63813" w14:textId="77777777" w:rsidR="00763960" w:rsidRPr="00A252B7" w:rsidRDefault="00763960" w:rsidP="003230B6">
            <w:pPr>
              <w:jc w:val="both"/>
              <w:rPr>
                <w:bCs/>
              </w:rPr>
            </w:pPr>
            <w:r w:rsidRPr="00A252B7">
              <w:rPr>
                <w:bCs/>
              </w:rPr>
              <w:t>US-05</w:t>
            </w:r>
          </w:p>
        </w:tc>
        <w:tc>
          <w:tcPr>
            <w:tcW w:w="2346" w:type="dxa"/>
          </w:tcPr>
          <w:p w14:paraId="66920019" w14:textId="77777777" w:rsidR="00763960" w:rsidRPr="00A252B7" w:rsidRDefault="00763960" w:rsidP="003230B6">
            <w:pPr>
              <w:jc w:val="both"/>
            </w:pPr>
            <w:r w:rsidRPr="00A252B7">
              <w:t>Sebagai Super Admin, saya dapat menghapus data admin.</w:t>
            </w:r>
          </w:p>
        </w:tc>
        <w:tc>
          <w:tcPr>
            <w:tcW w:w="992" w:type="dxa"/>
          </w:tcPr>
          <w:p w14:paraId="0A1ABF10" w14:textId="77777777" w:rsidR="00763960" w:rsidRPr="00A252B7" w:rsidRDefault="00763960" w:rsidP="003230B6">
            <w:r w:rsidRPr="00A252B7">
              <w:t>2</w:t>
            </w:r>
          </w:p>
        </w:tc>
      </w:tr>
      <w:tr w:rsidR="00763960" w:rsidRPr="00A252B7" w14:paraId="7F89C5FC" w14:textId="77777777" w:rsidTr="003230B6">
        <w:trPr>
          <w:trHeight w:val="94"/>
        </w:trPr>
        <w:tc>
          <w:tcPr>
            <w:tcW w:w="560" w:type="dxa"/>
          </w:tcPr>
          <w:p w14:paraId="5DB16484" w14:textId="77777777" w:rsidR="00763960" w:rsidRPr="00A252B7" w:rsidRDefault="00763960" w:rsidP="003230B6">
            <w:pPr>
              <w:rPr>
                <w:bCs/>
              </w:rPr>
            </w:pPr>
            <w:r w:rsidRPr="00A252B7">
              <w:rPr>
                <w:bCs/>
              </w:rPr>
              <w:t>6</w:t>
            </w:r>
          </w:p>
        </w:tc>
        <w:tc>
          <w:tcPr>
            <w:tcW w:w="775" w:type="dxa"/>
          </w:tcPr>
          <w:p w14:paraId="796A0F6A" w14:textId="77777777" w:rsidR="00763960" w:rsidRPr="00A252B7" w:rsidRDefault="00763960" w:rsidP="003230B6">
            <w:pPr>
              <w:jc w:val="both"/>
              <w:rPr>
                <w:bCs/>
              </w:rPr>
            </w:pPr>
            <w:r w:rsidRPr="00A252B7">
              <w:rPr>
                <w:bCs/>
              </w:rPr>
              <w:t>US-06</w:t>
            </w:r>
          </w:p>
        </w:tc>
        <w:tc>
          <w:tcPr>
            <w:tcW w:w="2346" w:type="dxa"/>
          </w:tcPr>
          <w:p w14:paraId="74DE5230" w14:textId="77777777" w:rsidR="00763960" w:rsidRPr="00A252B7" w:rsidRDefault="00763960" w:rsidP="003230B6">
            <w:pPr>
              <w:jc w:val="both"/>
            </w:pPr>
            <w:r w:rsidRPr="00A252B7">
              <w:t>Sebagai Super Admin, Admin, dan masyarakat saya dapat melihat daftar tempat meliputi nama tempat ibadah dan deskripsinya</w:t>
            </w:r>
          </w:p>
        </w:tc>
        <w:tc>
          <w:tcPr>
            <w:tcW w:w="992" w:type="dxa"/>
          </w:tcPr>
          <w:p w14:paraId="1003DEDF" w14:textId="77777777" w:rsidR="00763960" w:rsidRPr="00A252B7" w:rsidRDefault="00763960" w:rsidP="003230B6">
            <w:r w:rsidRPr="00A252B7">
              <w:t>6</w:t>
            </w:r>
          </w:p>
        </w:tc>
      </w:tr>
      <w:tr w:rsidR="00763960" w:rsidRPr="00A252B7" w14:paraId="14BE8344" w14:textId="77777777" w:rsidTr="003230B6">
        <w:trPr>
          <w:trHeight w:val="70"/>
        </w:trPr>
        <w:tc>
          <w:tcPr>
            <w:tcW w:w="560" w:type="dxa"/>
          </w:tcPr>
          <w:p w14:paraId="637D3E7E" w14:textId="77777777" w:rsidR="00763960" w:rsidRPr="00A252B7" w:rsidRDefault="00763960" w:rsidP="003230B6">
            <w:pPr>
              <w:rPr>
                <w:bCs/>
              </w:rPr>
            </w:pPr>
            <w:r w:rsidRPr="00A252B7">
              <w:rPr>
                <w:bCs/>
              </w:rPr>
              <w:t>7</w:t>
            </w:r>
          </w:p>
        </w:tc>
        <w:tc>
          <w:tcPr>
            <w:tcW w:w="775" w:type="dxa"/>
          </w:tcPr>
          <w:p w14:paraId="56D361FB" w14:textId="77777777" w:rsidR="00763960" w:rsidRPr="00A252B7" w:rsidRDefault="00763960" w:rsidP="003230B6">
            <w:pPr>
              <w:jc w:val="both"/>
              <w:rPr>
                <w:bCs/>
              </w:rPr>
            </w:pPr>
            <w:r w:rsidRPr="00A252B7">
              <w:rPr>
                <w:bCs/>
              </w:rPr>
              <w:t>US-07</w:t>
            </w:r>
          </w:p>
        </w:tc>
        <w:tc>
          <w:tcPr>
            <w:tcW w:w="2346" w:type="dxa"/>
          </w:tcPr>
          <w:p w14:paraId="0662BDD8" w14:textId="77777777" w:rsidR="00763960" w:rsidRPr="00A252B7" w:rsidRDefault="00763960" w:rsidP="003230B6">
            <w:pPr>
              <w:jc w:val="both"/>
            </w:pPr>
            <w:r w:rsidRPr="00A252B7">
              <w:t xml:space="preserve">Sebagai Super Admin, dan Admin, saya dapat </w:t>
            </w:r>
            <w:r w:rsidRPr="00A252B7">
              <w:t>menambah data tempat ibadah baru beserta deskripsinya.</w:t>
            </w:r>
          </w:p>
        </w:tc>
        <w:tc>
          <w:tcPr>
            <w:tcW w:w="992" w:type="dxa"/>
          </w:tcPr>
          <w:p w14:paraId="1519AAEA" w14:textId="77777777" w:rsidR="00763960" w:rsidRPr="00A252B7" w:rsidRDefault="00763960" w:rsidP="003230B6">
            <w:r w:rsidRPr="00A252B7">
              <w:t>2</w:t>
            </w:r>
          </w:p>
        </w:tc>
      </w:tr>
      <w:tr w:rsidR="00763960" w:rsidRPr="00A252B7" w14:paraId="14291C9C" w14:textId="77777777" w:rsidTr="003230B6">
        <w:trPr>
          <w:trHeight w:val="186"/>
        </w:trPr>
        <w:tc>
          <w:tcPr>
            <w:tcW w:w="560" w:type="dxa"/>
          </w:tcPr>
          <w:p w14:paraId="6BBE7A47" w14:textId="77777777" w:rsidR="00763960" w:rsidRPr="00A252B7" w:rsidRDefault="00763960" w:rsidP="003230B6">
            <w:pPr>
              <w:rPr>
                <w:bCs/>
              </w:rPr>
            </w:pPr>
            <w:r w:rsidRPr="00A252B7">
              <w:rPr>
                <w:bCs/>
              </w:rPr>
              <w:t>8</w:t>
            </w:r>
          </w:p>
        </w:tc>
        <w:tc>
          <w:tcPr>
            <w:tcW w:w="775" w:type="dxa"/>
          </w:tcPr>
          <w:p w14:paraId="0565E6F0" w14:textId="77777777" w:rsidR="00763960" w:rsidRPr="00A252B7" w:rsidRDefault="00763960" w:rsidP="003230B6">
            <w:pPr>
              <w:jc w:val="both"/>
              <w:rPr>
                <w:bCs/>
              </w:rPr>
            </w:pPr>
            <w:r w:rsidRPr="00A252B7">
              <w:rPr>
                <w:bCs/>
              </w:rPr>
              <w:t>US-08</w:t>
            </w:r>
          </w:p>
        </w:tc>
        <w:tc>
          <w:tcPr>
            <w:tcW w:w="2346" w:type="dxa"/>
          </w:tcPr>
          <w:p w14:paraId="31594374" w14:textId="77777777" w:rsidR="00763960" w:rsidRPr="00A252B7" w:rsidRDefault="00763960" w:rsidP="003230B6">
            <w:pPr>
              <w:jc w:val="both"/>
            </w:pPr>
            <w:r w:rsidRPr="00A252B7">
              <w:t xml:space="preserve">Sebagai Super Admin, dan Admin, saya dapat </w:t>
            </w:r>
            <w:proofErr w:type="gramStart"/>
            <w:r w:rsidRPr="00A252B7">
              <w:t>mengubah  data</w:t>
            </w:r>
            <w:proofErr w:type="gramEnd"/>
            <w:r w:rsidRPr="00A252B7">
              <w:t xml:space="preserve"> tempat ibadah.</w:t>
            </w:r>
          </w:p>
        </w:tc>
        <w:tc>
          <w:tcPr>
            <w:tcW w:w="992" w:type="dxa"/>
          </w:tcPr>
          <w:p w14:paraId="487D90CE" w14:textId="77777777" w:rsidR="00763960" w:rsidRPr="00A252B7" w:rsidRDefault="00763960" w:rsidP="003230B6">
            <w:r w:rsidRPr="00A252B7">
              <w:t>2</w:t>
            </w:r>
          </w:p>
        </w:tc>
      </w:tr>
      <w:tr w:rsidR="00763960" w:rsidRPr="00A252B7" w14:paraId="368F8E5B" w14:textId="77777777" w:rsidTr="003230B6">
        <w:trPr>
          <w:trHeight w:val="428"/>
        </w:trPr>
        <w:tc>
          <w:tcPr>
            <w:tcW w:w="560" w:type="dxa"/>
          </w:tcPr>
          <w:p w14:paraId="083B441F" w14:textId="77777777" w:rsidR="00763960" w:rsidRPr="00A252B7" w:rsidRDefault="00763960" w:rsidP="003230B6">
            <w:pPr>
              <w:rPr>
                <w:bCs/>
              </w:rPr>
            </w:pPr>
            <w:r w:rsidRPr="00A252B7">
              <w:rPr>
                <w:bCs/>
              </w:rPr>
              <w:t>9</w:t>
            </w:r>
          </w:p>
        </w:tc>
        <w:tc>
          <w:tcPr>
            <w:tcW w:w="775" w:type="dxa"/>
          </w:tcPr>
          <w:p w14:paraId="64B11C9F" w14:textId="77777777" w:rsidR="00763960" w:rsidRPr="00A252B7" w:rsidRDefault="00763960" w:rsidP="003230B6">
            <w:pPr>
              <w:jc w:val="both"/>
              <w:rPr>
                <w:bCs/>
              </w:rPr>
            </w:pPr>
            <w:r w:rsidRPr="00A252B7">
              <w:rPr>
                <w:bCs/>
              </w:rPr>
              <w:t>US-09</w:t>
            </w:r>
          </w:p>
        </w:tc>
        <w:tc>
          <w:tcPr>
            <w:tcW w:w="2346" w:type="dxa"/>
          </w:tcPr>
          <w:p w14:paraId="79A3E4E9" w14:textId="77777777" w:rsidR="00763960" w:rsidRPr="00A252B7" w:rsidRDefault="00763960" w:rsidP="003230B6">
            <w:pPr>
              <w:jc w:val="both"/>
            </w:pPr>
            <w:r w:rsidRPr="00A252B7">
              <w:t>Sebagai Super Admin, dan Admin, saya dapat menghapus data tempat ibadah.</w:t>
            </w:r>
          </w:p>
        </w:tc>
        <w:tc>
          <w:tcPr>
            <w:tcW w:w="992" w:type="dxa"/>
          </w:tcPr>
          <w:p w14:paraId="1F91C717" w14:textId="77777777" w:rsidR="00763960" w:rsidRPr="00A252B7" w:rsidRDefault="00763960" w:rsidP="003230B6">
            <w:r w:rsidRPr="00A252B7">
              <w:t>2</w:t>
            </w:r>
          </w:p>
        </w:tc>
      </w:tr>
      <w:tr w:rsidR="00763960" w:rsidRPr="00A252B7" w14:paraId="6A2CCF55" w14:textId="77777777" w:rsidTr="003230B6">
        <w:trPr>
          <w:trHeight w:val="94"/>
        </w:trPr>
        <w:tc>
          <w:tcPr>
            <w:tcW w:w="560" w:type="dxa"/>
          </w:tcPr>
          <w:p w14:paraId="3C54FA19" w14:textId="77777777" w:rsidR="00763960" w:rsidRPr="00A252B7" w:rsidRDefault="00763960" w:rsidP="003230B6">
            <w:pPr>
              <w:rPr>
                <w:bCs/>
              </w:rPr>
            </w:pPr>
            <w:r w:rsidRPr="00A252B7">
              <w:rPr>
                <w:bCs/>
              </w:rPr>
              <w:t>10</w:t>
            </w:r>
          </w:p>
        </w:tc>
        <w:tc>
          <w:tcPr>
            <w:tcW w:w="775" w:type="dxa"/>
          </w:tcPr>
          <w:p w14:paraId="230B5E09" w14:textId="77777777" w:rsidR="00763960" w:rsidRPr="00A252B7" w:rsidRDefault="00763960" w:rsidP="003230B6">
            <w:pPr>
              <w:jc w:val="both"/>
              <w:rPr>
                <w:bCs/>
              </w:rPr>
            </w:pPr>
            <w:r w:rsidRPr="00A252B7">
              <w:rPr>
                <w:bCs/>
              </w:rPr>
              <w:t>US-10</w:t>
            </w:r>
          </w:p>
        </w:tc>
        <w:tc>
          <w:tcPr>
            <w:tcW w:w="2346" w:type="dxa"/>
          </w:tcPr>
          <w:p w14:paraId="062347A7" w14:textId="77777777" w:rsidR="00763960" w:rsidRPr="00A252B7" w:rsidRDefault="00763960" w:rsidP="003230B6">
            <w:pPr>
              <w:jc w:val="both"/>
              <w:rPr>
                <w:bCs/>
              </w:rPr>
            </w:pPr>
            <w:r w:rsidRPr="00A252B7">
              <w:rPr>
                <w:bCs/>
              </w:rPr>
              <w:t>Masyarakat sebagai pengguna, saya dapat mengakses lokasi terkini</w:t>
            </w:r>
          </w:p>
        </w:tc>
        <w:tc>
          <w:tcPr>
            <w:tcW w:w="992" w:type="dxa"/>
          </w:tcPr>
          <w:p w14:paraId="128096FB" w14:textId="77777777" w:rsidR="00763960" w:rsidRPr="00A252B7" w:rsidRDefault="00763960" w:rsidP="003230B6">
            <w:pPr>
              <w:rPr>
                <w:bCs/>
              </w:rPr>
            </w:pPr>
            <w:r w:rsidRPr="00A252B7">
              <w:rPr>
                <w:bCs/>
              </w:rPr>
              <w:t>3</w:t>
            </w:r>
          </w:p>
        </w:tc>
      </w:tr>
      <w:tr w:rsidR="00763960" w:rsidRPr="00A252B7" w14:paraId="7C11BD9E" w14:textId="77777777" w:rsidTr="003230B6">
        <w:trPr>
          <w:trHeight w:val="70"/>
        </w:trPr>
        <w:tc>
          <w:tcPr>
            <w:tcW w:w="560" w:type="dxa"/>
          </w:tcPr>
          <w:p w14:paraId="541AD9E7" w14:textId="77777777" w:rsidR="00763960" w:rsidRPr="00A252B7" w:rsidRDefault="00763960" w:rsidP="003230B6">
            <w:pPr>
              <w:rPr>
                <w:bCs/>
              </w:rPr>
            </w:pPr>
            <w:r w:rsidRPr="00A252B7">
              <w:rPr>
                <w:bCs/>
              </w:rPr>
              <w:t>11</w:t>
            </w:r>
          </w:p>
        </w:tc>
        <w:tc>
          <w:tcPr>
            <w:tcW w:w="775" w:type="dxa"/>
          </w:tcPr>
          <w:p w14:paraId="25264D95" w14:textId="77777777" w:rsidR="00763960" w:rsidRPr="00A252B7" w:rsidRDefault="00763960" w:rsidP="003230B6">
            <w:pPr>
              <w:jc w:val="both"/>
              <w:rPr>
                <w:bCs/>
              </w:rPr>
            </w:pPr>
            <w:r w:rsidRPr="00A252B7">
              <w:rPr>
                <w:bCs/>
              </w:rPr>
              <w:t>US-11</w:t>
            </w:r>
          </w:p>
        </w:tc>
        <w:tc>
          <w:tcPr>
            <w:tcW w:w="2346" w:type="dxa"/>
          </w:tcPr>
          <w:p w14:paraId="497B1EBA" w14:textId="77777777" w:rsidR="00763960" w:rsidRPr="00A252B7" w:rsidRDefault="00763960" w:rsidP="003230B6">
            <w:pPr>
              <w:jc w:val="both"/>
              <w:rPr>
                <w:bCs/>
              </w:rPr>
            </w:pPr>
            <w:r w:rsidRPr="00A252B7">
              <w:rPr>
                <w:bCs/>
              </w:rPr>
              <w:t>Masyarakat sebagai pengguna, saya dapat mengakses rute / jalur menuju tempat ibadah</w:t>
            </w:r>
          </w:p>
        </w:tc>
        <w:tc>
          <w:tcPr>
            <w:tcW w:w="992" w:type="dxa"/>
          </w:tcPr>
          <w:p w14:paraId="135697FF" w14:textId="77777777" w:rsidR="00763960" w:rsidRPr="00A252B7" w:rsidRDefault="00763960" w:rsidP="003230B6">
            <w:pPr>
              <w:rPr>
                <w:bCs/>
              </w:rPr>
            </w:pPr>
            <w:r w:rsidRPr="00A252B7">
              <w:rPr>
                <w:bCs/>
              </w:rPr>
              <w:t>3</w:t>
            </w:r>
          </w:p>
        </w:tc>
      </w:tr>
    </w:tbl>
    <w:p w14:paraId="4FA44824" w14:textId="77777777" w:rsidR="00763960" w:rsidRPr="00A252B7" w:rsidRDefault="00763960" w:rsidP="00763960">
      <w:pPr>
        <w:pStyle w:val="ListParagraph"/>
        <w:numPr>
          <w:ilvl w:val="0"/>
          <w:numId w:val="20"/>
        </w:numPr>
        <w:spacing w:before="240" w:after="0"/>
        <w:ind w:left="567" w:hanging="567"/>
        <w:jc w:val="both"/>
        <w:rPr>
          <w:rFonts w:ascii="Times New Roman" w:hAnsi="Times New Roman"/>
          <w:b/>
          <w:i/>
          <w:sz w:val="20"/>
          <w:szCs w:val="20"/>
          <w:lang w:eastAsia="ja-JP"/>
        </w:rPr>
      </w:pPr>
      <w:r w:rsidRPr="00A252B7">
        <w:rPr>
          <w:rFonts w:ascii="Times New Roman" w:hAnsi="Times New Roman"/>
          <w:b/>
          <w:i/>
          <w:sz w:val="20"/>
          <w:szCs w:val="20"/>
          <w:lang w:eastAsia="ja-JP"/>
        </w:rPr>
        <w:t>Design</w:t>
      </w:r>
    </w:p>
    <w:p w14:paraId="6C705CB9" w14:textId="77777777" w:rsidR="00763960" w:rsidRPr="00A252B7" w:rsidRDefault="00763960" w:rsidP="00763960">
      <w:pPr>
        <w:ind w:firstLine="426"/>
        <w:jc w:val="both"/>
        <w:rPr>
          <w:bCs/>
        </w:rPr>
      </w:pPr>
      <w:r w:rsidRPr="00A252B7">
        <w:rPr>
          <w:bCs/>
        </w:rPr>
        <w:t xml:space="preserve">Pada penelitian Tugas Akhir ini, sistem dirancang dengan menggunakan UML yaitu </w:t>
      </w:r>
      <w:r w:rsidRPr="00A252B7">
        <w:rPr>
          <w:i/>
        </w:rPr>
        <w:t>Class Responsibilities Collaboration Card</w:t>
      </w:r>
      <w:r w:rsidRPr="00A252B7">
        <w:t xml:space="preserve"> (CRC-</w:t>
      </w:r>
      <w:r w:rsidRPr="00A252B7">
        <w:rPr>
          <w:i/>
        </w:rPr>
        <w:t>Card</w:t>
      </w:r>
      <w:r w:rsidRPr="00A252B7">
        <w:t>) untuk mengetahui interaksi atau hubungan antar objek yang ada pada sistem</w:t>
      </w:r>
      <w:r w:rsidRPr="00A252B7">
        <w:rPr>
          <w:bCs/>
        </w:rPr>
        <w:t xml:space="preserve">. </w:t>
      </w:r>
      <w:r w:rsidRPr="00A252B7">
        <w:t>Digunakannya CRC-</w:t>
      </w:r>
      <w:r w:rsidRPr="00A252B7">
        <w:rPr>
          <w:i/>
        </w:rPr>
        <w:t>Card</w:t>
      </w:r>
      <w:r w:rsidRPr="00A252B7">
        <w:t xml:space="preserve"> pada metode XP adalah karena mengacu pada nilai kesederhanaan yang ada pada metode XP itu sendiri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Penjelasan CRC-</w:t>
      </w:r>
      <w:r w:rsidRPr="00A252B7">
        <w:rPr>
          <w:i/>
          <w:iCs/>
        </w:rPr>
        <w:t>Card</w:t>
      </w:r>
      <w:r w:rsidRPr="00A252B7">
        <w:t xml:space="preserve"> pada penelitian Tugas Akhir ini dapat dilihat pada Tabel 2.</w:t>
      </w:r>
    </w:p>
    <w:p w14:paraId="2DA228A2" w14:textId="77777777" w:rsidR="00763960" w:rsidRPr="00A252B7" w:rsidRDefault="00763960" w:rsidP="00763960">
      <w:pPr>
        <w:pStyle w:val="tablehead"/>
        <w:numPr>
          <w:ilvl w:val="0"/>
          <w:numId w:val="22"/>
        </w:numPr>
        <w:tabs>
          <w:tab w:val="clear" w:pos="1080"/>
        </w:tabs>
        <w:spacing w:after="0"/>
        <w:ind w:left="0" w:firstLine="0"/>
        <w:rPr>
          <w:sz w:val="20"/>
          <w:szCs w:val="20"/>
        </w:rPr>
      </w:pPr>
      <w:r w:rsidRPr="00A252B7">
        <w:rPr>
          <w:sz w:val="20"/>
          <w:szCs w:val="20"/>
        </w:rPr>
        <w:t>penjelasan CRC-card</w:t>
      </w:r>
    </w:p>
    <w:p w14:paraId="40FD9968" w14:textId="77777777" w:rsidR="00763960" w:rsidRPr="00A252B7" w:rsidRDefault="00763960" w:rsidP="00763960">
      <w:pPr>
        <w:jc w:val="both"/>
        <w:rPr>
          <w:bCs/>
        </w:rPr>
      </w:pP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763960" w:rsidRPr="00A252B7" w14:paraId="37E3CC08" w14:textId="77777777" w:rsidTr="003230B6">
        <w:trPr>
          <w:trHeight w:val="266"/>
        </w:trPr>
        <w:tc>
          <w:tcPr>
            <w:tcW w:w="993" w:type="dxa"/>
          </w:tcPr>
          <w:p w14:paraId="5BF2FA5B" w14:textId="77777777" w:rsidR="00763960" w:rsidRPr="00A252B7" w:rsidRDefault="00763960" w:rsidP="003230B6">
            <w:pPr>
              <w:rPr>
                <w:lang w:eastAsia="ja-JP"/>
              </w:rPr>
            </w:pPr>
            <w:r w:rsidRPr="00A252B7">
              <w:rPr>
                <w:lang w:eastAsia="ja-JP"/>
              </w:rPr>
              <w:t>Nama</w:t>
            </w:r>
          </w:p>
        </w:tc>
        <w:tc>
          <w:tcPr>
            <w:tcW w:w="992" w:type="dxa"/>
          </w:tcPr>
          <w:p w14:paraId="137B4B27" w14:textId="77777777" w:rsidR="00763960" w:rsidRPr="00A252B7" w:rsidRDefault="00763960" w:rsidP="003230B6">
            <w:pPr>
              <w:rPr>
                <w:i/>
                <w:lang w:eastAsia="ja-JP"/>
              </w:rPr>
            </w:pPr>
            <w:r w:rsidRPr="00A252B7">
              <w:rPr>
                <w:i/>
                <w:lang w:eastAsia="ja-JP"/>
              </w:rPr>
              <w:t xml:space="preserve">Class </w:t>
            </w:r>
          </w:p>
        </w:tc>
        <w:tc>
          <w:tcPr>
            <w:tcW w:w="1417" w:type="dxa"/>
          </w:tcPr>
          <w:p w14:paraId="7BFEE5B1" w14:textId="77777777" w:rsidR="00763960" w:rsidRPr="00A252B7" w:rsidRDefault="00763960" w:rsidP="003230B6">
            <w:pPr>
              <w:rPr>
                <w:i/>
                <w:lang w:eastAsia="ja-JP"/>
              </w:rPr>
            </w:pPr>
            <w:r w:rsidRPr="00A252B7">
              <w:rPr>
                <w:i/>
                <w:lang w:eastAsia="ja-JP"/>
              </w:rPr>
              <w:t>Responsibilities</w:t>
            </w:r>
          </w:p>
        </w:tc>
        <w:tc>
          <w:tcPr>
            <w:tcW w:w="1276" w:type="dxa"/>
          </w:tcPr>
          <w:p w14:paraId="7CBE9EEC" w14:textId="77777777" w:rsidR="00763960" w:rsidRPr="00A252B7" w:rsidRDefault="00763960" w:rsidP="003230B6">
            <w:pPr>
              <w:rPr>
                <w:lang w:eastAsia="ja-JP"/>
              </w:rPr>
            </w:pPr>
            <w:r w:rsidRPr="00A252B7">
              <w:rPr>
                <w:lang w:eastAsia="ja-JP"/>
              </w:rPr>
              <w:t>Collaborator</w:t>
            </w:r>
          </w:p>
        </w:tc>
      </w:tr>
      <w:tr w:rsidR="00763960" w:rsidRPr="00A252B7" w14:paraId="711B7E45" w14:textId="77777777" w:rsidTr="003230B6">
        <w:trPr>
          <w:trHeight w:val="580"/>
        </w:trPr>
        <w:tc>
          <w:tcPr>
            <w:tcW w:w="993" w:type="dxa"/>
            <w:vMerge w:val="restart"/>
          </w:tcPr>
          <w:p w14:paraId="391711F8" w14:textId="77777777" w:rsidR="00763960" w:rsidRPr="00A252B7" w:rsidRDefault="00763960" w:rsidP="003230B6">
            <w:pPr>
              <w:jc w:val="both"/>
              <w:rPr>
                <w:lang w:eastAsia="ja-JP"/>
              </w:rPr>
            </w:pPr>
            <w:r w:rsidRPr="00A252B7">
              <w:rPr>
                <w:bCs/>
              </w:rPr>
              <w:t>Tempat ibadah basis web</w:t>
            </w:r>
          </w:p>
        </w:tc>
        <w:tc>
          <w:tcPr>
            <w:tcW w:w="992" w:type="dxa"/>
          </w:tcPr>
          <w:p w14:paraId="45192060" w14:textId="77777777" w:rsidR="00763960" w:rsidRPr="00A252B7" w:rsidRDefault="00763960" w:rsidP="003230B6">
            <w:pPr>
              <w:jc w:val="both"/>
              <w:rPr>
                <w:lang w:eastAsia="ja-JP"/>
              </w:rPr>
            </w:pPr>
            <w:r w:rsidRPr="00A252B7">
              <w:rPr>
                <w:bCs/>
              </w:rPr>
              <w:t>C Tempat Ibadah</w:t>
            </w:r>
          </w:p>
        </w:tc>
        <w:tc>
          <w:tcPr>
            <w:tcW w:w="1417" w:type="dxa"/>
          </w:tcPr>
          <w:p w14:paraId="6FFBCF13" w14:textId="77777777" w:rsidR="00763960" w:rsidRPr="00A252B7" w:rsidRDefault="00763960" w:rsidP="003230B6">
            <w:pPr>
              <w:jc w:val="both"/>
              <w:rPr>
                <w:lang w:eastAsia="ja-JP"/>
              </w:rPr>
            </w:pPr>
            <w:r w:rsidRPr="00A252B7">
              <w:rPr>
                <w:bCs/>
              </w:rPr>
              <w:t>Mengatur jalannya data tempat ibadah yang akan dikelola maupun yang akan ditampilkan pada sistem.</w:t>
            </w:r>
          </w:p>
        </w:tc>
        <w:tc>
          <w:tcPr>
            <w:tcW w:w="1276" w:type="dxa"/>
          </w:tcPr>
          <w:p w14:paraId="2A4401B1" w14:textId="77777777" w:rsidR="00763960" w:rsidRPr="00A252B7" w:rsidRDefault="00763960" w:rsidP="003230B6">
            <w:pPr>
              <w:jc w:val="both"/>
              <w:rPr>
                <w:bCs/>
              </w:rPr>
            </w:pPr>
            <w:r w:rsidRPr="00A252B7">
              <w:rPr>
                <w:bCs/>
              </w:rPr>
              <w:t>M tempat ibadah,</w:t>
            </w:r>
          </w:p>
          <w:p w14:paraId="0E01AB76" w14:textId="77777777" w:rsidR="00763960" w:rsidRPr="00A252B7" w:rsidRDefault="00763960" w:rsidP="003230B6">
            <w:pPr>
              <w:jc w:val="both"/>
              <w:rPr>
                <w:lang w:eastAsia="ja-JP"/>
              </w:rPr>
            </w:pPr>
            <w:r w:rsidRPr="00A252B7">
              <w:rPr>
                <w:bCs/>
              </w:rPr>
              <w:t>V daftar tempat ibadah</w:t>
            </w:r>
          </w:p>
        </w:tc>
      </w:tr>
      <w:tr w:rsidR="00763960" w:rsidRPr="00A252B7" w14:paraId="738B0383" w14:textId="77777777" w:rsidTr="003230B6">
        <w:trPr>
          <w:trHeight w:val="580"/>
        </w:trPr>
        <w:tc>
          <w:tcPr>
            <w:tcW w:w="993" w:type="dxa"/>
            <w:vMerge/>
          </w:tcPr>
          <w:p w14:paraId="46C803F1" w14:textId="77777777" w:rsidR="00763960" w:rsidRPr="00A252B7" w:rsidRDefault="00763960" w:rsidP="003230B6">
            <w:pPr>
              <w:jc w:val="both"/>
              <w:rPr>
                <w:lang w:eastAsia="ja-JP"/>
              </w:rPr>
            </w:pPr>
          </w:p>
        </w:tc>
        <w:tc>
          <w:tcPr>
            <w:tcW w:w="992" w:type="dxa"/>
          </w:tcPr>
          <w:p w14:paraId="024C1D88" w14:textId="77777777" w:rsidR="00763960" w:rsidRPr="00A252B7" w:rsidRDefault="00763960" w:rsidP="003230B6">
            <w:pPr>
              <w:jc w:val="both"/>
              <w:rPr>
                <w:lang w:eastAsia="ja-JP"/>
              </w:rPr>
            </w:pPr>
            <w:r w:rsidRPr="00A252B7">
              <w:rPr>
                <w:bCs/>
              </w:rPr>
              <w:t>M tempat ibadah</w:t>
            </w:r>
          </w:p>
        </w:tc>
        <w:tc>
          <w:tcPr>
            <w:tcW w:w="1417" w:type="dxa"/>
          </w:tcPr>
          <w:p w14:paraId="3D1589E0" w14:textId="77777777" w:rsidR="00763960" w:rsidRPr="00A252B7" w:rsidRDefault="00763960" w:rsidP="003230B6">
            <w:pPr>
              <w:jc w:val="both"/>
              <w:rPr>
                <w:lang w:eastAsia="ja-JP"/>
              </w:rPr>
            </w:pPr>
            <w:r w:rsidRPr="00A252B7">
              <w:rPr>
                <w:bCs/>
              </w:rPr>
              <w:t xml:space="preserve">Digunakan untuk </w:t>
            </w:r>
            <w:proofErr w:type="gramStart"/>
            <w:r w:rsidRPr="00A252B7">
              <w:rPr>
                <w:bCs/>
              </w:rPr>
              <w:t>mengambil  dan</w:t>
            </w:r>
            <w:proofErr w:type="gramEnd"/>
            <w:r w:rsidRPr="00A252B7">
              <w:rPr>
                <w:bCs/>
              </w:rPr>
              <w:t xml:space="preserve"> mengelola data tempat ibadah seperti menambah, mengubah serta menghapus data tempat ibadah dalam </w:t>
            </w:r>
            <w:r w:rsidRPr="00A252B7">
              <w:rPr>
                <w:bCs/>
                <w:i/>
                <w:iCs/>
              </w:rPr>
              <w:t>database</w:t>
            </w:r>
            <w:r w:rsidRPr="00A252B7">
              <w:rPr>
                <w:bCs/>
              </w:rPr>
              <w:t>.</w:t>
            </w:r>
          </w:p>
        </w:tc>
        <w:tc>
          <w:tcPr>
            <w:tcW w:w="1276" w:type="dxa"/>
          </w:tcPr>
          <w:p w14:paraId="7E573B4D" w14:textId="77777777" w:rsidR="00763960" w:rsidRPr="00A252B7" w:rsidRDefault="00763960" w:rsidP="003230B6">
            <w:pPr>
              <w:jc w:val="both"/>
              <w:rPr>
                <w:lang w:eastAsia="ja-JP"/>
              </w:rPr>
            </w:pPr>
            <w:r w:rsidRPr="00A252B7">
              <w:rPr>
                <w:bCs/>
              </w:rPr>
              <w:t>C tempat ibadah</w:t>
            </w:r>
          </w:p>
        </w:tc>
      </w:tr>
      <w:tr w:rsidR="00763960" w:rsidRPr="00A252B7" w14:paraId="3EA4E853" w14:textId="77777777" w:rsidTr="003230B6">
        <w:trPr>
          <w:trHeight w:val="580"/>
        </w:trPr>
        <w:tc>
          <w:tcPr>
            <w:tcW w:w="993" w:type="dxa"/>
            <w:vMerge/>
          </w:tcPr>
          <w:p w14:paraId="3712B340" w14:textId="77777777" w:rsidR="00763960" w:rsidRPr="00A252B7" w:rsidRDefault="00763960" w:rsidP="003230B6">
            <w:pPr>
              <w:jc w:val="both"/>
              <w:rPr>
                <w:lang w:eastAsia="ja-JP"/>
              </w:rPr>
            </w:pPr>
          </w:p>
        </w:tc>
        <w:tc>
          <w:tcPr>
            <w:tcW w:w="992" w:type="dxa"/>
          </w:tcPr>
          <w:p w14:paraId="63735F10" w14:textId="77777777" w:rsidR="00763960" w:rsidRPr="00A252B7" w:rsidRDefault="00763960" w:rsidP="003230B6">
            <w:pPr>
              <w:jc w:val="both"/>
              <w:rPr>
                <w:bCs/>
              </w:rPr>
            </w:pPr>
            <w:r w:rsidRPr="00A252B7">
              <w:rPr>
                <w:bCs/>
              </w:rPr>
              <w:t>V daftar tempat ibadah</w:t>
            </w:r>
          </w:p>
        </w:tc>
        <w:tc>
          <w:tcPr>
            <w:tcW w:w="1417" w:type="dxa"/>
          </w:tcPr>
          <w:p w14:paraId="5C12C739" w14:textId="77777777" w:rsidR="00763960" w:rsidRPr="00A252B7" w:rsidRDefault="00763960" w:rsidP="003230B6">
            <w:pPr>
              <w:jc w:val="both"/>
              <w:rPr>
                <w:bCs/>
              </w:rPr>
            </w:pPr>
            <w:r w:rsidRPr="00A252B7">
              <w:rPr>
                <w:bCs/>
              </w:rPr>
              <w:t xml:space="preserve">Menampilkan data tempat ibadah yang </w:t>
            </w:r>
            <w:r w:rsidRPr="00A252B7">
              <w:rPr>
                <w:bCs/>
              </w:rPr>
              <w:lastRenderedPageBreak/>
              <w:t>tersusun dalam bentuk tabel.</w:t>
            </w:r>
          </w:p>
        </w:tc>
        <w:tc>
          <w:tcPr>
            <w:tcW w:w="1276" w:type="dxa"/>
          </w:tcPr>
          <w:p w14:paraId="5771AA73" w14:textId="77777777" w:rsidR="00763960" w:rsidRPr="00A252B7" w:rsidRDefault="00763960" w:rsidP="003230B6">
            <w:pPr>
              <w:jc w:val="both"/>
              <w:rPr>
                <w:bCs/>
              </w:rPr>
            </w:pPr>
            <w:r w:rsidRPr="00A252B7">
              <w:rPr>
                <w:bCs/>
              </w:rPr>
              <w:lastRenderedPageBreak/>
              <w:t xml:space="preserve">C tempat ibadah, M </w:t>
            </w:r>
            <w:r w:rsidRPr="00A252B7">
              <w:rPr>
                <w:bCs/>
              </w:rPr>
              <w:lastRenderedPageBreak/>
              <w:t xml:space="preserve">Tempat ibadah </w:t>
            </w:r>
          </w:p>
        </w:tc>
      </w:tr>
      <w:tr w:rsidR="00763960" w:rsidRPr="00A252B7" w14:paraId="26C7E26B" w14:textId="77777777" w:rsidTr="003230B6">
        <w:trPr>
          <w:trHeight w:val="1294"/>
        </w:trPr>
        <w:tc>
          <w:tcPr>
            <w:tcW w:w="993" w:type="dxa"/>
            <w:vMerge/>
          </w:tcPr>
          <w:p w14:paraId="57719D3B" w14:textId="77777777" w:rsidR="00763960" w:rsidRPr="00A252B7" w:rsidRDefault="00763960" w:rsidP="003230B6">
            <w:pPr>
              <w:jc w:val="both"/>
              <w:rPr>
                <w:lang w:eastAsia="ja-JP"/>
              </w:rPr>
            </w:pPr>
          </w:p>
        </w:tc>
        <w:tc>
          <w:tcPr>
            <w:tcW w:w="992" w:type="dxa"/>
          </w:tcPr>
          <w:p w14:paraId="3CA9BB8C" w14:textId="77777777" w:rsidR="00763960" w:rsidRPr="00A252B7" w:rsidRDefault="00763960" w:rsidP="003230B6">
            <w:pPr>
              <w:jc w:val="both"/>
              <w:rPr>
                <w:bCs/>
              </w:rPr>
            </w:pPr>
            <w:r w:rsidRPr="00A252B7">
              <w:rPr>
                <w:bCs/>
              </w:rPr>
              <w:t>M kab kec</w:t>
            </w:r>
          </w:p>
        </w:tc>
        <w:tc>
          <w:tcPr>
            <w:tcW w:w="1417" w:type="dxa"/>
          </w:tcPr>
          <w:p w14:paraId="568CBEE7" w14:textId="77777777" w:rsidR="00763960" w:rsidRPr="00A252B7" w:rsidRDefault="00763960" w:rsidP="003230B6">
            <w:pPr>
              <w:jc w:val="both"/>
              <w:rPr>
                <w:bCs/>
              </w:rPr>
            </w:pPr>
            <w:r w:rsidRPr="00A252B7">
              <w:rPr>
                <w:bCs/>
              </w:rPr>
              <w:t>Untuk mengambil data kabupaten dan kecamatan</w:t>
            </w:r>
          </w:p>
        </w:tc>
        <w:tc>
          <w:tcPr>
            <w:tcW w:w="1276" w:type="dxa"/>
          </w:tcPr>
          <w:p w14:paraId="708483F9" w14:textId="77777777" w:rsidR="00763960" w:rsidRPr="00A252B7" w:rsidRDefault="00763960" w:rsidP="003230B6">
            <w:pPr>
              <w:jc w:val="both"/>
              <w:rPr>
                <w:bCs/>
              </w:rPr>
            </w:pPr>
            <w:r w:rsidRPr="00A252B7">
              <w:rPr>
                <w:bCs/>
              </w:rPr>
              <w:t>C tempat ibadha</w:t>
            </w:r>
          </w:p>
        </w:tc>
      </w:tr>
      <w:tr w:rsidR="00763960" w:rsidRPr="00A252B7" w14:paraId="2B161462" w14:textId="77777777" w:rsidTr="003230B6">
        <w:trPr>
          <w:trHeight w:val="250"/>
        </w:trPr>
        <w:tc>
          <w:tcPr>
            <w:tcW w:w="993" w:type="dxa"/>
            <w:vMerge w:val="restart"/>
          </w:tcPr>
          <w:p w14:paraId="5D45D931" w14:textId="77777777" w:rsidR="00763960" w:rsidRPr="00A252B7" w:rsidRDefault="00763960" w:rsidP="003230B6">
            <w:pPr>
              <w:jc w:val="both"/>
              <w:rPr>
                <w:lang w:eastAsia="ja-JP"/>
              </w:rPr>
            </w:pPr>
            <w:r w:rsidRPr="00A252B7">
              <w:rPr>
                <w:lang w:eastAsia="ja-JP"/>
              </w:rPr>
              <w:t>Admin</w:t>
            </w:r>
          </w:p>
        </w:tc>
        <w:tc>
          <w:tcPr>
            <w:tcW w:w="992" w:type="dxa"/>
          </w:tcPr>
          <w:p w14:paraId="5BAA2117" w14:textId="77777777" w:rsidR="00763960" w:rsidRPr="00A252B7" w:rsidRDefault="00763960" w:rsidP="003230B6">
            <w:pPr>
              <w:jc w:val="both"/>
              <w:rPr>
                <w:bCs/>
              </w:rPr>
            </w:pPr>
            <w:r w:rsidRPr="00A252B7">
              <w:rPr>
                <w:bCs/>
              </w:rPr>
              <w:t>C admin</w:t>
            </w:r>
          </w:p>
        </w:tc>
        <w:tc>
          <w:tcPr>
            <w:tcW w:w="1417" w:type="dxa"/>
          </w:tcPr>
          <w:p w14:paraId="28C4459A" w14:textId="77777777" w:rsidR="00763960" w:rsidRPr="00A252B7" w:rsidRDefault="00763960" w:rsidP="003230B6">
            <w:pPr>
              <w:jc w:val="both"/>
              <w:rPr>
                <w:bCs/>
              </w:rPr>
            </w:pPr>
            <w:r w:rsidRPr="00A252B7">
              <w:rPr>
                <w:bCs/>
              </w:rPr>
              <w:t>Mengatur jalannya data admin yang akan dikelola maupun yang akan ditampilkan pada sistem.</w:t>
            </w:r>
          </w:p>
        </w:tc>
        <w:tc>
          <w:tcPr>
            <w:tcW w:w="1276" w:type="dxa"/>
          </w:tcPr>
          <w:p w14:paraId="0CAEDB0C" w14:textId="77777777" w:rsidR="00763960" w:rsidRPr="00A252B7" w:rsidRDefault="00763960" w:rsidP="003230B6">
            <w:pPr>
              <w:jc w:val="both"/>
              <w:rPr>
                <w:bCs/>
              </w:rPr>
            </w:pPr>
            <w:r w:rsidRPr="00A252B7">
              <w:rPr>
                <w:bCs/>
              </w:rPr>
              <w:t>M admin, V daftar admin</w:t>
            </w:r>
          </w:p>
        </w:tc>
      </w:tr>
      <w:tr w:rsidR="00763960" w:rsidRPr="00A252B7" w14:paraId="4CB03033" w14:textId="77777777" w:rsidTr="003230B6">
        <w:trPr>
          <w:trHeight w:val="250"/>
        </w:trPr>
        <w:tc>
          <w:tcPr>
            <w:tcW w:w="993" w:type="dxa"/>
            <w:vMerge/>
          </w:tcPr>
          <w:p w14:paraId="0918AFD9" w14:textId="77777777" w:rsidR="00763960" w:rsidRPr="00A252B7" w:rsidRDefault="00763960" w:rsidP="003230B6">
            <w:pPr>
              <w:jc w:val="both"/>
              <w:rPr>
                <w:lang w:eastAsia="ja-JP"/>
              </w:rPr>
            </w:pPr>
          </w:p>
        </w:tc>
        <w:tc>
          <w:tcPr>
            <w:tcW w:w="992" w:type="dxa"/>
          </w:tcPr>
          <w:p w14:paraId="131ECCCF" w14:textId="77777777" w:rsidR="00763960" w:rsidRPr="00A252B7" w:rsidRDefault="00763960" w:rsidP="003230B6">
            <w:pPr>
              <w:jc w:val="both"/>
              <w:rPr>
                <w:bCs/>
              </w:rPr>
            </w:pPr>
            <w:r w:rsidRPr="00A252B7">
              <w:rPr>
                <w:bCs/>
              </w:rPr>
              <w:t>M admin</w:t>
            </w:r>
          </w:p>
        </w:tc>
        <w:tc>
          <w:tcPr>
            <w:tcW w:w="1417" w:type="dxa"/>
          </w:tcPr>
          <w:p w14:paraId="1FA3E4C9" w14:textId="77777777" w:rsidR="00763960" w:rsidRPr="00A252B7" w:rsidRDefault="00763960" w:rsidP="003230B6">
            <w:pPr>
              <w:jc w:val="both"/>
              <w:rPr>
                <w:bCs/>
              </w:rPr>
            </w:pPr>
            <w:r w:rsidRPr="00A252B7">
              <w:rPr>
                <w:bCs/>
              </w:rPr>
              <w:t xml:space="preserve">Digunakan untuk mengambil dan mengelola data admin seperti menambah, mengubah serta menghapus data admin dalam </w:t>
            </w:r>
            <w:r w:rsidRPr="00A252B7">
              <w:rPr>
                <w:bCs/>
                <w:i/>
                <w:iCs/>
              </w:rPr>
              <w:t>database</w:t>
            </w:r>
            <w:r w:rsidRPr="00A252B7">
              <w:rPr>
                <w:bCs/>
              </w:rPr>
              <w:t>.</w:t>
            </w:r>
          </w:p>
        </w:tc>
        <w:tc>
          <w:tcPr>
            <w:tcW w:w="1276" w:type="dxa"/>
          </w:tcPr>
          <w:p w14:paraId="6D8CC6B6" w14:textId="77777777" w:rsidR="00763960" w:rsidRPr="00A252B7" w:rsidRDefault="00763960" w:rsidP="003230B6">
            <w:pPr>
              <w:jc w:val="both"/>
              <w:rPr>
                <w:bCs/>
              </w:rPr>
            </w:pPr>
            <w:r w:rsidRPr="00A252B7">
              <w:rPr>
                <w:bCs/>
              </w:rPr>
              <w:t>C admin</w:t>
            </w:r>
          </w:p>
        </w:tc>
      </w:tr>
      <w:tr w:rsidR="00763960" w:rsidRPr="00A252B7" w14:paraId="16AC3D11" w14:textId="77777777" w:rsidTr="003230B6">
        <w:trPr>
          <w:trHeight w:val="250"/>
        </w:trPr>
        <w:tc>
          <w:tcPr>
            <w:tcW w:w="993" w:type="dxa"/>
            <w:vMerge/>
          </w:tcPr>
          <w:p w14:paraId="1E35E694" w14:textId="77777777" w:rsidR="00763960" w:rsidRPr="00A252B7" w:rsidRDefault="00763960" w:rsidP="003230B6">
            <w:pPr>
              <w:jc w:val="both"/>
              <w:rPr>
                <w:lang w:eastAsia="ja-JP"/>
              </w:rPr>
            </w:pPr>
          </w:p>
        </w:tc>
        <w:tc>
          <w:tcPr>
            <w:tcW w:w="992" w:type="dxa"/>
          </w:tcPr>
          <w:p w14:paraId="14DB6B46" w14:textId="77777777" w:rsidR="00763960" w:rsidRPr="00A252B7" w:rsidRDefault="00763960" w:rsidP="003230B6">
            <w:pPr>
              <w:jc w:val="both"/>
              <w:rPr>
                <w:bCs/>
              </w:rPr>
            </w:pPr>
            <w:r w:rsidRPr="00A252B7">
              <w:rPr>
                <w:bCs/>
              </w:rPr>
              <w:t>V daftar admin</w:t>
            </w:r>
          </w:p>
        </w:tc>
        <w:tc>
          <w:tcPr>
            <w:tcW w:w="1417" w:type="dxa"/>
          </w:tcPr>
          <w:p w14:paraId="40AF160D" w14:textId="77777777" w:rsidR="00763960" w:rsidRPr="00A252B7" w:rsidRDefault="00763960" w:rsidP="003230B6">
            <w:pPr>
              <w:jc w:val="both"/>
              <w:rPr>
                <w:bCs/>
              </w:rPr>
            </w:pPr>
            <w:r w:rsidRPr="00A252B7">
              <w:rPr>
                <w:bCs/>
              </w:rPr>
              <w:t>Menampilkan data admin yang tersusun dalam bentuk tabel</w:t>
            </w:r>
          </w:p>
        </w:tc>
        <w:tc>
          <w:tcPr>
            <w:tcW w:w="1276" w:type="dxa"/>
          </w:tcPr>
          <w:p w14:paraId="17EDBE5A" w14:textId="77777777" w:rsidR="00763960" w:rsidRPr="00A252B7" w:rsidRDefault="00763960" w:rsidP="003230B6">
            <w:pPr>
              <w:jc w:val="both"/>
              <w:rPr>
                <w:bCs/>
              </w:rPr>
            </w:pPr>
            <w:r w:rsidRPr="00A252B7">
              <w:rPr>
                <w:bCs/>
              </w:rPr>
              <w:t>C admin, M admin</w:t>
            </w:r>
          </w:p>
        </w:tc>
      </w:tr>
      <w:tr w:rsidR="00763960" w:rsidRPr="00A252B7" w14:paraId="3EF920C1" w14:textId="77777777" w:rsidTr="003230B6">
        <w:trPr>
          <w:trHeight w:val="250"/>
        </w:trPr>
        <w:tc>
          <w:tcPr>
            <w:tcW w:w="993" w:type="dxa"/>
            <w:vMerge w:val="restart"/>
          </w:tcPr>
          <w:p w14:paraId="68AF7BC2" w14:textId="77777777" w:rsidR="00763960" w:rsidRPr="00A252B7" w:rsidRDefault="00763960" w:rsidP="003230B6">
            <w:pPr>
              <w:jc w:val="both"/>
              <w:rPr>
                <w:lang w:eastAsia="ja-JP"/>
              </w:rPr>
            </w:pPr>
            <w:r w:rsidRPr="00A252B7">
              <w:rPr>
                <w:lang w:eastAsia="ja-JP"/>
              </w:rPr>
              <w:t xml:space="preserve">Login </w:t>
            </w:r>
          </w:p>
        </w:tc>
        <w:tc>
          <w:tcPr>
            <w:tcW w:w="992" w:type="dxa"/>
          </w:tcPr>
          <w:p w14:paraId="2F2B9F5D" w14:textId="77777777" w:rsidR="00763960" w:rsidRPr="00A252B7" w:rsidRDefault="00763960" w:rsidP="003230B6">
            <w:pPr>
              <w:jc w:val="both"/>
              <w:rPr>
                <w:bCs/>
              </w:rPr>
            </w:pPr>
            <w:r w:rsidRPr="00A252B7">
              <w:rPr>
                <w:bCs/>
              </w:rPr>
              <w:t>C login</w:t>
            </w:r>
          </w:p>
        </w:tc>
        <w:tc>
          <w:tcPr>
            <w:tcW w:w="1417" w:type="dxa"/>
          </w:tcPr>
          <w:p w14:paraId="378D7D1D" w14:textId="77777777" w:rsidR="00763960" w:rsidRPr="00A252B7" w:rsidRDefault="00763960" w:rsidP="003230B6">
            <w:pPr>
              <w:jc w:val="both"/>
              <w:rPr>
                <w:bCs/>
              </w:rPr>
            </w:pPr>
            <w:r w:rsidRPr="00A252B7">
              <w:rPr>
                <w:bCs/>
              </w:rPr>
              <w:t>Mengatur jalannya validasi pengguna yang akan mengakses system dan untuk mengakhiri system (</w:t>
            </w:r>
            <w:r w:rsidRPr="00A252B7">
              <w:rPr>
                <w:bCs/>
                <w:i/>
              </w:rPr>
              <w:t>logout</w:t>
            </w:r>
            <w:r w:rsidRPr="00A252B7">
              <w:rPr>
                <w:bCs/>
              </w:rPr>
              <w:t>)</w:t>
            </w:r>
          </w:p>
        </w:tc>
        <w:tc>
          <w:tcPr>
            <w:tcW w:w="1276" w:type="dxa"/>
          </w:tcPr>
          <w:p w14:paraId="4A05A291" w14:textId="77777777" w:rsidR="00763960" w:rsidRPr="00A252B7" w:rsidRDefault="00763960" w:rsidP="003230B6">
            <w:pPr>
              <w:jc w:val="both"/>
              <w:rPr>
                <w:bCs/>
              </w:rPr>
            </w:pPr>
            <w:r w:rsidRPr="00A252B7">
              <w:rPr>
                <w:bCs/>
              </w:rPr>
              <w:t>M admin,</w:t>
            </w:r>
          </w:p>
          <w:p w14:paraId="553A7721" w14:textId="77777777" w:rsidR="00763960" w:rsidRPr="00A252B7" w:rsidRDefault="00763960" w:rsidP="003230B6">
            <w:pPr>
              <w:jc w:val="both"/>
              <w:rPr>
                <w:bCs/>
              </w:rPr>
            </w:pPr>
            <w:r w:rsidRPr="00A252B7">
              <w:rPr>
                <w:bCs/>
              </w:rPr>
              <w:t>V login</w:t>
            </w:r>
          </w:p>
        </w:tc>
      </w:tr>
      <w:tr w:rsidR="00763960" w:rsidRPr="00A252B7" w14:paraId="4B7FCECA" w14:textId="77777777" w:rsidTr="003230B6">
        <w:trPr>
          <w:trHeight w:val="250"/>
        </w:trPr>
        <w:tc>
          <w:tcPr>
            <w:tcW w:w="993" w:type="dxa"/>
            <w:vMerge/>
          </w:tcPr>
          <w:p w14:paraId="766A57F0" w14:textId="77777777" w:rsidR="00763960" w:rsidRPr="00A252B7" w:rsidRDefault="00763960" w:rsidP="003230B6">
            <w:pPr>
              <w:jc w:val="both"/>
              <w:rPr>
                <w:lang w:eastAsia="ja-JP"/>
              </w:rPr>
            </w:pPr>
          </w:p>
        </w:tc>
        <w:tc>
          <w:tcPr>
            <w:tcW w:w="992" w:type="dxa"/>
          </w:tcPr>
          <w:p w14:paraId="68BC8B7F" w14:textId="77777777" w:rsidR="00763960" w:rsidRPr="00A252B7" w:rsidRDefault="00763960" w:rsidP="003230B6">
            <w:pPr>
              <w:jc w:val="both"/>
              <w:rPr>
                <w:bCs/>
              </w:rPr>
            </w:pPr>
            <w:r w:rsidRPr="00A252B7">
              <w:rPr>
                <w:bCs/>
              </w:rPr>
              <w:t>M admin</w:t>
            </w:r>
          </w:p>
        </w:tc>
        <w:tc>
          <w:tcPr>
            <w:tcW w:w="1417" w:type="dxa"/>
          </w:tcPr>
          <w:p w14:paraId="244063FA" w14:textId="77777777" w:rsidR="00763960" w:rsidRPr="00A252B7" w:rsidRDefault="00763960" w:rsidP="003230B6">
            <w:pPr>
              <w:jc w:val="both"/>
              <w:rPr>
                <w:bCs/>
              </w:rPr>
            </w:pPr>
            <w:r w:rsidRPr="00A252B7">
              <w:rPr>
                <w:bCs/>
              </w:rPr>
              <w:t xml:space="preserve">Digunakan untuk validasi kesesuaian </w:t>
            </w:r>
            <w:r w:rsidRPr="00A252B7">
              <w:rPr>
                <w:bCs/>
                <w:i/>
                <w:iCs/>
              </w:rPr>
              <w:t>username</w:t>
            </w:r>
            <w:r w:rsidRPr="00A252B7">
              <w:rPr>
                <w:bCs/>
              </w:rPr>
              <w:t xml:space="preserve"> dan </w:t>
            </w:r>
            <w:r w:rsidRPr="00A252B7">
              <w:rPr>
                <w:bCs/>
                <w:i/>
                <w:iCs/>
              </w:rPr>
              <w:t>password</w:t>
            </w:r>
            <w:r w:rsidRPr="00A252B7">
              <w:rPr>
                <w:bCs/>
              </w:rPr>
              <w:t xml:space="preserve"> pengguna yang ada pada </w:t>
            </w:r>
            <w:r w:rsidRPr="00A252B7">
              <w:rPr>
                <w:bCs/>
                <w:i/>
                <w:iCs/>
              </w:rPr>
              <w:t>database</w:t>
            </w:r>
            <w:r w:rsidRPr="00A252B7">
              <w:rPr>
                <w:bCs/>
              </w:rPr>
              <w:t>.</w:t>
            </w:r>
          </w:p>
        </w:tc>
        <w:tc>
          <w:tcPr>
            <w:tcW w:w="1276" w:type="dxa"/>
          </w:tcPr>
          <w:p w14:paraId="55482351" w14:textId="77777777" w:rsidR="00763960" w:rsidRPr="00A252B7" w:rsidRDefault="00763960" w:rsidP="003230B6">
            <w:pPr>
              <w:jc w:val="both"/>
              <w:rPr>
                <w:bCs/>
              </w:rPr>
            </w:pPr>
            <w:r w:rsidRPr="00A252B7">
              <w:rPr>
                <w:bCs/>
              </w:rPr>
              <w:t>C login,</w:t>
            </w:r>
          </w:p>
        </w:tc>
      </w:tr>
      <w:tr w:rsidR="00763960" w:rsidRPr="00A252B7" w14:paraId="74518905" w14:textId="77777777" w:rsidTr="003230B6">
        <w:trPr>
          <w:trHeight w:val="250"/>
        </w:trPr>
        <w:tc>
          <w:tcPr>
            <w:tcW w:w="993" w:type="dxa"/>
            <w:vMerge/>
          </w:tcPr>
          <w:p w14:paraId="012CF899" w14:textId="77777777" w:rsidR="00763960" w:rsidRPr="00A252B7" w:rsidRDefault="00763960" w:rsidP="003230B6">
            <w:pPr>
              <w:jc w:val="both"/>
              <w:rPr>
                <w:lang w:eastAsia="ja-JP"/>
              </w:rPr>
            </w:pPr>
          </w:p>
        </w:tc>
        <w:tc>
          <w:tcPr>
            <w:tcW w:w="992" w:type="dxa"/>
          </w:tcPr>
          <w:p w14:paraId="3549B78F" w14:textId="77777777" w:rsidR="00763960" w:rsidRPr="00A252B7" w:rsidRDefault="00763960" w:rsidP="003230B6">
            <w:pPr>
              <w:jc w:val="both"/>
              <w:rPr>
                <w:bCs/>
              </w:rPr>
            </w:pPr>
            <w:r w:rsidRPr="00A252B7">
              <w:rPr>
                <w:bCs/>
              </w:rPr>
              <w:t>V login</w:t>
            </w:r>
          </w:p>
        </w:tc>
        <w:tc>
          <w:tcPr>
            <w:tcW w:w="1417" w:type="dxa"/>
          </w:tcPr>
          <w:p w14:paraId="6813C8B5" w14:textId="77777777" w:rsidR="00763960" w:rsidRPr="00A252B7" w:rsidRDefault="00763960" w:rsidP="003230B6">
            <w:pPr>
              <w:jc w:val="both"/>
              <w:rPr>
                <w:bCs/>
              </w:rPr>
            </w:pPr>
            <w:r w:rsidRPr="00A252B7">
              <w:rPr>
                <w:bCs/>
              </w:rPr>
              <w:t xml:space="preserve">Menampilkan </w:t>
            </w:r>
            <w:r w:rsidRPr="00A252B7">
              <w:rPr>
                <w:bCs/>
                <w:i/>
                <w:iCs/>
              </w:rPr>
              <w:t>form</w:t>
            </w:r>
            <w:r w:rsidRPr="00A252B7">
              <w:rPr>
                <w:bCs/>
              </w:rPr>
              <w:t xml:space="preserve"> untuk login </w:t>
            </w:r>
          </w:p>
        </w:tc>
        <w:tc>
          <w:tcPr>
            <w:tcW w:w="1276" w:type="dxa"/>
          </w:tcPr>
          <w:p w14:paraId="5A07B257" w14:textId="77777777" w:rsidR="00763960" w:rsidRPr="00A252B7" w:rsidRDefault="00763960" w:rsidP="003230B6">
            <w:pPr>
              <w:jc w:val="both"/>
              <w:rPr>
                <w:bCs/>
              </w:rPr>
            </w:pPr>
            <w:r w:rsidRPr="00A252B7">
              <w:rPr>
                <w:bCs/>
              </w:rPr>
              <w:t>C  login</w:t>
            </w:r>
          </w:p>
        </w:tc>
      </w:tr>
      <w:tr w:rsidR="00763960" w:rsidRPr="00A252B7" w14:paraId="4838EE4F" w14:textId="77777777" w:rsidTr="003230B6">
        <w:trPr>
          <w:trHeight w:val="250"/>
        </w:trPr>
        <w:tc>
          <w:tcPr>
            <w:tcW w:w="993" w:type="dxa"/>
            <w:vMerge w:val="restart"/>
          </w:tcPr>
          <w:p w14:paraId="770287B7" w14:textId="77777777" w:rsidR="00763960" w:rsidRPr="00A252B7" w:rsidRDefault="00763960" w:rsidP="003230B6">
            <w:pPr>
              <w:jc w:val="both"/>
              <w:rPr>
                <w:lang w:eastAsia="ja-JP"/>
              </w:rPr>
            </w:pPr>
            <w:r w:rsidRPr="00A252B7">
              <w:rPr>
                <w:lang w:eastAsia="ja-JP"/>
              </w:rPr>
              <w:t>dashboard</w:t>
            </w:r>
          </w:p>
        </w:tc>
        <w:tc>
          <w:tcPr>
            <w:tcW w:w="992" w:type="dxa"/>
          </w:tcPr>
          <w:p w14:paraId="371D5DE9" w14:textId="77777777" w:rsidR="00763960" w:rsidRPr="00A252B7" w:rsidRDefault="00763960" w:rsidP="003230B6">
            <w:pPr>
              <w:jc w:val="both"/>
              <w:rPr>
                <w:bCs/>
              </w:rPr>
            </w:pPr>
            <w:r w:rsidRPr="00A252B7">
              <w:rPr>
                <w:bCs/>
              </w:rPr>
              <w:t>C dashboard</w:t>
            </w:r>
          </w:p>
        </w:tc>
        <w:tc>
          <w:tcPr>
            <w:tcW w:w="1417" w:type="dxa"/>
          </w:tcPr>
          <w:p w14:paraId="7CA872CE" w14:textId="77777777" w:rsidR="00763960" w:rsidRPr="00A252B7" w:rsidRDefault="00763960" w:rsidP="003230B6">
            <w:pPr>
              <w:jc w:val="both"/>
              <w:rPr>
                <w:bCs/>
              </w:rPr>
            </w:pPr>
            <w:r w:rsidRPr="00A252B7">
              <w:rPr>
                <w:bCs/>
              </w:rPr>
              <w:t xml:space="preserve">Untuk mengatur jalannya data yang akan ditampilkan pada halaman </w:t>
            </w:r>
            <w:r w:rsidRPr="00A252B7">
              <w:rPr>
                <w:bCs/>
                <w:i/>
              </w:rPr>
              <w:t>dashboard</w:t>
            </w:r>
          </w:p>
        </w:tc>
        <w:tc>
          <w:tcPr>
            <w:tcW w:w="1276" w:type="dxa"/>
          </w:tcPr>
          <w:p w14:paraId="65494DC2" w14:textId="77777777" w:rsidR="00763960" w:rsidRPr="00A252B7" w:rsidRDefault="00763960" w:rsidP="003230B6">
            <w:pPr>
              <w:jc w:val="both"/>
              <w:rPr>
                <w:bCs/>
              </w:rPr>
            </w:pPr>
            <w:r w:rsidRPr="00A252B7">
              <w:rPr>
                <w:bCs/>
              </w:rPr>
              <w:t>M tempat ibadah, V dashboard</w:t>
            </w:r>
          </w:p>
        </w:tc>
      </w:tr>
      <w:tr w:rsidR="00763960" w:rsidRPr="00A252B7" w14:paraId="606D19C4" w14:textId="77777777" w:rsidTr="003230B6">
        <w:trPr>
          <w:trHeight w:val="250"/>
        </w:trPr>
        <w:tc>
          <w:tcPr>
            <w:tcW w:w="993" w:type="dxa"/>
            <w:vMerge/>
          </w:tcPr>
          <w:p w14:paraId="4B1B1694" w14:textId="77777777" w:rsidR="00763960" w:rsidRPr="00A252B7" w:rsidRDefault="00763960" w:rsidP="003230B6">
            <w:pPr>
              <w:jc w:val="both"/>
              <w:rPr>
                <w:lang w:eastAsia="ja-JP"/>
              </w:rPr>
            </w:pPr>
          </w:p>
        </w:tc>
        <w:tc>
          <w:tcPr>
            <w:tcW w:w="992" w:type="dxa"/>
          </w:tcPr>
          <w:p w14:paraId="693E0959" w14:textId="77777777" w:rsidR="00763960" w:rsidRPr="00A252B7" w:rsidRDefault="00763960" w:rsidP="003230B6">
            <w:pPr>
              <w:jc w:val="both"/>
              <w:rPr>
                <w:bCs/>
              </w:rPr>
            </w:pPr>
            <w:r w:rsidRPr="00A252B7">
              <w:rPr>
                <w:bCs/>
              </w:rPr>
              <w:t>V dashboard</w:t>
            </w:r>
          </w:p>
        </w:tc>
        <w:tc>
          <w:tcPr>
            <w:tcW w:w="1417" w:type="dxa"/>
          </w:tcPr>
          <w:p w14:paraId="0BF99685" w14:textId="77777777" w:rsidR="00763960" w:rsidRPr="00A252B7" w:rsidRDefault="00763960" w:rsidP="003230B6">
            <w:pPr>
              <w:jc w:val="both"/>
              <w:rPr>
                <w:bCs/>
              </w:rPr>
            </w:pPr>
            <w:r w:rsidRPr="00A252B7">
              <w:rPr>
                <w:bCs/>
              </w:rPr>
              <w:t>Menampilkan daftar tempat ibadah dan peta lokasi serta rute tempat ibadah.</w:t>
            </w:r>
          </w:p>
        </w:tc>
        <w:tc>
          <w:tcPr>
            <w:tcW w:w="1276" w:type="dxa"/>
          </w:tcPr>
          <w:p w14:paraId="0110111C" w14:textId="77777777" w:rsidR="00763960" w:rsidRPr="00A252B7" w:rsidRDefault="00763960" w:rsidP="003230B6">
            <w:pPr>
              <w:jc w:val="both"/>
              <w:rPr>
                <w:bCs/>
              </w:rPr>
            </w:pPr>
            <w:r w:rsidRPr="00A252B7">
              <w:rPr>
                <w:bCs/>
              </w:rPr>
              <w:t>C dashboard</w:t>
            </w:r>
          </w:p>
        </w:tc>
      </w:tr>
      <w:tr w:rsidR="00763960" w:rsidRPr="00A252B7" w14:paraId="656AE3D1" w14:textId="77777777" w:rsidTr="003230B6">
        <w:trPr>
          <w:trHeight w:val="250"/>
        </w:trPr>
        <w:tc>
          <w:tcPr>
            <w:tcW w:w="993" w:type="dxa"/>
            <w:vMerge/>
          </w:tcPr>
          <w:p w14:paraId="54824FB1" w14:textId="77777777" w:rsidR="00763960" w:rsidRPr="00A252B7" w:rsidRDefault="00763960" w:rsidP="003230B6">
            <w:pPr>
              <w:jc w:val="both"/>
              <w:rPr>
                <w:lang w:eastAsia="ja-JP"/>
              </w:rPr>
            </w:pPr>
          </w:p>
        </w:tc>
        <w:tc>
          <w:tcPr>
            <w:tcW w:w="992" w:type="dxa"/>
          </w:tcPr>
          <w:p w14:paraId="2638164A" w14:textId="77777777" w:rsidR="00763960" w:rsidRPr="00A252B7" w:rsidRDefault="00763960" w:rsidP="003230B6">
            <w:pPr>
              <w:jc w:val="both"/>
              <w:rPr>
                <w:bCs/>
              </w:rPr>
            </w:pPr>
            <w:r w:rsidRPr="00A252B7">
              <w:rPr>
                <w:bCs/>
              </w:rPr>
              <w:t>M tempat ibadah</w:t>
            </w:r>
          </w:p>
        </w:tc>
        <w:tc>
          <w:tcPr>
            <w:tcW w:w="1417" w:type="dxa"/>
          </w:tcPr>
          <w:p w14:paraId="50BBD851" w14:textId="77777777" w:rsidR="00763960" w:rsidRPr="00A252B7" w:rsidRDefault="00763960" w:rsidP="003230B6">
            <w:pPr>
              <w:jc w:val="both"/>
              <w:rPr>
                <w:bCs/>
              </w:rPr>
            </w:pPr>
            <w:r w:rsidRPr="00A252B7">
              <w:rPr>
                <w:bCs/>
              </w:rPr>
              <w:t xml:space="preserve">Digunakan untuk </w:t>
            </w:r>
            <w:proofErr w:type="gramStart"/>
            <w:r w:rsidRPr="00A252B7">
              <w:rPr>
                <w:bCs/>
              </w:rPr>
              <w:t>mengambil  data</w:t>
            </w:r>
            <w:proofErr w:type="gramEnd"/>
            <w:r w:rsidRPr="00A252B7">
              <w:rPr>
                <w:bCs/>
              </w:rPr>
              <w:t xml:space="preserve"> tempat dalam </w:t>
            </w:r>
            <w:r w:rsidRPr="00A252B7">
              <w:rPr>
                <w:bCs/>
                <w:i/>
                <w:iCs/>
              </w:rPr>
              <w:t>database</w:t>
            </w:r>
            <w:r w:rsidRPr="00A252B7">
              <w:rPr>
                <w:bCs/>
              </w:rPr>
              <w:t>.</w:t>
            </w:r>
          </w:p>
        </w:tc>
        <w:tc>
          <w:tcPr>
            <w:tcW w:w="1276" w:type="dxa"/>
          </w:tcPr>
          <w:p w14:paraId="5166878C" w14:textId="77777777" w:rsidR="00763960" w:rsidRPr="00A252B7" w:rsidRDefault="00763960" w:rsidP="003230B6">
            <w:pPr>
              <w:jc w:val="both"/>
              <w:rPr>
                <w:bCs/>
              </w:rPr>
            </w:pPr>
            <w:r w:rsidRPr="00A252B7">
              <w:rPr>
                <w:bCs/>
              </w:rPr>
              <w:t>C dashboard</w:t>
            </w:r>
          </w:p>
        </w:tc>
      </w:tr>
      <w:tr w:rsidR="00763960" w:rsidRPr="00A252B7" w14:paraId="4A39C172" w14:textId="77777777" w:rsidTr="003230B6">
        <w:trPr>
          <w:trHeight w:val="250"/>
        </w:trPr>
        <w:tc>
          <w:tcPr>
            <w:tcW w:w="993" w:type="dxa"/>
            <w:vMerge/>
          </w:tcPr>
          <w:p w14:paraId="50B2C096" w14:textId="77777777" w:rsidR="00763960" w:rsidRPr="00A252B7" w:rsidRDefault="00763960" w:rsidP="003230B6">
            <w:pPr>
              <w:jc w:val="both"/>
              <w:rPr>
                <w:lang w:eastAsia="ja-JP"/>
              </w:rPr>
            </w:pPr>
          </w:p>
        </w:tc>
        <w:tc>
          <w:tcPr>
            <w:tcW w:w="992" w:type="dxa"/>
          </w:tcPr>
          <w:p w14:paraId="74931766" w14:textId="77777777" w:rsidR="00763960" w:rsidRPr="00A252B7" w:rsidRDefault="00763960" w:rsidP="003230B6">
            <w:pPr>
              <w:jc w:val="both"/>
              <w:rPr>
                <w:bCs/>
              </w:rPr>
            </w:pPr>
            <w:r w:rsidRPr="00A252B7">
              <w:rPr>
                <w:bCs/>
              </w:rPr>
              <w:t>M kab kec</w:t>
            </w:r>
          </w:p>
        </w:tc>
        <w:tc>
          <w:tcPr>
            <w:tcW w:w="1417" w:type="dxa"/>
          </w:tcPr>
          <w:p w14:paraId="49F5AD40" w14:textId="77777777" w:rsidR="00763960" w:rsidRPr="00A252B7" w:rsidRDefault="00763960" w:rsidP="003230B6">
            <w:pPr>
              <w:jc w:val="both"/>
              <w:rPr>
                <w:bCs/>
              </w:rPr>
            </w:pPr>
            <w:r w:rsidRPr="00A252B7">
              <w:rPr>
                <w:bCs/>
              </w:rPr>
              <w:t>Untuk mengambil data kabupaten dan kecamatan</w:t>
            </w:r>
          </w:p>
        </w:tc>
        <w:tc>
          <w:tcPr>
            <w:tcW w:w="1276" w:type="dxa"/>
          </w:tcPr>
          <w:p w14:paraId="71043A34" w14:textId="77777777" w:rsidR="00763960" w:rsidRPr="00A252B7" w:rsidRDefault="00763960" w:rsidP="003230B6">
            <w:pPr>
              <w:jc w:val="both"/>
              <w:rPr>
                <w:bCs/>
              </w:rPr>
            </w:pPr>
            <w:r w:rsidRPr="00A252B7">
              <w:rPr>
                <w:bCs/>
              </w:rPr>
              <w:t>C tempat ibadha</w:t>
            </w:r>
          </w:p>
        </w:tc>
      </w:tr>
      <w:tr w:rsidR="00763960" w:rsidRPr="00A252B7" w14:paraId="1478AC69" w14:textId="77777777" w:rsidTr="003230B6">
        <w:trPr>
          <w:trHeight w:val="250"/>
        </w:trPr>
        <w:tc>
          <w:tcPr>
            <w:tcW w:w="993" w:type="dxa"/>
            <w:vMerge w:val="restart"/>
          </w:tcPr>
          <w:p w14:paraId="24BF0344" w14:textId="77777777" w:rsidR="00763960" w:rsidRPr="00A252B7" w:rsidRDefault="00763960" w:rsidP="003230B6">
            <w:pPr>
              <w:jc w:val="both"/>
              <w:rPr>
                <w:lang w:eastAsia="ja-JP"/>
              </w:rPr>
            </w:pPr>
            <w:r w:rsidRPr="00A252B7">
              <w:rPr>
                <w:lang w:eastAsia="ja-JP"/>
              </w:rPr>
              <w:t xml:space="preserve">Profile </w:t>
            </w:r>
          </w:p>
        </w:tc>
        <w:tc>
          <w:tcPr>
            <w:tcW w:w="992" w:type="dxa"/>
          </w:tcPr>
          <w:p w14:paraId="4EECFACE" w14:textId="77777777" w:rsidR="00763960" w:rsidRPr="00A252B7" w:rsidRDefault="00763960" w:rsidP="003230B6">
            <w:pPr>
              <w:jc w:val="both"/>
              <w:rPr>
                <w:bCs/>
              </w:rPr>
            </w:pPr>
            <w:r w:rsidRPr="00A252B7">
              <w:rPr>
                <w:bCs/>
              </w:rPr>
              <w:t>C profile</w:t>
            </w:r>
          </w:p>
        </w:tc>
        <w:tc>
          <w:tcPr>
            <w:tcW w:w="1417" w:type="dxa"/>
          </w:tcPr>
          <w:p w14:paraId="745E8607" w14:textId="77777777" w:rsidR="00763960" w:rsidRPr="00A252B7" w:rsidRDefault="00763960" w:rsidP="003230B6">
            <w:pPr>
              <w:jc w:val="both"/>
              <w:rPr>
                <w:bCs/>
              </w:rPr>
            </w:pPr>
            <w:r w:rsidRPr="00A252B7">
              <w:rPr>
                <w:bCs/>
              </w:rPr>
              <w:t xml:space="preserve">Untuk menampilkan dan mengatur jalannya data </w:t>
            </w:r>
            <w:r w:rsidRPr="00A252B7">
              <w:rPr>
                <w:bCs/>
                <w:i/>
              </w:rPr>
              <w:t>profile</w:t>
            </w:r>
            <w:r w:rsidRPr="00A252B7">
              <w:rPr>
                <w:bCs/>
              </w:rPr>
              <w:t xml:space="preserve"> admin yang telah login </w:t>
            </w:r>
          </w:p>
        </w:tc>
        <w:tc>
          <w:tcPr>
            <w:tcW w:w="1276" w:type="dxa"/>
          </w:tcPr>
          <w:p w14:paraId="6948A889" w14:textId="77777777" w:rsidR="00763960" w:rsidRPr="00A252B7" w:rsidRDefault="00763960" w:rsidP="003230B6">
            <w:pPr>
              <w:jc w:val="both"/>
              <w:rPr>
                <w:bCs/>
              </w:rPr>
            </w:pPr>
            <w:r w:rsidRPr="00A252B7">
              <w:rPr>
                <w:bCs/>
              </w:rPr>
              <w:t>M admin,</w:t>
            </w:r>
          </w:p>
          <w:p w14:paraId="2376827D" w14:textId="77777777" w:rsidR="00763960" w:rsidRPr="00A252B7" w:rsidRDefault="00763960" w:rsidP="003230B6">
            <w:pPr>
              <w:jc w:val="both"/>
              <w:rPr>
                <w:bCs/>
              </w:rPr>
            </w:pPr>
            <w:r w:rsidRPr="00A252B7">
              <w:rPr>
                <w:bCs/>
              </w:rPr>
              <w:t>V profile</w:t>
            </w:r>
          </w:p>
        </w:tc>
      </w:tr>
      <w:tr w:rsidR="00763960" w:rsidRPr="00A252B7" w14:paraId="25274BE9" w14:textId="77777777" w:rsidTr="003230B6">
        <w:trPr>
          <w:trHeight w:val="250"/>
        </w:trPr>
        <w:tc>
          <w:tcPr>
            <w:tcW w:w="993" w:type="dxa"/>
            <w:vMerge/>
          </w:tcPr>
          <w:p w14:paraId="747AF80E" w14:textId="77777777" w:rsidR="00763960" w:rsidRPr="00A252B7" w:rsidRDefault="00763960" w:rsidP="003230B6">
            <w:pPr>
              <w:jc w:val="both"/>
              <w:rPr>
                <w:lang w:eastAsia="ja-JP"/>
              </w:rPr>
            </w:pPr>
          </w:p>
        </w:tc>
        <w:tc>
          <w:tcPr>
            <w:tcW w:w="992" w:type="dxa"/>
          </w:tcPr>
          <w:p w14:paraId="2C8B2EF8" w14:textId="77777777" w:rsidR="00763960" w:rsidRPr="00A252B7" w:rsidRDefault="00763960" w:rsidP="003230B6">
            <w:pPr>
              <w:jc w:val="both"/>
              <w:rPr>
                <w:bCs/>
              </w:rPr>
            </w:pPr>
            <w:r w:rsidRPr="00A252B7">
              <w:rPr>
                <w:bCs/>
              </w:rPr>
              <w:t>V profile</w:t>
            </w:r>
          </w:p>
        </w:tc>
        <w:tc>
          <w:tcPr>
            <w:tcW w:w="1417" w:type="dxa"/>
          </w:tcPr>
          <w:p w14:paraId="72959990" w14:textId="77777777" w:rsidR="00763960" w:rsidRPr="00A252B7" w:rsidRDefault="00763960" w:rsidP="003230B6">
            <w:pPr>
              <w:jc w:val="both"/>
              <w:rPr>
                <w:bCs/>
              </w:rPr>
            </w:pPr>
            <w:r w:rsidRPr="00A252B7">
              <w:rPr>
                <w:bCs/>
              </w:rPr>
              <w:t xml:space="preserve">Untuk menampilkan data admin yang telah login </w:t>
            </w:r>
          </w:p>
        </w:tc>
        <w:tc>
          <w:tcPr>
            <w:tcW w:w="1276" w:type="dxa"/>
          </w:tcPr>
          <w:p w14:paraId="70310F5D" w14:textId="77777777" w:rsidR="00763960" w:rsidRPr="00A252B7" w:rsidRDefault="00763960" w:rsidP="003230B6">
            <w:pPr>
              <w:jc w:val="both"/>
              <w:rPr>
                <w:bCs/>
              </w:rPr>
            </w:pPr>
            <w:r w:rsidRPr="00A252B7">
              <w:rPr>
                <w:bCs/>
              </w:rPr>
              <w:t>C profile</w:t>
            </w:r>
          </w:p>
        </w:tc>
      </w:tr>
      <w:tr w:rsidR="00763960" w:rsidRPr="00A252B7" w14:paraId="7C9F9131" w14:textId="77777777" w:rsidTr="003230B6">
        <w:trPr>
          <w:trHeight w:val="250"/>
        </w:trPr>
        <w:tc>
          <w:tcPr>
            <w:tcW w:w="993" w:type="dxa"/>
            <w:vMerge/>
          </w:tcPr>
          <w:p w14:paraId="6F97FD7D" w14:textId="77777777" w:rsidR="00763960" w:rsidRPr="00A252B7" w:rsidRDefault="00763960" w:rsidP="003230B6">
            <w:pPr>
              <w:jc w:val="both"/>
              <w:rPr>
                <w:lang w:eastAsia="ja-JP"/>
              </w:rPr>
            </w:pPr>
          </w:p>
        </w:tc>
        <w:tc>
          <w:tcPr>
            <w:tcW w:w="992" w:type="dxa"/>
          </w:tcPr>
          <w:p w14:paraId="34E48811" w14:textId="77777777" w:rsidR="00763960" w:rsidRPr="00A252B7" w:rsidRDefault="00763960" w:rsidP="003230B6">
            <w:pPr>
              <w:jc w:val="both"/>
              <w:rPr>
                <w:bCs/>
              </w:rPr>
            </w:pPr>
            <w:r w:rsidRPr="00A252B7">
              <w:rPr>
                <w:bCs/>
              </w:rPr>
              <w:t>M profile</w:t>
            </w:r>
          </w:p>
        </w:tc>
        <w:tc>
          <w:tcPr>
            <w:tcW w:w="1417" w:type="dxa"/>
          </w:tcPr>
          <w:p w14:paraId="3E44BE21" w14:textId="77777777" w:rsidR="00763960" w:rsidRPr="00A252B7" w:rsidRDefault="00763960" w:rsidP="003230B6">
            <w:pPr>
              <w:jc w:val="both"/>
              <w:rPr>
                <w:bCs/>
              </w:rPr>
            </w:pPr>
            <w:r w:rsidRPr="00A252B7">
              <w:rPr>
                <w:bCs/>
              </w:rPr>
              <w:t xml:space="preserve">Untuk mengambil data admin yang telah </w:t>
            </w:r>
            <w:r w:rsidRPr="00A252B7">
              <w:rPr>
                <w:bCs/>
                <w:i/>
              </w:rPr>
              <w:t>login</w:t>
            </w:r>
          </w:p>
        </w:tc>
        <w:tc>
          <w:tcPr>
            <w:tcW w:w="1276" w:type="dxa"/>
          </w:tcPr>
          <w:p w14:paraId="6E3EDC8A" w14:textId="77777777" w:rsidR="00763960" w:rsidRPr="00A252B7" w:rsidRDefault="00763960" w:rsidP="003230B6">
            <w:pPr>
              <w:jc w:val="both"/>
              <w:rPr>
                <w:bCs/>
              </w:rPr>
            </w:pPr>
            <w:r w:rsidRPr="00A252B7">
              <w:rPr>
                <w:bCs/>
              </w:rPr>
              <w:t>C profile</w:t>
            </w:r>
          </w:p>
        </w:tc>
      </w:tr>
      <w:tr w:rsidR="00763960" w:rsidRPr="00A252B7" w14:paraId="381A439C" w14:textId="77777777" w:rsidTr="003230B6">
        <w:trPr>
          <w:trHeight w:val="250"/>
        </w:trPr>
        <w:tc>
          <w:tcPr>
            <w:tcW w:w="993" w:type="dxa"/>
          </w:tcPr>
          <w:p w14:paraId="1091F6C5" w14:textId="77777777" w:rsidR="00763960" w:rsidRPr="00A252B7" w:rsidRDefault="00763960" w:rsidP="003230B6">
            <w:pPr>
              <w:jc w:val="both"/>
              <w:rPr>
                <w:lang w:eastAsia="ja-JP"/>
              </w:rPr>
            </w:pPr>
            <w:r w:rsidRPr="00A252B7">
              <w:rPr>
                <w:bCs/>
              </w:rPr>
              <w:t>Tempat ibadah basis android</w:t>
            </w:r>
          </w:p>
        </w:tc>
        <w:tc>
          <w:tcPr>
            <w:tcW w:w="992" w:type="dxa"/>
          </w:tcPr>
          <w:p w14:paraId="4AB4A1AE" w14:textId="77777777" w:rsidR="00763960" w:rsidRPr="00A252B7" w:rsidRDefault="00763960" w:rsidP="003230B6">
            <w:pPr>
              <w:jc w:val="both"/>
              <w:rPr>
                <w:bCs/>
              </w:rPr>
            </w:pPr>
            <w:r w:rsidRPr="00A252B7">
              <w:rPr>
                <w:bCs/>
              </w:rPr>
              <w:t>C Tempat Ibadah</w:t>
            </w:r>
          </w:p>
        </w:tc>
        <w:tc>
          <w:tcPr>
            <w:tcW w:w="1417" w:type="dxa"/>
          </w:tcPr>
          <w:p w14:paraId="0EAB804F" w14:textId="77777777" w:rsidR="00763960" w:rsidRPr="00A252B7" w:rsidRDefault="00763960" w:rsidP="003230B6">
            <w:pPr>
              <w:jc w:val="both"/>
              <w:rPr>
                <w:bCs/>
              </w:rPr>
            </w:pPr>
            <w:r w:rsidRPr="00A252B7">
              <w:rPr>
                <w:bCs/>
              </w:rPr>
              <w:t xml:space="preserve">Berguna sebagai interface yang ada pada API agar dapat terhubung dengan </w:t>
            </w:r>
            <w:r w:rsidRPr="00A252B7">
              <w:rPr>
                <w:bCs/>
                <w:i/>
              </w:rPr>
              <w:t>database</w:t>
            </w:r>
          </w:p>
        </w:tc>
        <w:tc>
          <w:tcPr>
            <w:tcW w:w="1276" w:type="dxa"/>
          </w:tcPr>
          <w:p w14:paraId="6465FFFC" w14:textId="77777777" w:rsidR="00763960" w:rsidRPr="00A252B7" w:rsidRDefault="00763960" w:rsidP="003230B6">
            <w:pPr>
              <w:jc w:val="both"/>
              <w:rPr>
                <w:bCs/>
              </w:rPr>
            </w:pPr>
            <w:r w:rsidRPr="00A252B7">
              <w:rPr>
                <w:bCs/>
              </w:rPr>
              <w:t>M tempat ibadah</w:t>
            </w:r>
          </w:p>
        </w:tc>
      </w:tr>
      <w:tr w:rsidR="00763960" w:rsidRPr="00A252B7" w14:paraId="246981A3" w14:textId="77777777" w:rsidTr="003230B6">
        <w:trPr>
          <w:trHeight w:val="250"/>
        </w:trPr>
        <w:tc>
          <w:tcPr>
            <w:tcW w:w="993" w:type="dxa"/>
          </w:tcPr>
          <w:p w14:paraId="62A08213" w14:textId="77777777" w:rsidR="00763960" w:rsidRPr="00A252B7" w:rsidRDefault="00763960" w:rsidP="003230B6">
            <w:pPr>
              <w:jc w:val="both"/>
              <w:rPr>
                <w:lang w:eastAsia="ja-JP"/>
              </w:rPr>
            </w:pPr>
          </w:p>
        </w:tc>
        <w:tc>
          <w:tcPr>
            <w:tcW w:w="992" w:type="dxa"/>
          </w:tcPr>
          <w:p w14:paraId="42AAFAE7" w14:textId="77777777" w:rsidR="00763960" w:rsidRPr="00A252B7" w:rsidRDefault="00763960" w:rsidP="003230B6">
            <w:pPr>
              <w:jc w:val="both"/>
              <w:rPr>
                <w:bCs/>
              </w:rPr>
            </w:pPr>
            <w:r w:rsidRPr="00A252B7">
              <w:rPr>
                <w:bCs/>
              </w:rPr>
              <w:t>M tempat ibadah</w:t>
            </w:r>
          </w:p>
        </w:tc>
        <w:tc>
          <w:tcPr>
            <w:tcW w:w="1417" w:type="dxa"/>
          </w:tcPr>
          <w:p w14:paraId="34684E41" w14:textId="77777777" w:rsidR="00763960" w:rsidRPr="00A252B7" w:rsidRDefault="00763960" w:rsidP="003230B6">
            <w:pPr>
              <w:jc w:val="both"/>
              <w:rPr>
                <w:bCs/>
              </w:rPr>
            </w:pPr>
            <w:r w:rsidRPr="00A252B7">
              <w:rPr>
                <w:bCs/>
              </w:rPr>
              <w:t xml:space="preserve">Digunakan untuk mengambil  data tempat ibadah dari </w:t>
            </w:r>
            <w:r w:rsidRPr="00A252B7">
              <w:rPr>
                <w:bCs/>
                <w:i/>
              </w:rPr>
              <w:t>database</w:t>
            </w:r>
          </w:p>
        </w:tc>
        <w:tc>
          <w:tcPr>
            <w:tcW w:w="1276" w:type="dxa"/>
          </w:tcPr>
          <w:p w14:paraId="208EE164" w14:textId="77777777" w:rsidR="00763960" w:rsidRPr="00A252B7" w:rsidRDefault="00763960" w:rsidP="003230B6">
            <w:pPr>
              <w:jc w:val="both"/>
              <w:rPr>
                <w:bCs/>
              </w:rPr>
            </w:pPr>
            <w:r w:rsidRPr="00A252B7">
              <w:rPr>
                <w:bCs/>
              </w:rPr>
              <w:t>C tempat ibadah</w:t>
            </w:r>
          </w:p>
        </w:tc>
      </w:tr>
      <w:tr w:rsidR="00763960" w:rsidRPr="00A252B7" w14:paraId="4E340999" w14:textId="77777777" w:rsidTr="003230B6">
        <w:trPr>
          <w:trHeight w:val="250"/>
        </w:trPr>
        <w:tc>
          <w:tcPr>
            <w:tcW w:w="993" w:type="dxa"/>
          </w:tcPr>
          <w:p w14:paraId="7E9F088D" w14:textId="77777777" w:rsidR="00763960" w:rsidRPr="00A252B7" w:rsidRDefault="00763960" w:rsidP="003230B6">
            <w:pPr>
              <w:jc w:val="both"/>
              <w:rPr>
                <w:lang w:eastAsia="ja-JP"/>
              </w:rPr>
            </w:pPr>
          </w:p>
        </w:tc>
        <w:tc>
          <w:tcPr>
            <w:tcW w:w="992" w:type="dxa"/>
          </w:tcPr>
          <w:p w14:paraId="36180E39" w14:textId="77777777" w:rsidR="00763960" w:rsidRPr="00A252B7" w:rsidRDefault="00763960" w:rsidP="003230B6">
            <w:pPr>
              <w:jc w:val="both"/>
              <w:rPr>
                <w:bCs/>
              </w:rPr>
            </w:pPr>
            <w:r w:rsidRPr="00A252B7">
              <w:rPr>
                <w:bCs/>
              </w:rPr>
              <w:t>List Fragment</w:t>
            </w:r>
          </w:p>
        </w:tc>
        <w:tc>
          <w:tcPr>
            <w:tcW w:w="1417" w:type="dxa"/>
          </w:tcPr>
          <w:p w14:paraId="53E66411" w14:textId="77777777" w:rsidR="00763960" w:rsidRPr="00A252B7" w:rsidRDefault="00763960" w:rsidP="003230B6">
            <w:pPr>
              <w:jc w:val="both"/>
              <w:rPr>
                <w:bCs/>
              </w:rPr>
            </w:pPr>
            <w:r w:rsidRPr="00A252B7">
              <w:rPr>
                <w:bCs/>
              </w:rPr>
              <w:t xml:space="preserve">Menampilkan daftar tempat ibadah dalam bentuk </w:t>
            </w:r>
            <w:r w:rsidRPr="00A252B7">
              <w:rPr>
                <w:bCs/>
                <w:i/>
              </w:rPr>
              <w:t>listview</w:t>
            </w:r>
          </w:p>
        </w:tc>
        <w:tc>
          <w:tcPr>
            <w:tcW w:w="1276" w:type="dxa"/>
          </w:tcPr>
          <w:p w14:paraId="4899C554" w14:textId="77777777" w:rsidR="00763960" w:rsidRPr="00A252B7" w:rsidRDefault="00763960" w:rsidP="003230B6">
            <w:pPr>
              <w:jc w:val="both"/>
              <w:rPr>
                <w:bCs/>
              </w:rPr>
            </w:pPr>
            <w:r w:rsidRPr="00A252B7">
              <w:rPr>
                <w:bCs/>
              </w:rPr>
              <w:t xml:space="preserve">XML, adapter, C tempat ibadah </w:t>
            </w:r>
          </w:p>
        </w:tc>
      </w:tr>
      <w:tr w:rsidR="00763960" w:rsidRPr="00A252B7" w14:paraId="174AC9F6" w14:textId="77777777" w:rsidTr="003230B6">
        <w:trPr>
          <w:trHeight w:val="250"/>
        </w:trPr>
        <w:tc>
          <w:tcPr>
            <w:tcW w:w="993" w:type="dxa"/>
          </w:tcPr>
          <w:p w14:paraId="3D610381" w14:textId="77777777" w:rsidR="00763960" w:rsidRPr="00A252B7" w:rsidRDefault="00763960" w:rsidP="003230B6">
            <w:pPr>
              <w:jc w:val="both"/>
              <w:rPr>
                <w:lang w:eastAsia="ja-JP"/>
              </w:rPr>
            </w:pPr>
          </w:p>
        </w:tc>
        <w:tc>
          <w:tcPr>
            <w:tcW w:w="992" w:type="dxa"/>
          </w:tcPr>
          <w:p w14:paraId="4DD04C4C" w14:textId="77777777" w:rsidR="00763960" w:rsidRPr="00A252B7" w:rsidRDefault="00763960" w:rsidP="003230B6">
            <w:pPr>
              <w:jc w:val="both"/>
              <w:rPr>
                <w:bCs/>
              </w:rPr>
            </w:pPr>
            <w:r w:rsidRPr="00A252B7">
              <w:rPr>
                <w:bCs/>
              </w:rPr>
              <w:t>Map Fragment</w:t>
            </w:r>
          </w:p>
        </w:tc>
        <w:tc>
          <w:tcPr>
            <w:tcW w:w="1417" w:type="dxa"/>
          </w:tcPr>
          <w:p w14:paraId="4B0BD0AE" w14:textId="77777777" w:rsidR="00763960" w:rsidRPr="00A252B7" w:rsidRDefault="00763960" w:rsidP="003230B6">
            <w:pPr>
              <w:jc w:val="both"/>
              <w:rPr>
                <w:bCs/>
              </w:rPr>
            </w:pPr>
            <w:r w:rsidRPr="00A252B7">
              <w:rPr>
                <w:bCs/>
              </w:rPr>
              <w:t xml:space="preserve">Menampilkan peta lokasi tempat ibadah dalam </w:t>
            </w:r>
          </w:p>
        </w:tc>
        <w:tc>
          <w:tcPr>
            <w:tcW w:w="1276" w:type="dxa"/>
          </w:tcPr>
          <w:p w14:paraId="1F519195" w14:textId="77777777" w:rsidR="00763960" w:rsidRPr="00A252B7" w:rsidRDefault="00763960" w:rsidP="003230B6">
            <w:pPr>
              <w:jc w:val="both"/>
              <w:rPr>
                <w:bCs/>
              </w:rPr>
            </w:pPr>
            <w:r w:rsidRPr="00A252B7">
              <w:rPr>
                <w:bCs/>
              </w:rPr>
              <w:t>XML, adapter, C tempat ibadah</w:t>
            </w:r>
          </w:p>
        </w:tc>
      </w:tr>
    </w:tbl>
    <w:p w14:paraId="2B32AB20" w14:textId="77777777" w:rsidR="00763960" w:rsidRPr="00A252B7" w:rsidRDefault="00763960" w:rsidP="00763960">
      <w:pPr>
        <w:pStyle w:val="ListParagraph"/>
        <w:numPr>
          <w:ilvl w:val="0"/>
          <w:numId w:val="20"/>
        </w:numPr>
        <w:spacing w:before="240" w:after="0"/>
        <w:ind w:left="567" w:hanging="567"/>
        <w:jc w:val="both"/>
        <w:rPr>
          <w:rFonts w:ascii="Times New Roman" w:hAnsi="Times New Roman"/>
          <w:b/>
          <w:i/>
          <w:sz w:val="20"/>
          <w:szCs w:val="20"/>
          <w:lang w:eastAsia="ja-JP"/>
        </w:rPr>
      </w:pPr>
      <w:r w:rsidRPr="00A252B7">
        <w:rPr>
          <w:rFonts w:ascii="Times New Roman" w:hAnsi="Times New Roman"/>
          <w:b/>
          <w:i/>
          <w:sz w:val="20"/>
          <w:szCs w:val="20"/>
          <w:lang w:eastAsia="ja-JP"/>
        </w:rPr>
        <w:t>Coding</w:t>
      </w:r>
    </w:p>
    <w:p w14:paraId="51DBAC69" w14:textId="77777777" w:rsidR="00763960" w:rsidRPr="00A252B7" w:rsidRDefault="00763960" w:rsidP="00763960">
      <w:pPr>
        <w:ind w:firstLine="426"/>
        <w:jc w:val="both"/>
        <w:rPr>
          <w:bCs/>
        </w:rPr>
      </w:pPr>
      <w:r w:rsidRPr="00A252B7">
        <w:rPr>
          <w:bCs/>
        </w:rPr>
        <w:t xml:space="preserve">Setelah mengetahui gambaran fungsi-fungsi kebutuhan dari sistem yang </w:t>
      </w:r>
      <w:proofErr w:type="gramStart"/>
      <w:r w:rsidRPr="00A252B7">
        <w:rPr>
          <w:bCs/>
        </w:rPr>
        <w:t>akan</w:t>
      </w:r>
      <w:proofErr w:type="gramEnd"/>
      <w:r w:rsidRPr="00A252B7">
        <w:rPr>
          <w:bCs/>
        </w:rPr>
        <w:t xml:space="preserve"> dibuat, tahapan selanjutnya adalah proses implementasi rancangan sistem yang sudah dilakukan ke dalam bentuk bahasa pemrograman (</w:t>
      </w:r>
      <w:r w:rsidRPr="00A252B7">
        <w:rPr>
          <w:bCs/>
          <w:i/>
          <w:iCs/>
        </w:rPr>
        <w:t>coding</w:t>
      </w:r>
      <w:r w:rsidRPr="00A252B7">
        <w:rPr>
          <w:bCs/>
        </w:rPr>
        <w:t xml:space="preserve">). Pembuatan untuk basis </w:t>
      </w:r>
      <w:r w:rsidRPr="00A252B7">
        <w:rPr>
          <w:bCs/>
          <w:i/>
          <w:iCs/>
        </w:rPr>
        <w:t xml:space="preserve">web </w:t>
      </w:r>
      <w:r w:rsidRPr="00A252B7">
        <w:rPr>
          <w:bCs/>
        </w:rPr>
        <w:t xml:space="preserve">pada sistem penelitian Tugas Akhir ini dibangun dengan bahasa pemrograman PHP menggunakan </w:t>
      </w:r>
      <w:r w:rsidRPr="00A252B7">
        <w:rPr>
          <w:bCs/>
          <w:i/>
          <w:iCs/>
        </w:rPr>
        <w:t>framework</w:t>
      </w:r>
      <w:r w:rsidRPr="00A252B7">
        <w:rPr>
          <w:bCs/>
        </w:rPr>
        <w:t xml:space="preserve"> </w:t>
      </w:r>
      <w:r w:rsidRPr="00A252B7">
        <w:rPr>
          <w:bCs/>
          <w:i/>
          <w:iCs/>
        </w:rPr>
        <w:t>Code Igniter</w:t>
      </w:r>
      <w:r w:rsidRPr="00A252B7">
        <w:rPr>
          <w:bCs/>
        </w:rPr>
        <w:t xml:space="preserve"> sebagai </w:t>
      </w:r>
      <w:r w:rsidRPr="00A252B7">
        <w:rPr>
          <w:bCs/>
          <w:i/>
          <w:iCs/>
        </w:rPr>
        <w:t xml:space="preserve">backend </w:t>
      </w:r>
      <w:r w:rsidRPr="00A252B7">
        <w:rPr>
          <w:bCs/>
        </w:rPr>
        <w:t>dan</w:t>
      </w:r>
      <w:r w:rsidRPr="00A252B7">
        <w:rPr>
          <w:bCs/>
          <w:i/>
          <w:iCs/>
        </w:rPr>
        <w:t xml:space="preserve"> template</w:t>
      </w:r>
      <w:r w:rsidRPr="00A252B7">
        <w:rPr>
          <w:bCs/>
        </w:rPr>
        <w:t xml:space="preserve"> </w:t>
      </w:r>
      <w:r w:rsidRPr="00A252B7">
        <w:rPr>
          <w:bCs/>
          <w:i/>
          <w:iCs/>
        </w:rPr>
        <w:t>bootsrap</w:t>
      </w:r>
      <w:r w:rsidRPr="00A252B7">
        <w:rPr>
          <w:bCs/>
        </w:rPr>
        <w:t xml:space="preserve"> untuk </w:t>
      </w:r>
      <w:r w:rsidRPr="00A252B7">
        <w:rPr>
          <w:bCs/>
          <w:i/>
          <w:iCs/>
        </w:rPr>
        <w:t>frontend</w:t>
      </w:r>
      <w:r w:rsidRPr="00A252B7">
        <w:rPr>
          <w:bCs/>
        </w:rPr>
        <w:t xml:space="preserve">. Sedangkan untuk basis </w:t>
      </w:r>
      <w:r w:rsidRPr="00A252B7">
        <w:rPr>
          <w:bCs/>
          <w:i/>
          <w:iCs/>
        </w:rPr>
        <w:t>android</w:t>
      </w:r>
      <w:r w:rsidRPr="00A252B7">
        <w:rPr>
          <w:bCs/>
        </w:rPr>
        <w:t xml:space="preserve"> dibangun dengan bahasa pemrograman Kotlin. </w:t>
      </w:r>
    </w:p>
    <w:p w14:paraId="7372246A" w14:textId="77777777" w:rsidR="00763960" w:rsidRPr="00A252B7" w:rsidRDefault="00763960" w:rsidP="00763960">
      <w:pPr>
        <w:ind w:firstLine="426"/>
        <w:jc w:val="both"/>
        <w:rPr>
          <w:bCs/>
        </w:rPr>
      </w:pPr>
      <w:r w:rsidRPr="00A252B7">
        <w:t xml:space="preserve">Pada fase </w:t>
      </w:r>
      <w:r w:rsidRPr="00A252B7">
        <w:rPr>
          <w:i/>
          <w:iCs/>
        </w:rPr>
        <w:t>coding</w:t>
      </w:r>
      <w:r w:rsidRPr="00A252B7">
        <w:t xml:space="preserve"> dalam XP terdapat pengujian kode program menggunakan teknik </w:t>
      </w:r>
      <w:r w:rsidRPr="00A252B7">
        <w:rPr>
          <w:i/>
        </w:rPr>
        <w:t>Test Driven Development</w:t>
      </w:r>
      <w:r w:rsidRPr="00A252B7">
        <w:t xml:space="preserve"> (TDD) dimana melakukan pengembangan perangkat lunak berdasarkan hasil pengujian yang telah dilakukan, hal ini bermaksud untuk dapat mengurangi waktu pengembangan dan dapat minimalisir adanya </w:t>
      </w:r>
      <w:r w:rsidRPr="00A252B7">
        <w:rPr>
          <w:i/>
        </w:rPr>
        <w:t>bug</w:t>
      </w:r>
      <w:r w:rsidRPr="00A252B7">
        <w:t xml:space="preserve"> atau </w:t>
      </w:r>
      <w:r w:rsidRPr="00A252B7">
        <w:rPr>
          <w:i/>
        </w:rPr>
        <w:t>error</w:t>
      </w:r>
      <w:r w:rsidRPr="00A252B7">
        <w:t xml:space="preserve"> pada aplikasi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xml:space="preserve">. </w:t>
      </w:r>
      <w:r w:rsidRPr="00A252B7">
        <w:rPr>
          <w:bCs/>
        </w:rPr>
        <w:t>TTD memiliki alur kerja seperti Gambar 2 sebagai berikut</w:t>
      </w:r>
    </w:p>
    <w:p w14:paraId="7CEBE267" w14:textId="77777777" w:rsidR="00763960" w:rsidRPr="00A252B7" w:rsidRDefault="00763960" w:rsidP="00763960">
      <w:pPr>
        <w:rPr>
          <w:b/>
          <w:lang w:eastAsia="ja-JP"/>
        </w:rPr>
      </w:pPr>
      <w:r w:rsidRPr="00A252B7">
        <w:rPr>
          <w:noProof/>
        </w:rPr>
        <w:drawing>
          <wp:inline distT="0" distB="0" distL="0" distR="0" wp14:anchorId="5ED022AE" wp14:editId="71CF5A74">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14:paraId="005978D7" w14:textId="77777777" w:rsidR="00763960" w:rsidRPr="00A252B7" w:rsidRDefault="00763960" w:rsidP="00763960">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A252B7">
        <w:rPr>
          <w:rFonts w:ascii="Times New Roman" w:hAnsi="Times New Roman"/>
          <w:sz w:val="20"/>
          <w:szCs w:val="20"/>
        </w:rPr>
        <w:t>Alur Kerja TTD</w:t>
      </w:r>
    </w:p>
    <w:p w14:paraId="037D877B" w14:textId="77777777" w:rsidR="00763960" w:rsidRPr="00A252B7" w:rsidRDefault="00763960" w:rsidP="00763960">
      <w:pPr>
        <w:ind w:firstLine="720"/>
        <w:jc w:val="both"/>
        <w:rPr>
          <w:bCs/>
        </w:rPr>
      </w:pPr>
      <w:r w:rsidRPr="00A252B7">
        <w:rPr>
          <w:bCs/>
        </w:rPr>
        <w:t xml:space="preserve">Pengembang menuliskan </w:t>
      </w:r>
      <w:r w:rsidRPr="00A252B7">
        <w:rPr>
          <w:bCs/>
          <w:i/>
          <w:iCs/>
        </w:rPr>
        <w:t>unit test</w:t>
      </w:r>
      <w:r w:rsidRPr="00A252B7">
        <w:rPr>
          <w:bCs/>
        </w:rPr>
        <w:t xml:space="preserve"> terlebih dahulu, sesuai spesifikasi dan bisnis proses dari sistem yang diinginkan oleh pengguna (</w:t>
      </w:r>
      <w:r w:rsidRPr="00A252B7">
        <w:rPr>
          <w:bCs/>
          <w:i/>
          <w:iCs/>
        </w:rPr>
        <w:t>user stories</w:t>
      </w:r>
      <w:r w:rsidRPr="00A252B7">
        <w:rPr>
          <w:bCs/>
        </w:rPr>
        <w:t xml:space="preserve">). </w:t>
      </w:r>
    </w:p>
    <w:p w14:paraId="01C33615" w14:textId="77777777" w:rsidR="00763960" w:rsidRPr="00A252B7" w:rsidRDefault="00763960" w:rsidP="00763960">
      <w:pPr>
        <w:ind w:firstLine="720"/>
        <w:jc w:val="both"/>
        <w:rPr>
          <w:bCs/>
        </w:rPr>
      </w:pPr>
      <w:r w:rsidRPr="00A252B7">
        <w:rPr>
          <w:bCs/>
        </w:rPr>
        <w:t xml:space="preserve">Setelah membuat </w:t>
      </w:r>
      <w:r w:rsidRPr="00A252B7">
        <w:rPr>
          <w:bCs/>
          <w:i/>
          <w:iCs/>
        </w:rPr>
        <w:t>unit test</w:t>
      </w:r>
      <w:r w:rsidRPr="00A252B7">
        <w:rPr>
          <w:bCs/>
        </w:rPr>
        <w:t xml:space="preserve">, pengembang menuliskan kode program untuk menyelesaikan </w:t>
      </w:r>
      <w:r w:rsidRPr="00A252B7">
        <w:rPr>
          <w:bCs/>
          <w:i/>
          <w:iCs/>
        </w:rPr>
        <w:t>unit test</w:t>
      </w:r>
      <w:r w:rsidRPr="00A252B7">
        <w:rPr>
          <w:bCs/>
        </w:rPr>
        <w:t xml:space="preserve"> sampai </w:t>
      </w:r>
      <w:r w:rsidRPr="00A252B7">
        <w:rPr>
          <w:bCs/>
          <w:i/>
          <w:iCs/>
        </w:rPr>
        <w:t xml:space="preserve">pass </w:t>
      </w:r>
      <w:r w:rsidRPr="00A252B7">
        <w:rPr>
          <w:bCs/>
        </w:rPr>
        <w:t xml:space="preserve">tidak ada </w:t>
      </w:r>
      <w:r w:rsidRPr="00A252B7">
        <w:rPr>
          <w:bCs/>
          <w:i/>
          <w:iCs/>
        </w:rPr>
        <w:t>error</w:t>
      </w:r>
      <w:r w:rsidRPr="00A252B7">
        <w:rPr>
          <w:bCs/>
        </w:rPr>
        <w:t xml:space="preserve">. </w:t>
      </w:r>
    </w:p>
    <w:p w14:paraId="38FE6E8D" w14:textId="77777777" w:rsidR="00763960" w:rsidRPr="00A252B7" w:rsidRDefault="00763960" w:rsidP="00763960">
      <w:pPr>
        <w:ind w:firstLine="720"/>
        <w:jc w:val="both"/>
        <w:rPr>
          <w:bCs/>
        </w:rPr>
      </w:pPr>
      <w:r w:rsidRPr="00A252B7">
        <w:rPr>
          <w:bCs/>
        </w:rPr>
        <w:t xml:space="preserve">Pengembang melakukan </w:t>
      </w:r>
      <w:r w:rsidRPr="00A252B7">
        <w:rPr>
          <w:bCs/>
          <w:i/>
          <w:iCs/>
        </w:rPr>
        <w:t>refactoring</w:t>
      </w:r>
      <w:r w:rsidRPr="00A252B7">
        <w:rPr>
          <w:bCs/>
        </w:rPr>
        <w:t xml:space="preserve"> kode program yaitu mengubah struktur program agar lebih mudah dipahami dan dimodifikasi, tanpa harus mengubah dari </w:t>
      </w:r>
      <w:r w:rsidRPr="00A252B7">
        <w:rPr>
          <w:bCs/>
          <w:i/>
          <w:iCs/>
        </w:rPr>
        <w:t>behaviour</w:t>
      </w:r>
      <w:r w:rsidRPr="00A252B7">
        <w:rPr>
          <w:bCs/>
        </w:rPr>
        <w:t xml:space="preserve"> program</w:t>
      </w:r>
      <w:r w:rsidRPr="00A252B7">
        <w:rPr>
          <w:bCs/>
          <w:i/>
          <w:iCs/>
        </w:rPr>
        <w:fldChar w:fldCharType="begin" w:fldLock="1"/>
      </w:r>
      <w:r w:rsidRPr="00A252B7">
        <w:rPr>
          <w:bCs/>
          <w:i/>
          <w:iCs/>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A252B7">
        <w:rPr>
          <w:bCs/>
          <w:i/>
          <w:iCs/>
        </w:rPr>
        <w:fldChar w:fldCharType="separate"/>
      </w:r>
      <w:r w:rsidRPr="00A252B7">
        <w:rPr>
          <w:bCs/>
          <w:iCs/>
        </w:rPr>
        <w:t>[33]</w:t>
      </w:r>
      <w:r w:rsidRPr="00A252B7">
        <w:rPr>
          <w:bCs/>
          <w:i/>
          <w:iCs/>
        </w:rPr>
        <w:fldChar w:fldCharType="end"/>
      </w:r>
      <w:r w:rsidRPr="00A252B7">
        <w:rPr>
          <w:bCs/>
        </w:rPr>
        <w:t>.</w:t>
      </w:r>
    </w:p>
    <w:p w14:paraId="13E3DD41" w14:textId="77777777" w:rsidR="00763960" w:rsidRPr="00A252B7" w:rsidRDefault="00763960" w:rsidP="00763960">
      <w:pPr>
        <w:pStyle w:val="ListParagraph"/>
        <w:numPr>
          <w:ilvl w:val="0"/>
          <w:numId w:val="20"/>
        </w:numPr>
        <w:spacing w:before="240" w:after="0"/>
        <w:ind w:left="567" w:hanging="567"/>
        <w:jc w:val="both"/>
        <w:rPr>
          <w:rFonts w:ascii="Times New Roman" w:hAnsi="Times New Roman"/>
          <w:b/>
          <w:i/>
          <w:sz w:val="20"/>
          <w:szCs w:val="20"/>
          <w:lang w:eastAsia="ja-JP"/>
        </w:rPr>
      </w:pPr>
      <w:r w:rsidRPr="00A252B7">
        <w:rPr>
          <w:rFonts w:ascii="Times New Roman" w:hAnsi="Times New Roman"/>
          <w:b/>
          <w:i/>
          <w:sz w:val="20"/>
          <w:szCs w:val="20"/>
          <w:lang w:eastAsia="ja-JP"/>
        </w:rPr>
        <w:t>Testing</w:t>
      </w:r>
    </w:p>
    <w:p w14:paraId="27ABBBAA" w14:textId="77777777" w:rsidR="00763960" w:rsidRPr="00A252B7" w:rsidRDefault="00763960" w:rsidP="00763960">
      <w:pPr>
        <w:ind w:firstLine="426"/>
        <w:jc w:val="both"/>
        <w:rPr>
          <w:bCs/>
        </w:rPr>
      </w:pPr>
      <w:r w:rsidRPr="00A252B7">
        <w:rPr>
          <w:bCs/>
        </w:rPr>
        <w:t>Pada tahap ini dilakukan pengujian (</w:t>
      </w:r>
      <w:r w:rsidRPr="00A252B7">
        <w:rPr>
          <w:bCs/>
          <w:i/>
          <w:iCs/>
        </w:rPr>
        <w:t>testing</w:t>
      </w:r>
      <w:proofErr w:type="gramStart"/>
      <w:r w:rsidRPr="00A252B7">
        <w:rPr>
          <w:bCs/>
        </w:rPr>
        <w:t>)  untuk</w:t>
      </w:r>
      <w:proofErr w:type="gramEnd"/>
      <w:r w:rsidRPr="00A252B7">
        <w:rPr>
          <w:bCs/>
        </w:rPr>
        <w:t xml:space="preserve"> mengetahui sistem telah berjalan sesuai dengan rancangan atau tidak. Pengujian yang dilakukan menggunakan </w:t>
      </w:r>
      <w:r w:rsidRPr="00A252B7">
        <w:rPr>
          <w:bCs/>
          <w:i/>
          <w:iCs/>
        </w:rPr>
        <w:t>alpha testing</w:t>
      </w:r>
      <w:r w:rsidRPr="00A252B7">
        <w:rPr>
          <w:bCs/>
        </w:rPr>
        <w:t xml:space="preserve"> dengan metode </w:t>
      </w:r>
      <w:r w:rsidRPr="00A252B7">
        <w:rPr>
          <w:bCs/>
          <w:i/>
          <w:iCs/>
        </w:rPr>
        <w:t>black box</w:t>
      </w:r>
      <w:r w:rsidRPr="00A252B7">
        <w:rPr>
          <w:bCs/>
        </w:rPr>
        <w:t xml:space="preserve"> dan </w:t>
      </w:r>
      <w:r w:rsidRPr="00A252B7">
        <w:rPr>
          <w:bCs/>
          <w:i/>
          <w:iCs/>
        </w:rPr>
        <w:t>beta testing</w:t>
      </w:r>
      <w:r w:rsidRPr="00A252B7">
        <w:rPr>
          <w:bCs/>
        </w:rPr>
        <w:t xml:space="preserve"> dengan penyebaran kuesioner, dimana pengguna akan menilai sejauh mana aplikasi berjalan sesuai dengan tujuan </w:t>
      </w:r>
      <w:r w:rsidRPr="00A252B7">
        <w:rPr>
          <w:bCs/>
        </w:rPr>
        <w:fldChar w:fldCharType="begin" w:fldLock="1"/>
      </w:r>
      <w:r w:rsidRPr="00A252B7">
        <w:rPr>
          <w:bCs/>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A252B7">
        <w:rPr>
          <w:bCs/>
        </w:rPr>
        <w:fldChar w:fldCharType="separate"/>
      </w:r>
      <w:r w:rsidRPr="00A252B7">
        <w:rPr>
          <w:bCs/>
        </w:rPr>
        <w:t>[34]</w:t>
      </w:r>
      <w:r w:rsidRPr="00A252B7">
        <w:rPr>
          <w:bCs/>
        </w:rPr>
        <w:fldChar w:fldCharType="end"/>
      </w:r>
      <w:r w:rsidRPr="00A252B7">
        <w:rPr>
          <w:bCs/>
        </w:rPr>
        <w:t xml:space="preserve">. Digunakan pengujian </w:t>
      </w:r>
      <w:r w:rsidRPr="00A252B7">
        <w:rPr>
          <w:bCs/>
          <w:i/>
          <w:iCs/>
        </w:rPr>
        <w:t xml:space="preserve">alpha </w:t>
      </w:r>
      <w:r w:rsidRPr="00A252B7">
        <w:rPr>
          <w:bCs/>
        </w:rPr>
        <w:t>dan</w:t>
      </w:r>
      <w:r w:rsidRPr="00A252B7">
        <w:rPr>
          <w:bCs/>
          <w:i/>
          <w:iCs/>
        </w:rPr>
        <w:t xml:space="preserve"> beta </w:t>
      </w:r>
      <w:r w:rsidRPr="00A252B7">
        <w:rPr>
          <w:bCs/>
        </w:rPr>
        <w:t xml:space="preserve">karena dirasa cocok atau sesuai dengan tujuan untuk mengetahui sistem yang dikembangkan telah sesuai atau tidak dengan kebutuhan </w:t>
      </w:r>
      <w:r w:rsidRPr="00A252B7">
        <w:rPr>
          <w:bCs/>
          <w:i/>
          <w:iCs/>
        </w:rPr>
        <w:t>client</w:t>
      </w:r>
      <w:r w:rsidRPr="00A252B7">
        <w:rPr>
          <w:bCs/>
        </w:rPr>
        <w:t>.</w:t>
      </w:r>
    </w:p>
    <w:p w14:paraId="024B3351" w14:textId="77777777" w:rsidR="00763960" w:rsidRPr="00A252B7" w:rsidRDefault="00763960" w:rsidP="00763960">
      <w:pPr>
        <w:ind w:firstLine="426"/>
        <w:jc w:val="both"/>
        <w:rPr>
          <w:bCs/>
        </w:rPr>
      </w:pPr>
      <w:r w:rsidRPr="00A252B7">
        <w:rPr>
          <w:bCs/>
        </w:rPr>
        <w:t xml:space="preserve">Digunakan 33 responden dalam melakukan kuesioner pada penelitian Tugas Akhir ini, sebagaimana dikemukakan oleh Cohen, semakin besar </w:t>
      </w:r>
      <w:r w:rsidRPr="00A252B7">
        <w:rPr>
          <w:bCs/>
          <w:i/>
          <w:iCs/>
        </w:rPr>
        <w:t>sample</w:t>
      </w:r>
      <w:r w:rsidRPr="00A252B7">
        <w:rPr>
          <w:bCs/>
        </w:rPr>
        <w:t xml:space="preserve"> dari besarya populasi yang ada adalah semakin baik, akan </w:t>
      </w:r>
      <w:r w:rsidRPr="00A252B7">
        <w:rPr>
          <w:bCs/>
        </w:rPr>
        <w:t xml:space="preserve">tetapi ada jumlah batas minimal yang harus diambil oleh peneliti yaitu sebanyak 30 </w:t>
      </w:r>
      <w:r w:rsidRPr="00A252B7">
        <w:rPr>
          <w:bCs/>
          <w:i/>
          <w:iCs/>
        </w:rPr>
        <w:t>sample</w:t>
      </w:r>
      <w:r w:rsidRPr="00A252B7">
        <w:rPr>
          <w:bCs/>
        </w:rPr>
        <w:t xml:space="preserve"> </w:t>
      </w:r>
      <w:r w:rsidRPr="00A252B7">
        <w:rPr>
          <w:bCs/>
        </w:rPr>
        <w:fldChar w:fldCharType="begin" w:fldLock="1"/>
      </w:r>
      <w:r w:rsidRPr="00A252B7">
        <w:rPr>
          <w:bCs/>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A252B7">
        <w:rPr>
          <w:bCs/>
        </w:rPr>
        <w:fldChar w:fldCharType="separate"/>
      </w:r>
      <w:r w:rsidRPr="00A252B7">
        <w:rPr>
          <w:bCs/>
        </w:rPr>
        <w:t>[36]</w:t>
      </w:r>
      <w:r w:rsidRPr="00A252B7">
        <w:rPr>
          <w:bCs/>
        </w:rPr>
        <w:fldChar w:fldCharType="end"/>
      </w:r>
      <w:r w:rsidRPr="00A252B7">
        <w:rPr>
          <w:bCs/>
        </w:rPr>
        <w:t xml:space="preserve">. Berikut merupakan tabel skor penilaian dapat dilihat pada Tabel 3 berikut: </w:t>
      </w:r>
    </w:p>
    <w:p w14:paraId="19FC53A4" w14:textId="77777777" w:rsidR="00763960" w:rsidRPr="00A252B7" w:rsidRDefault="00763960" w:rsidP="00763960">
      <w:pPr>
        <w:pStyle w:val="tablehead"/>
        <w:numPr>
          <w:ilvl w:val="0"/>
          <w:numId w:val="22"/>
        </w:numPr>
        <w:tabs>
          <w:tab w:val="clear" w:pos="1080"/>
        </w:tabs>
        <w:spacing w:line="240" w:lineRule="auto"/>
        <w:ind w:left="0" w:firstLine="0"/>
        <w:rPr>
          <w:sz w:val="20"/>
          <w:szCs w:val="20"/>
        </w:rPr>
      </w:pPr>
      <w:bookmarkStart w:id="1" w:name="_Toc62029202"/>
      <w:r w:rsidRPr="00A252B7">
        <w:rPr>
          <w:sz w:val="20"/>
          <w:szCs w:val="20"/>
        </w:rPr>
        <w:t>Skor penilaian</w:t>
      </w:r>
      <w:bookmarkEnd w:id="1"/>
    </w:p>
    <w:tbl>
      <w:tblPr>
        <w:tblStyle w:val="TableGrid"/>
        <w:tblW w:w="0" w:type="auto"/>
        <w:jc w:val="center"/>
        <w:tblLook w:val="04A0" w:firstRow="1" w:lastRow="0" w:firstColumn="1" w:lastColumn="0" w:noHBand="0" w:noVBand="1"/>
      </w:tblPr>
      <w:tblGrid>
        <w:gridCol w:w="1888"/>
        <w:gridCol w:w="796"/>
      </w:tblGrid>
      <w:tr w:rsidR="00763960" w:rsidRPr="00A252B7" w14:paraId="7A7815A1" w14:textId="77777777" w:rsidTr="003230B6">
        <w:trPr>
          <w:trHeight w:val="237"/>
          <w:jc w:val="center"/>
        </w:trPr>
        <w:tc>
          <w:tcPr>
            <w:tcW w:w="1888" w:type="dxa"/>
          </w:tcPr>
          <w:p w14:paraId="00216A50" w14:textId="77777777" w:rsidR="00763960" w:rsidRPr="00A252B7" w:rsidRDefault="00763960" w:rsidP="003230B6">
            <w:pPr>
              <w:rPr>
                <w:bCs/>
              </w:rPr>
            </w:pPr>
            <w:r w:rsidRPr="00A252B7">
              <w:rPr>
                <w:bCs/>
              </w:rPr>
              <w:t>Tingkat kepuasan</w:t>
            </w:r>
          </w:p>
        </w:tc>
        <w:tc>
          <w:tcPr>
            <w:tcW w:w="796" w:type="dxa"/>
          </w:tcPr>
          <w:p w14:paraId="1CF83E3B" w14:textId="77777777" w:rsidR="00763960" w:rsidRPr="00A252B7" w:rsidRDefault="00763960" w:rsidP="003230B6">
            <w:pPr>
              <w:rPr>
                <w:bCs/>
              </w:rPr>
            </w:pPr>
            <w:r w:rsidRPr="00A252B7">
              <w:rPr>
                <w:bCs/>
              </w:rPr>
              <w:t>Nilai</w:t>
            </w:r>
          </w:p>
        </w:tc>
      </w:tr>
      <w:tr w:rsidR="00763960" w:rsidRPr="00A252B7" w14:paraId="68609FE0" w14:textId="77777777" w:rsidTr="003230B6">
        <w:trPr>
          <w:trHeight w:val="237"/>
          <w:jc w:val="center"/>
        </w:trPr>
        <w:tc>
          <w:tcPr>
            <w:tcW w:w="1888" w:type="dxa"/>
          </w:tcPr>
          <w:p w14:paraId="6BE2B28D" w14:textId="77777777" w:rsidR="00763960" w:rsidRPr="00A252B7" w:rsidRDefault="00763960" w:rsidP="003230B6">
            <w:pPr>
              <w:jc w:val="both"/>
              <w:rPr>
                <w:bCs/>
              </w:rPr>
            </w:pPr>
            <w:r w:rsidRPr="00A252B7">
              <w:rPr>
                <w:bCs/>
              </w:rPr>
              <w:t>Sangat setuju</w:t>
            </w:r>
          </w:p>
        </w:tc>
        <w:tc>
          <w:tcPr>
            <w:tcW w:w="796" w:type="dxa"/>
          </w:tcPr>
          <w:p w14:paraId="72E8CF2B" w14:textId="77777777" w:rsidR="00763960" w:rsidRPr="00A252B7" w:rsidRDefault="00763960" w:rsidP="003230B6">
            <w:pPr>
              <w:rPr>
                <w:bCs/>
              </w:rPr>
            </w:pPr>
            <w:r w:rsidRPr="00A252B7">
              <w:rPr>
                <w:bCs/>
              </w:rPr>
              <w:t>5</w:t>
            </w:r>
          </w:p>
        </w:tc>
      </w:tr>
      <w:tr w:rsidR="00763960" w:rsidRPr="00A252B7" w14:paraId="3358083B" w14:textId="77777777" w:rsidTr="003230B6">
        <w:trPr>
          <w:trHeight w:val="222"/>
          <w:jc w:val="center"/>
        </w:trPr>
        <w:tc>
          <w:tcPr>
            <w:tcW w:w="1888" w:type="dxa"/>
          </w:tcPr>
          <w:p w14:paraId="5DE24CEF" w14:textId="77777777" w:rsidR="00763960" w:rsidRPr="00A252B7" w:rsidRDefault="00763960" w:rsidP="003230B6">
            <w:pPr>
              <w:jc w:val="both"/>
              <w:rPr>
                <w:bCs/>
              </w:rPr>
            </w:pPr>
            <w:r w:rsidRPr="00A252B7">
              <w:rPr>
                <w:bCs/>
              </w:rPr>
              <w:t xml:space="preserve">Setuju </w:t>
            </w:r>
          </w:p>
        </w:tc>
        <w:tc>
          <w:tcPr>
            <w:tcW w:w="796" w:type="dxa"/>
          </w:tcPr>
          <w:p w14:paraId="4DAE50A1" w14:textId="77777777" w:rsidR="00763960" w:rsidRPr="00A252B7" w:rsidRDefault="00763960" w:rsidP="003230B6">
            <w:pPr>
              <w:rPr>
                <w:bCs/>
              </w:rPr>
            </w:pPr>
            <w:r w:rsidRPr="00A252B7">
              <w:rPr>
                <w:bCs/>
              </w:rPr>
              <w:t>4</w:t>
            </w:r>
          </w:p>
        </w:tc>
      </w:tr>
      <w:tr w:rsidR="00763960" w:rsidRPr="00A252B7" w14:paraId="35DA4990" w14:textId="77777777" w:rsidTr="003230B6">
        <w:trPr>
          <w:trHeight w:val="237"/>
          <w:jc w:val="center"/>
        </w:trPr>
        <w:tc>
          <w:tcPr>
            <w:tcW w:w="1888" w:type="dxa"/>
          </w:tcPr>
          <w:p w14:paraId="53408DCF" w14:textId="77777777" w:rsidR="00763960" w:rsidRPr="00A252B7" w:rsidRDefault="00763960" w:rsidP="003230B6">
            <w:pPr>
              <w:jc w:val="both"/>
              <w:rPr>
                <w:bCs/>
              </w:rPr>
            </w:pPr>
            <w:r w:rsidRPr="00A252B7">
              <w:rPr>
                <w:bCs/>
              </w:rPr>
              <w:t xml:space="preserve">Cukup </w:t>
            </w:r>
          </w:p>
        </w:tc>
        <w:tc>
          <w:tcPr>
            <w:tcW w:w="796" w:type="dxa"/>
          </w:tcPr>
          <w:p w14:paraId="6E8D17E3" w14:textId="77777777" w:rsidR="00763960" w:rsidRPr="00A252B7" w:rsidRDefault="00763960" w:rsidP="003230B6">
            <w:pPr>
              <w:rPr>
                <w:bCs/>
              </w:rPr>
            </w:pPr>
            <w:r w:rsidRPr="00A252B7">
              <w:rPr>
                <w:bCs/>
              </w:rPr>
              <w:t>3</w:t>
            </w:r>
          </w:p>
        </w:tc>
      </w:tr>
      <w:tr w:rsidR="00763960" w:rsidRPr="00A252B7" w14:paraId="0F2F4621" w14:textId="77777777" w:rsidTr="003230B6">
        <w:trPr>
          <w:trHeight w:val="237"/>
          <w:jc w:val="center"/>
        </w:trPr>
        <w:tc>
          <w:tcPr>
            <w:tcW w:w="1888" w:type="dxa"/>
          </w:tcPr>
          <w:p w14:paraId="1244FAF2" w14:textId="77777777" w:rsidR="00763960" w:rsidRPr="00A252B7" w:rsidRDefault="00763960" w:rsidP="003230B6">
            <w:pPr>
              <w:jc w:val="both"/>
              <w:rPr>
                <w:bCs/>
              </w:rPr>
            </w:pPr>
            <w:r w:rsidRPr="00A252B7">
              <w:rPr>
                <w:bCs/>
              </w:rPr>
              <w:t>Tidak setuju</w:t>
            </w:r>
          </w:p>
        </w:tc>
        <w:tc>
          <w:tcPr>
            <w:tcW w:w="796" w:type="dxa"/>
          </w:tcPr>
          <w:p w14:paraId="7B5BE363" w14:textId="77777777" w:rsidR="00763960" w:rsidRPr="00A252B7" w:rsidRDefault="00763960" w:rsidP="003230B6">
            <w:pPr>
              <w:rPr>
                <w:bCs/>
              </w:rPr>
            </w:pPr>
            <w:r w:rsidRPr="00A252B7">
              <w:rPr>
                <w:bCs/>
              </w:rPr>
              <w:t>2</w:t>
            </w:r>
          </w:p>
        </w:tc>
      </w:tr>
      <w:tr w:rsidR="00763960" w:rsidRPr="00A252B7" w14:paraId="6D154C45" w14:textId="77777777" w:rsidTr="003230B6">
        <w:trPr>
          <w:trHeight w:val="222"/>
          <w:jc w:val="center"/>
        </w:trPr>
        <w:tc>
          <w:tcPr>
            <w:tcW w:w="1888" w:type="dxa"/>
          </w:tcPr>
          <w:p w14:paraId="23A20887" w14:textId="77777777" w:rsidR="00763960" w:rsidRPr="00A252B7" w:rsidRDefault="00763960" w:rsidP="003230B6">
            <w:pPr>
              <w:jc w:val="both"/>
              <w:rPr>
                <w:bCs/>
              </w:rPr>
            </w:pPr>
            <w:r w:rsidRPr="00A252B7">
              <w:rPr>
                <w:bCs/>
              </w:rPr>
              <w:t>Sangat tidak setuju</w:t>
            </w:r>
          </w:p>
        </w:tc>
        <w:tc>
          <w:tcPr>
            <w:tcW w:w="796" w:type="dxa"/>
          </w:tcPr>
          <w:p w14:paraId="1A2DE0C9" w14:textId="77777777" w:rsidR="00763960" w:rsidRPr="00A252B7" w:rsidRDefault="00763960" w:rsidP="003230B6">
            <w:pPr>
              <w:rPr>
                <w:bCs/>
              </w:rPr>
            </w:pPr>
            <w:r w:rsidRPr="00A252B7">
              <w:rPr>
                <w:bCs/>
              </w:rPr>
              <w:t>1</w:t>
            </w:r>
          </w:p>
        </w:tc>
      </w:tr>
    </w:tbl>
    <w:p w14:paraId="651BD752" w14:textId="77777777" w:rsidR="00763960" w:rsidRPr="00A252B7" w:rsidRDefault="00763960" w:rsidP="00763960">
      <w:pPr>
        <w:jc w:val="both"/>
        <w:rPr>
          <w:bCs/>
        </w:rPr>
      </w:pPr>
      <w:r w:rsidRPr="00A252B7">
        <w:rPr>
          <w:bCs/>
        </w:rPr>
        <w:t xml:space="preserve">Untuk melakukan perhitungan kuesioner digunakan rumus: </w:t>
      </w:r>
    </w:p>
    <w:p w14:paraId="78204020" w14:textId="77777777" w:rsidR="00763960" w:rsidRPr="00A252B7" w:rsidRDefault="00763960" w:rsidP="00763960">
      <w:pPr>
        <w:pStyle w:val="equation"/>
        <w:tabs>
          <w:tab w:val="clear" w:pos="2520"/>
          <w:tab w:val="clear" w:pos="5040"/>
          <w:tab w:val="center" w:pos="2410"/>
          <w:tab w:val="right" w:pos="4649"/>
        </w:tabs>
        <w:spacing w:before="120" w:after="120"/>
        <w:rPr>
          <w:rFonts w:ascii="Times New Roman" w:hAnsi="Times New Roman" w:cs="Times New Roman"/>
        </w:rPr>
      </w:pPr>
      <w:r w:rsidRPr="00A252B7">
        <w:rPr>
          <w:rFonts w:ascii="Times New Roman" w:hAnsi="Times New Roman" w:cs="Times New Roman"/>
        </w:rPr>
        <w:tab/>
      </w:r>
      <m:oMath>
        <m:r>
          <m:rPr>
            <m:sty m:val="p"/>
          </m:rPr>
          <w:rPr>
            <w:rFonts w:ascii="Cambria Math" w:hAnsi="Cambria Math" w:cs="Times New Roman"/>
            <w:spacing w:val="1"/>
          </w:rPr>
          <m:t>P</m:t>
        </m:r>
        <m:r>
          <m:rPr>
            <m:sty m:val="p"/>
          </m:rPr>
          <w:rPr>
            <w:rFonts w:ascii="Cambria Math" w:hAnsi="Cambria Math" w:cs="Times New Roman"/>
            <w:spacing w:val="-1"/>
          </w:rPr>
          <m:t>er</m:t>
        </m:r>
        <m:r>
          <m:rPr>
            <m:sty m:val="p"/>
          </m:rPr>
          <w:rPr>
            <w:rFonts w:ascii="Cambria Math" w:hAnsi="Cambria Math" w:cs="Times New Roman"/>
          </w:rPr>
          <m:t>s</m:t>
        </m:r>
        <m:r>
          <m:rPr>
            <m:sty m:val="p"/>
          </m:rPr>
          <w:rPr>
            <w:rFonts w:ascii="Cambria Math" w:hAnsi="Cambria Math" w:cs="Times New Roman"/>
            <w:spacing w:val="-1"/>
          </w:rPr>
          <m:t>e</m:t>
        </m:r>
        <m:r>
          <m:rPr>
            <m:sty m:val="p"/>
          </m:rPr>
          <w:rPr>
            <w:rFonts w:ascii="Cambria Math" w:hAnsi="Cambria Math" w:cs="Times New Roman"/>
          </w:rPr>
          <m:t>n</m:t>
        </m:r>
        <m:r>
          <m:rPr>
            <m:sty m:val="p"/>
          </m:rPr>
          <w:rPr>
            <w:rFonts w:ascii="Cambria Math" w:hAnsi="Cambria Math" w:cs="Times New Roman"/>
            <w:spacing w:val="1"/>
          </w:rPr>
          <m:t>t</m:t>
        </m:r>
        <m:r>
          <m:rPr>
            <m:sty m:val="p"/>
          </m:rPr>
          <w:rPr>
            <w:rFonts w:ascii="Cambria Math" w:hAnsi="Cambria Math" w:cs="Times New Roman"/>
            <w:spacing w:val="-1"/>
          </w:rPr>
          <m:t>a</m:t>
        </m:r>
        <m:r>
          <m:rPr>
            <m:sty m:val="p"/>
          </m:rPr>
          <w:rPr>
            <w:rFonts w:ascii="Cambria Math" w:hAnsi="Cambria Math" w:cs="Times New Roman"/>
          </w:rPr>
          <m:t>se</m:t>
        </m:r>
        <m:r>
          <m:rPr>
            <m:sty m:val="p"/>
          </m:rPr>
          <w:rPr>
            <w:rFonts w:ascii="Cambria Math" w:hAnsi="Cambria Math" w:cs="Times New Roman"/>
            <w:spacing w:val="7"/>
          </w:rPr>
          <m:t xml:space="preserve"> </m:t>
        </m:r>
        <m:r>
          <w:rPr>
            <w:rFonts w:ascii="Cambria Math" w:hAnsi="Cambria Math" w:cs="Times New Roman"/>
          </w:rPr>
          <m:t>=</m:t>
        </m:r>
        <m:f>
          <m:fPr>
            <m:ctrlPr>
              <w:rPr>
                <w:rFonts w:ascii="Cambria Math" w:eastAsia="Symbol" w:hAnsi="Cambria Math" w:cs="Times New Roman"/>
                <w:i/>
              </w:rPr>
            </m:ctrlPr>
          </m:fPr>
          <m:num>
            <m:r>
              <w:rPr>
                <w:rFonts w:ascii="Cambria Math" w:eastAsia="Symbol" w:hAnsi="Cambria Math" w:cs="Times New Roman"/>
              </w:rPr>
              <m:t>J</m:t>
            </m:r>
          </m:num>
          <m:den>
            <m:r>
              <w:rPr>
                <w:rFonts w:ascii="Cambria Math" w:eastAsia="Symbol" w:hAnsi="Cambria Math" w:cs="Times New Roman"/>
              </w:rPr>
              <m:t>N</m:t>
            </m:r>
          </m:den>
        </m:f>
        <m:r>
          <w:rPr>
            <w:rFonts w:ascii="Cambria Math" w:eastAsia="Symbol" w:hAnsi="Cambria Math" w:cs="Times New Roman"/>
          </w:rPr>
          <m:t>*γ</m:t>
        </m:r>
      </m:oMath>
      <w:r w:rsidRPr="00A252B7">
        <w:rPr>
          <w:rFonts w:ascii="Times New Roman" w:eastAsia="Symbol" w:hAnsi="Times New Roman" w:cs="Times New Roman"/>
        </w:rPr>
        <w:tab/>
        <w:t>(1)</w:t>
      </w:r>
    </w:p>
    <w:p w14:paraId="0848F594" w14:textId="77777777" w:rsidR="00763960" w:rsidRPr="00A252B7" w:rsidRDefault="00763960" w:rsidP="00763960">
      <w:pPr>
        <w:jc w:val="both"/>
        <w:rPr>
          <w:bCs/>
        </w:rPr>
      </w:pPr>
      <w:proofErr w:type="gramStart"/>
      <w:r w:rsidRPr="00A252B7">
        <w:rPr>
          <w:bCs/>
        </w:rPr>
        <w:t>Keterangan :</w:t>
      </w:r>
      <w:proofErr w:type="gramEnd"/>
      <w:r w:rsidRPr="00A252B7">
        <w:rPr>
          <w:bCs/>
        </w:rPr>
        <w:t xml:space="preserve"> </w:t>
      </w:r>
    </w:p>
    <w:p w14:paraId="7201DC3F" w14:textId="77777777" w:rsidR="00763960" w:rsidRPr="00A252B7" w:rsidRDefault="00763960" w:rsidP="00763960">
      <w:pPr>
        <w:jc w:val="both"/>
      </w:pPr>
      <w:proofErr w:type="gramStart"/>
      <w:r w:rsidRPr="00A252B7">
        <w:t xml:space="preserve">J </w:t>
      </w:r>
      <w:r w:rsidRPr="00A252B7">
        <w:rPr>
          <w:spacing w:val="46"/>
        </w:rPr>
        <w:t xml:space="preserve"> </w:t>
      </w:r>
      <w:r w:rsidRPr="00A252B7">
        <w:t>:</w:t>
      </w:r>
      <w:proofErr w:type="gramEnd"/>
      <w:r w:rsidRPr="00A252B7">
        <w:rPr>
          <w:spacing w:val="-4"/>
        </w:rPr>
        <w:t xml:space="preserve"> </w:t>
      </w:r>
      <w:r w:rsidRPr="00A252B7">
        <w:rPr>
          <w:spacing w:val="-13"/>
        </w:rPr>
        <w:t>T</w:t>
      </w:r>
      <w:r w:rsidRPr="00A252B7">
        <w:rPr>
          <w:spacing w:val="-2"/>
        </w:rPr>
        <w:t>o</w:t>
      </w:r>
      <w:r w:rsidRPr="00A252B7">
        <w:rPr>
          <w:spacing w:val="1"/>
        </w:rPr>
        <w:t>t</w:t>
      </w:r>
      <w:r w:rsidRPr="00A252B7">
        <w:rPr>
          <w:spacing w:val="-1"/>
        </w:rPr>
        <w:t>a</w:t>
      </w:r>
      <w:r w:rsidRPr="00A252B7">
        <w:t>l</w:t>
      </w:r>
      <w:r w:rsidRPr="00A252B7">
        <w:rPr>
          <w:spacing w:val="1"/>
        </w:rPr>
        <w:t xml:space="preserve"> </w:t>
      </w:r>
      <w:r w:rsidRPr="00A252B7">
        <w:t>n</w:t>
      </w:r>
      <w:r w:rsidRPr="00A252B7">
        <w:rPr>
          <w:spacing w:val="1"/>
        </w:rPr>
        <w:t>i</w:t>
      </w:r>
      <w:r w:rsidRPr="00A252B7">
        <w:rPr>
          <w:spacing w:val="-1"/>
        </w:rPr>
        <w:t>l</w:t>
      </w:r>
      <w:r w:rsidRPr="00A252B7">
        <w:rPr>
          <w:spacing w:val="1"/>
        </w:rPr>
        <w:t>a</w:t>
      </w:r>
      <w:r w:rsidRPr="00A252B7">
        <w:t>i</w:t>
      </w:r>
      <w:r w:rsidRPr="00A252B7">
        <w:rPr>
          <w:spacing w:val="-1"/>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w:t>
      </w:r>
      <w:r w:rsidRPr="00A252B7">
        <w:rPr>
          <w:spacing w:val="-2"/>
        </w:rPr>
        <w:t xml:space="preserve"> y</w:t>
      </w:r>
      <w:r w:rsidRPr="00A252B7">
        <w:rPr>
          <w:spacing w:val="1"/>
        </w:rPr>
        <w:t>a</w:t>
      </w:r>
      <w:r w:rsidRPr="00A252B7">
        <w:t>ng d</w:t>
      </w:r>
      <w:r w:rsidRPr="00A252B7">
        <w:rPr>
          <w:spacing w:val="1"/>
        </w:rPr>
        <w:t>i</w:t>
      </w:r>
      <w:r w:rsidRPr="00A252B7">
        <w:t>b</w:t>
      </w:r>
      <w:r w:rsidRPr="00A252B7">
        <w:rPr>
          <w:spacing w:val="-1"/>
        </w:rPr>
        <w:t>e</w:t>
      </w:r>
      <w:r w:rsidRPr="00A252B7">
        <w:t>r</w:t>
      </w:r>
      <w:r w:rsidRPr="00A252B7">
        <w:rPr>
          <w:spacing w:val="1"/>
        </w:rPr>
        <w:t>i</w:t>
      </w:r>
      <w:r w:rsidRPr="00A252B7">
        <w:t>k</w:t>
      </w:r>
      <w:r w:rsidRPr="00A252B7">
        <w:rPr>
          <w:spacing w:val="-1"/>
        </w:rPr>
        <w:t>a</w:t>
      </w:r>
      <w:r w:rsidRPr="00A252B7">
        <w:t>n p</w:t>
      </w:r>
      <w:r w:rsidRPr="00A252B7">
        <w:rPr>
          <w:spacing w:val="1"/>
        </w:rPr>
        <w:t>e</w:t>
      </w:r>
      <w:r w:rsidRPr="00A252B7">
        <w:t>n</w:t>
      </w:r>
      <w:r w:rsidRPr="00A252B7">
        <w:rPr>
          <w:spacing w:val="-2"/>
        </w:rPr>
        <w:t>g</w:t>
      </w:r>
      <w:r w:rsidRPr="00A252B7">
        <w:t>guna</w:t>
      </w:r>
      <w:r w:rsidRPr="00A252B7">
        <w:rPr>
          <w:spacing w:val="1"/>
        </w:rPr>
        <w:t xml:space="preserve"> </w:t>
      </w:r>
      <w:r w:rsidRPr="00A252B7">
        <w:t>p</w:t>
      </w:r>
      <w:r w:rsidRPr="00A252B7">
        <w:rPr>
          <w:spacing w:val="1"/>
        </w:rPr>
        <w:t>a</w:t>
      </w:r>
      <w:r w:rsidRPr="00A252B7">
        <w:t>da</w:t>
      </w:r>
      <w:r w:rsidRPr="00A252B7">
        <w:rPr>
          <w:spacing w:val="-1"/>
        </w:rPr>
        <w:t xml:space="preserve"> s</w:t>
      </w:r>
      <w:r w:rsidRPr="00A252B7">
        <w:rPr>
          <w:spacing w:val="1"/>
        </w:rPr>
        <w:t>et</w:t>
      </w:r>
      <w:r w:rsidRPr="00A252B7">
        <w:rPr>
          <w:spacing w:val="-1"/>
        </w:rPr>
        <w:t>i</w:t>
      </w:r>
      <w:r w:rsidRPr="00A252B7">
        <w:rPr>
          <w:spacing w:val="1"/>
        </w:rPr>
        <w:t>a</w:t>
      </w:r>
      <w:r w:rsidRPr="00A252B7">
        <w:t>p</w:t>
      </w:r>
      <w:r w:rsidRPr="00A252B7">
        <w:rPr>
          <w:spacing w:val="-2"/>
        </w:rPr>
        <w:t xml:space="preserve"> </w:t>
      </w:r>
      <w:r w:rsidRPr="00A252B7">
        <w:t>no</w:t>
      </w:r>
      <w:r w:rsidRPr="00A252B7">
        <w:rPr>
          <w:spacing w:val="1"/>
        </w:rPr>
        <w:t>m</w:t>
      </w:r>
      <w:r w:rsidRPr="00A252B7">
        <w:t>o</w:t>
      </w:r>
      <w:r w:rsidRPr="00A252B7">
        <w:rPr>
          <w:spacing w:val="-12"/>
        </w:rPr>
        <w:t>r</w:t>
      </w:r>
      <w:r w:rsidRPr="00A252B7">
        <w:t>.</w:t>
      </w:r>
    </w:p>
    <w:p w14:paraId="4C6B408A" w14:textId="77777777" w:rsidR="00763960" w:rsidRPr="00A252B7" w:rsidRDefault="00763960" w:rsidP="00763960">
      <w:pPr>
        <w:jc w:val="both"/>
        <w:rPr>
          <w:bCs/>
        </w:rPr>
      </w:pPr>
      <w:r w:rsidRPr="00A252B7">
        <w:t xml:space="preserve">N  </w:t>
      </w:r>
      <w:r w:rsidRPr="00A252B7">
        <w:rPr>
          <w:spacing w:val="7"/>
        </w:rPr>
        <w:t xml:space="preserve"> </w:t>
      </w:r>
      <w:r w:rsidRPr="00A252B7">
        <w:t>:</w:t>
      </w:r>
      <w:r w:rsidRPr="00A252B7">
        <w:rPr>
          <w:spacing w:val="-2"/>
        </w:rPr>
        <w:t xml:space="preserve"> </w:t>
      </w:r>
      <w:r w:rsidRPr="00A252B7">
        <w:t>Ju</w:t>
      </w:r>
      <w:r w:rsidRPr="00A252B7">
        <w:rPr>
          <w:spacing w:val="1"/>
        </w:rPr>
        <w:t>ml</w:t>
      </w:r>
      <w:r w:rsidRPr="00A252B7">
        <w:rPr>
          <w:spacing w:val="-1"/>
        </w:rPr>
        <w:t>a</w:t>
      </w:r>
      <w:r w:rsidRPr="00A252B7">
        <w:t>h p</w:t>
      </w:r>
      <w:r w:rsidRPr="00A252B7">
        <w:rPr>
          <w:spacing w:val="-1"/>
        </w:rPr>
        <w:t>e</w:t>
      </w:r>
      <w:r w:rsidRPr="00A252B7">
        <w:t>nggun</w:t>
      </w:r>
      <w:r w:rsidRPr="00A252B7">
        <w:rPr>
          <w:spacing w:val="-1"/>
        </w:rPr>
        <w:t>a</w:t>
      </w:r>
    </w:p>
    <w:p w14:paraId="4997DE73" w14:textId="77777777" w:rsidR="00763960" w:rsidRPr="00A252B7" w:rsidRDefault="00763960" w:rsidP="00763960">
      <w:pPr>
        <w:jc w:val="both"/>
      </w:pPr>
      <w:r w:rsidRPr="00A252B7">
        <w:rPr>
          <w:spacing w:val="1"/>
        </w:rPr>
        <w:t>S</w:t>
      </w:r>
      <w:r w:rsidRPr="00A252B7">
        <w:rPr>
          <w:spacing w:val="-1"/>
        </w:rPr>
        <w:t>e</w:t>
      </w:r>
      <w:r w:rsidRPr="00A252B7">
        <w:rPr>
          <w:spacing w:val="1"/>
        </w:rPr>
        <w:t>l</w:t>
      </w:r>
      <w:r w:rsidRPr="00A252B7">
        <w:rPr>
          <w:spacing w:val="-1"/>
        </w:rPr>
        <w:t>a</w:t>
      </w:r>
      <w:r w:rsidRPr="00A252B7">
        <w:t>n</w:t>
      </w:r>
      <w:r w:rsidRPr="00A252B7">
        <w:rPr>
          <w:spacing w:val="1"/>
        </w:rPr>
        <w:t>j</w:t>
      </w:r>
      <w:r w:rsidRPr="00A252B7">
        <w:t>u</w:t>
      </w:r>
      <w:r w:rsidRPr="00A252B7">
        <w:rPr>
          <w:spacing w:val="1"/>
        </w:rPr>
        <w:t>t</w:t>
      </w:r>
      <w:r w:rsidRPr="00A252B7">
        <w:t>n</w:t>
      </w:r>
      <w:r w:rsidRPr="00A252B7">
        <w:rPr>
          <w:spacing w:val="-5"/>
        </w:rPr>
        <w:t>y</w:t>
      </w:r>
      <w:r w:rsidRPr="00A252B7">
        <w:t xml:space="preserve">a </w:t>
      </w:r>
      <w:r w:rsidRPr="00A252B7">
        <w:rPr>
          <w:spacing w:val="3"/>
        </w:rPr>
        <w:t xml:space="preserve"> </w:t>
      </w:r>
      <w:r w:rsidRPr="00A252B7">
        <w:t>d</w:t>
      </w:r>
      <w:r w:rsidRPr="00A252B7">
        <w:rPr>
          <w:spacing w:val="1"/>
        </w:rPr>
        <w:t>il</w:t>
      </w:r>
      <w:r w:rsidRPr="00A252B7">
        <w:rPr>
          <w:spacing w:val="-1"/>
        </w:rPr>
        <w:t>a</w:t>
      </w:r>
      <w:r w:rsidRPr="00A252B7">
        <w:t>kuk</w:t>
      </w:r>
      <w:r w:rsidRPr="00A252B7">
        <w:rPr>
          <w:spacing w:val="-1"/>
        </w:rPr>
        <w:t>a</w:t>
      </w:r>
      <w:r w:rsidRPr="00A252B7">
        <w:t xml:space="preserve">n </w:t>
      </w:r>
      <w:r w:rsidRPr="00A252B7">
        <w:rPr>
          <w:spacing w:val="1"/>
        </w:rPr>
        <w:t xml:space="preserve"> </w:t>
      </w:r>
      <w:r w:rsidRPr="00A252B7">
        <w:t>p</w:t>
      </w:r>
      <w:r w:rsidRPr="00A252B7">
        <w:rPr>
          <w:spacing w:val="-1"/>
        </w:rPr>
        <w:t>r</w:t>
      </w:r>
      <w:r w:rsidRPr="00A252B7">
        <w:t>os</w:t>
      </w:r>
      <w:r w:rsidRPr="00A252B7">
        <w:rPr>
          <w:spacing w:val="-1"/>
        </w:rPr>
        <w:t>e</w:t>
      </w:r>
      <w:r w:rsidRPr="00A252B7">
        <w:t xml:space="preserve">s </w:t>
      </w:r>
      <w:r w:rsidRPr="00A252B7">
        <w:rPr>
          <w:spacing w:val="3"/>
        </w:rPr>
        <w:t xml:space="preserve"> </w:t>
      </w:r>
      <w:r w:rsidRPr="00A252B7">
        <w:t>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1"/>
        </w:rPr>
        <w:t xml:space="preserve"> </w:t>
      </w:r>
      <w:r w:rsidRPr="00A252B7">
        <w:t>p</w:t>
      </w:r>
      <w:r w:rsidRPr="00A252B7">
        <w:rPr>
          <w:spacing w:val="-1"/>
        </w:rPr>
        <w:t>er</w:t>
      </w:r>
      <w:r w:rsidRPr="00A252B7">
        <w:t>s</w:t>
      </w:r>
      <w:r w:rsidRPr="00A252B7">
        <w:rPr>
          <w:spacing w:val="-1"/>
        </w:rPr>
        <w:t>e</w:t>
      </w:r>
      <w:r w:rsidRPr="00A252B7">
        <w:t>n</w:t>
      </w:r>
      <w:r w:rsidRPr="00A252B7">
        <w:rPr>
          <w:spacing w:val="1"/>
        </w:rPr>
        <w:t>t</w:t>
      </w:r>
      <w:r w:rsidRPr="00A252B7">
        <w:rPr>
          <w:spacing w:val="2"/>
        </w:rPr>
        <w:t>a</w:t>
      </w:r>
      <w:r w:rsidRPr="00A252B7">
        <w:t xml:space="preserve">se  </w:t>
      </w:r>
      <w:r w:rsidRPr="00A252B7">
        <w:rPr>
          <w:spacing w:val="-1"/>
        </w:rPr>
        <w:t>ra</w:t>
      </w:r>
      <w:r w:rsidRPr="00A252B7">
        <w:rPr>
          <w:spacing w:val="1"/>
        </w:rPr>
        <w:t>t</w:t>
      </w:r>
      <w:r w:rsidRPr="00A252B7">
        <w:rPr>
          <w:spacing w:val="-1"/>
        </w:rPr>
        <w:t>a</w:t>
      </w:r>
      <w:r w:rsidRPr="00A252B7">
        <w:rPr>
          <w:spacing w:val="2"/>
        </w:rPr>
        <w:t>-</w:t>
      </w:r>
      <w:r w:rsidRPr="00A252B7">
        <w:rPr>
          <w:spacing w:val="-1"/>
        </w:rPr>
        <w:t>ra</w:t>
      </w:r>
      <w:r w:rsidRPr="00A252B7">
        <w:rPr>
          <w:spacing w:val="1"/>
        </w:rPr>
        <w:t>t</w:t>
      </w:r>
      <w:r w:rsidRPr="00A252B7">
        <w:t xml:space="preserve">a </w:t>
      </w:r>
      <w:r w:rsidRPr="00A252B7">
        <w:rPr>
          <w:spacing w:val="3"/>
        </w:rPr>
        <w:t xml:space="preserve"> </w:t>
      </w:r>
      <w:r w:rsidRPr="00A252B7">
        <w:t>d</w:t>
      </w:r>
      <w:r w:rsidRPr="00A252B7">
        <w:rPr>
          <w:spacing w:val="-1"/>
        </w:rPr>
        <w:t>ar</w:t>
      </w:r>
      <w:r w:rsidRPr="00A252B7">
        <w:t xml:space="preserve">i </w:t>
      </w:r>
      <w:r w:rsidRPr="00A252B7">
        <w:rPr>
          <w:spacing w:val="2"/>
        </w:rPr>
        <w:t xml:space="preserve"> </w:t>
      </w:r>
      <w:r w:rsidRPr="00A252B7">
        <w:t>s</w:t>
      </w:r>
      <w:r w:rsidRPr="00A252B7">
        <w:rPr>
          <w:spacing w:val="-1"/>
        </w:rPr>
        <w:t>e</w:t>
      </w:r>
      <w:r w:rsidRPr="00A252B7">
        <w:rPr>
          <w:spacing w:val="1"/>
        </w:rPr>
        <w:t>ti</w:t>
      </w:r>
      <w:r w:rsidRPr="00A252B7">
        <w:rPr>
          <w:spacing w:val="-1"/>
        </w:rPr>
        <w:t>a</w:t>
      </w:r>
      <w:r w:rsidRPr="00A252B7">
        <w:t>p po</w:t>
      </w:r>
      <w:r w:rsidRPr="00A252B7">
        <w:rPr>
          <w:spacing w:val="1"/>
        </w:rPr>
        <w:t>i</w:t>
      </w:r>
      <w:r w:rsidRPr="00A252B7">
        <w:t>n</w:t>
      </w:r>
      <w:r w:rsidRPr="00A252B7">
        <w:rPr>
          <w:spacing w:val="58"/>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  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5"/>
        </w:rPr>
        <w:t>y</w:t>
      </w:r>
      <w:r w:rsidRPr="00A252B7">
        <w:rPr>
          <w:spacing w:val="2"/>
        </w:rPr>
        <w:t>an</w:t>
      </w:r>
      <w:r w:rsidRPr="00A252B7">
        <w:t>g  d</w:t>
      </w:r>
      <w:r w:rsidRPr="00A252B7">
        <w:rPr>
          <w:spacing w:val="1"/>
        </w:rPr>
        <w:t>i</w:t>
      </w:r>
      <w:r w:rsidRPr="00A252B7">
        <w:rPr>
          <w:spacing w:val="-2"/>
        </w:rPr>
        <w:t>g</w:t>
      </w:r>
      <w:r w:rsidRPr="00A252B7">
        <w:t>un</w:t>
      </w:r>
      <w:r w:rsidRPr="00A252B7">
        <w:rPr>
          <w:spacing w:val="-1"/>
        </w:rPr>
        <w:t>a</w:t>
      </w:r>
      <w:r w:rsidRPr="00A252B7">
        <w:t>k</w:t>
      </w:r>
      <w:r w:rsidRPr="00A252B7">
        <w:rPr>
          <w:spacing w:val="2"/>
        </w:rPr>
        <w:t>a</w:t>
      </w:r>
      <w:r w:rsidRPr="00A252B7">
        <w:t>n</w:t>
      </w:r>
      <w:r w:rsidRPr="00A252B7">
        <w:rPr>
          <w:spacing w:val="58"/>
        </w:rPr>
        <w:t xml:space="preserve"> </w:t>
      </w:r>
      <w:r w:rsidRPr="00A252B7">
        <w:rPr>
          <w:spacing w:val="-1"/>
        </w:rPr>
        <w:t>a</w:t>
      </w:r>
      <w:r w:rsidRPr="00A252B7">
        <w:t>d</w:t>
      </w:r>
      <w:r w:rsidRPr="00A252B7">
        <w:rPr>
          <w:spacing w:val="-1"/>
        </w:rPr>
        <w:t>a</w:t>
      </w:r>
      <w:r w:rsidRPr="00A252B7">
        <w:rPr>
          <w:spacing w:val="1"/>
        </w:rPr>
        <w:t>l</w:t>
      </w:r>
      <w:r w:rsidRPr="00A252B7">
        <w:rPr>
          <w:spacing w:val="-1"/>
        </w:rPr>
        <w:t>a</w:t>
      </w:r>
      <w:r w:rsidRPr="00A252B7">
        <w:t xml:space="preserve">h </w:t>
      </w:r>
      <w:r w:rsidRPr="00A252B7">
        <w:rPr>
          <w:spacing w:val="2"/>
        </w:rPr>
        <w:t xml:space="preserve"> </w:t>
      </w:r>
      <w:r w:rsidRPr="00A252B7">
        <w:rPr>
          <w:spacing w:val="1"/>
        </w:rPr>
        <w:t>m</w:t>
      </w:r>
      <w:r w:rsidRPr="00A252B7">
        <w:rPr>
          <w:spacing w:val="-1"/>
        </w:rPr>
        <w:t>e</w:t>
      </w:r>
      <w:r w:rsidRPr="00A252B7">
        <w:t>nggun</w:t>
      </w:r>
      <w:r w:rsidRPr="00A252B7">
        <w:rPr>
          <w:spacing w:val="-1"/>
        </w:rPr>
        <w:t>a</w:t>
      </w:r>
      <w:r w:rsidRPr="00A252B7">
        <w:t>k</w:t>
      </w:r>
      <w:r w:rsidRPr="00A252B7">
        <w:rPr>
          <w:spacing w:val="-1"/>
        </w:rPr>
        <w:t>a</w:t>
      </w:r>
      <w:r w:rsidRPr="00A252B7">
        <w:t xml:space="preserve">n  </w:t>
      </w:r>
      <w:r w:rsidRPr="00A252B7">
        <w:rPr>
          <w:spacing w:val="-1"/>
        </w:rPr>
        <w:t>r</w:t>
      </w:r>
      <w:r w:rsidRPr="00A252B7">
        <w:t>u</w:t>
      </w:r>
      <w:r w:rsidRPr="00A252B7">
        <w:rPr>
          <w:spacing w:val="1"/>
        </w:rPr>
        <w:t>m</w:t>
      </w:r>
      <w:r w:rsidRPr="00A252B7">
        <w:t>us</w:t>
      </w:r>
      <w:r w:rsidRPr="00A252B7">
        <w:rPr>
          <w:spacing w:val="58"/>
        </w:rPr>
        <w:t xml:space="preserve"> </w:t>
      </w:r>
      <w:r w:rsidRPr="00A252B7">
        <w:t>s</w:t>
      </w:r>
      <w:r w:rsidRPr="00A252B7">
        <w:rPr>
          <w:spacing w:val="-1"/>
        </w:rPr>
        <w:t>e</w:t>
      </w:r>
      <w:r w:rsidRPr="00A252B7">
        <w:t>b</w:t>
      </w:r>
      <w:r w:rsidRPr="00A252B7">
        <w:rPr>
          <w:spacing w:val="-1"/>
        </w:rPr>
        <w:t>a</w:t>
      </w:r>
      <w:r w:rsidRPr="00A252B7">
        <w:t>g</w:t>
      </w:r>
      <w:r w:rsidRPr="00A252B7">
        <w:rPr>
          <w:spacing w:val="2"/>
        </w:rPr>
        <w:t>a</w:t>
      </w:r>
      <w:r w:rsidRPr="00A252B7">
        <w:t>i b</w:t>
      </w:r>
      <w:r w:rsidRPr="00A252B7">
        <w:rPr>
          <w:spacing w:val="-1"/>
        </w:rPr>
        <w:t>er</w:t>
      </w:r>
      <w:r w:rsidRPr="00A252B7">
        <w:rPr>
          <w:spacing w:val="1"/>
        </w:rPr>
        <w:t>i</w:t>
      </w:r>
      <w:r w:rsidRPr="00A252B7">
        <w:t>ku</w:t>
      </w:r>
      <w:r w:rsidRPr="00A252B7">
        <w:rPr>
          <w:spacing w:val="1"/>
        </w:rPr>
        <w:t>t</w:t>
      </w:r>
      <w:r w:rsidRPr="00A252B7">
        <w:t>:</w:t>
      </w:r>
    </w:p>
    <w:p w14:paraId="623DC654" w14:textId="77777777" w:rsidR="00763960" w:rsidRPr="00A252B7" w:rsidRDefault="00763960" w:rsidP="00763960">
      <w:pPr>
        <w:jc w:val="both"/>
      </w:pPr>
      <m:oMathPara>
        <m:oMath>
          <m:r>
            <m:rPr>
              <m:sty m:val="p"/>
            </m:rPr>
            <w:rPr>
              <w:rFonts w:ascii="Cambria Math" w:hAnsi="Cambria Math"/>
              <w:spacing w:val="1"/>
            </w:rPr>
            <m:t>R</m:t>
          </m:r>
          <m:r>
            <m:rPr>
              <m:sty m:val="p"/>
            </m:rPr>
            <w:rPr>
              <w:rFonts w:ascii="Cambria Math" w:hAnsi="Cambria Math"/>
              <w:spacing w:val="-1"/>
            </w:rPr>
            <m:t>a</m:t>
          </m:r>
          <m:r>
            <m:rPr>
              <m:sty m:val="p"/>
            </m:rPr>
            <w:rPr>
              <w:rFonts w:ascii="Cambria Math" w:hAnsi="Cambria Math"/>
              <w:spacing w:val="1"/>
            </w:rPr>
            <m:t>t</m:t>
          </m:r>
          <m:r>
            <m:rPr>
              <m:sty m:val="p"/>
            </m:rPr>
            <w:rPr>
              <w:rFonts w:ascii="Cambria Math" w:hAnsi="Cambria Math"/>
              <w:spacing w:val="-1"/>
            </w:rPr>
            <m:t>a-ra</m:t>
          </m:r>
          <m:r>
            <m:rPr>
              <m:sty m:val="p"/>
            </m:rPr>
            <w:rPr>
              <w:rFonts w:ascii="Cambria Math" w:hAnsi="Cambria Math"/>
              <w:spacing w:val="1"/>
            </w:rPr>
            <m:t>t</m:t>
          </m:r>
          <m:r>
            <m:rPr>
              <m:sty m:val="p"/>
            </m:rPr>
            <w:rPr>
              <w:rFonts w:ascii="Cambria Math" w:hAnsi="Cambria Math"/>
            </w:rPr>
            <m:t>a</m:t>
          </m:r>
          <m:r>
            <w:rPr>
              <w:rFonts w:ascii="Cambria Math" w:hAnsi="Cambria Math"/>
            </w:rPr>
            <m:t>=</m:t>
          </m:r>
          <m:f>
            <m:fPr>
              <m:ctrlPr>
                <w:rPr>
                  <w:rFonts w:ascii="Cambria Math" w:eastAsia="Symbol" w:hAnsi="Cambria Math"/>
                  <w:i/>
                </w:rPr>
              </m:ctrlPr>
            </m:fPr>
            <m:num>
              <m:r>
                <m:rPr>
                  <m:sty m:val="p"/>
                </m:rPr>
                <w:rPr>
                  <w:rFonts w:ascii="Cambria Math" w:hAnsi="Cambria Math"/>
                  <w:spacing w:val="-1"/>
                </w:rPr>
                <m:t>∑</m:t>
              </m:r>
              <m:r>
                <m:rPr>
                  <m:sty m:val="p"/>
                </m:rPr>
                <w:rPr>
                  <w:rFonts w:ascii="Cambria Math" w:hAnsi="Cambria Math"/>
                  <w:spacing w:val="1"/>
                </w:rPr>
                <m:t>P</m:t>
              </m:r>
              <m:r>
                <m:rPr>
                  <m:sty m:val="p"/>
                </m:rPr>
                <w:rPr>
                  <w:rFonts w:ascii="Cambria Math" w:hAnsi="Cambria Math"/>
                  <w:spacing w:val="-1"/>
                </w:rPr>
                <m:t>er</m:t>
              </m:r>
              <m:r>
                <m:rPr>
                  <m:sty m:val="p"/>
                </m:rPr>
                <w:rPr>
                  <w:rFonts w:ascii="Cambria Math" w:hAnsi="Cambria Math"/>
                </w:rPr>
                <m:t>s</m:t>
              </m:r>
              <m:r>
                <m:rPr>
                  <m:sty m:val="p"/>
                </m:rPr>
                <w:rPr>
                  <w:rFonts w:ascii="Cambria Math" w:hAnsi="Cambria Math"/>
                  <w:spacing w:val="-1"/>
                </w:rPr>
                <m:t>e</m:t>
              </m:r>
              <m:r>
                <m:rPr>
                  <m:sty m:val="p"/>
                </m:rPr>
                <w:rPr>
                  <w:rFonts w:ascii="Cambria Math" w:hAnsi="Cambria Math"/>
                </w:rPr>
                <m:t>n</m:t>
              </m:r>
              <m:r>
                <m:rPr>
                  <m:sty m:val="p"/>
                </m:rPr>
                <w:rPr>
                  <w:rFonts w:ascii="Cambria Math" w:hAnsi="Cambria Math"/>
                  <w:spacing w:val="1"/>
                </w:rPr>
                <m:t>t</m:t>
              </m:r>
              <m:r>
                <m:rPr>
                  <m:sty m:val="p"/>
                </m:rPr>
                <w:rPr>
                  <w:rFonts w:ascii="Cambria Math" w:hAnsi="Cambria Math"/>
                  <w:spacing w:val="2"/>
                </w:rPr>
                <m:t>a</m:t>
              </m:r>
              <m:r>
                <m:rPr>
                  <m:sty m:val="p"/>
                </m:rPr>
                <w:rPr>
                  <w:rFonts w:ascii="Cambria Math" w:hAnsi="Cambria Math"/>
                </w:rPr>
                <m:t>se</m:t>
              </m:r>
              <m:r>
                <m:rPr>
                  <m:sty m:val="p"/>
                </m:rPr>
                <w:rPr>
                  <w:rFonts w:ascii="Cambria Math" w:hAnsi="Cambria Math"/>
                  <w:spacing w:val="2"/>
                </w:rPr>
                <m:t xml:space="preserve"> </m:t>
              </m:r>
              <m:r>
                <m:rPr>
                  <m:sty m:val="p"/>
                </m:rPr>
                <w:rPr>
                  <w:rFonts w:ascii="Cambria Math" w:hAnsi="Cambria Math"/>
                </w:rPr>
                <m:t>k</m:t>
              </m:r>
              <m:r>
                <m:rPr>
                  <m:sty m:val="p"/>
                </m:rPr>
                <w:rPr>
                  <w:rFonts w:ascii="Cambria Math" w:hAnsi="Cambria Math"/>
                  <w:spacing w:val="-1"/>
                </w:rPr>
                <m:t>e-</m:t>
              </m:r>
              <m:r>
                <m:rPr>
                  <m:sty m:val="p"/>
                </m:rPr>
                <w:rPr>
                  <w:rFonts w:ascii="Cambria Math" w:hAnsi="Cambria Math"/>
                </w:rPr>
                <m:t>n</m:t>
              </m:r>
              <m:r>
                <m:rPr>
                  <m:sty m:val="p"/>
                </m:rPr>
                <w:rPr>
                  <w:rFonts w:ascii="Cambria Math" w:hAnsi="Cambria Math"/>
                  <w:spacing w:val="2"/>
                </w:rPr>
                <m:t xml:space="preserve"> </m:t>
              </m:r>
            </m:num>
            <m:den>
              <m:r>
                <w:rPr>
                  <w:rFonts w:ascii="Cambria Math" w:eastAsia="Symbol" w:hAnsi="Cambria Math"/>
                </w:rPr>
                <m:t>6</m:t>
              </m:r>
            </m:den>
          </m:f>
        </m:oMath>
      </m:oMathPara>
    </w:p>
    <w:p w14:paraId="41998A3B" w14:textId="77777777" w:rsidR="00763960" w:rsidRPr="00A252B7" w:rsidRDefault="00763960" w:rsidP="00DD07B5">
      <w:pPr>
        <w:pStyle w:val="BodyText"/>
        <w:rPr>
          <w:rFonts w:eastAsia="Times New Roman"/>
          <w:spacing w:val="0"/>
        </w:rPr>
      </w:pPr>
    </w:p>
    <w:p w14:paraId="346A29B3" w14:textId="77777777" w:rsidR="0065660B" w:rsidRPr="00763960" w:rsidRDefault="0065660B" w:rsidP="00DD07B5">
      <w:pPr>
        <w:pStyle w:val="BodyText"/>
        <w:rPr>
          <w:rFonts w:eastAsia="Times New Roman"/>
          <w:spacing w:val="0"/>
        </w:rPr>
      </w:pPr>
      <w:r w:rsidRPr="00763960">
        <w:rPr>
          <w:rFonts w:eastAsia="Times New Roman"/>
          <w:spacing w:val="0"/>
        </w:rPr>
        <w:t>The paper title (on the first page) should begin 3</w:t>
      </w:r>
      <w:r w:rsidR="00DD07B5" w:rsidRPr="00763960">
        <w:rPr>
          <w:rFonts w:eastAsia="Times New Roman"/>
          <w:spacing w:val="0"/>
        </w:rPr>
        <w:t>0 mm</w:t>
      </w:r>
      <w:r w:rsidRPr="00763960">
        <w:rPr>
          <w:rFonts w:eastAsia="Times New Roman"/>
          <w:spacing w:val="0"/>
        </w:rPr>
        <w:t xml:space="preserve"> from the top edge of the page, centered, completely </w:t>
      </w:r>
      <w:r w:rsidR="00370FC3" w:rsidRPr="00763960">
        <w:rPr>
          <w:rFonts w:eastAsia="Times New Roman"/>
          <w:spacing w:val="0"/>
        </w:rPr>
        <w:t>cap</w:t>
      </w:r>
      <w:r w:rsidRPr="00763960">
        <w:rPr>
          <w:rFonts w:eastAsia="Times New Roman"/>
          <w:spacing w:val="0"/>
        </w:rPr>
        <w:t>italized</w:t>
      </w:r>
      <w:r w:rsidR="00DD07B5" w:rsidRPr="00763960">
        <w:rPr>
          <w:rFonts w:eastAsia="Times New Roman"/>
          <w:spacing w:val="0"/>
        </w:rPr>
        <w:t xml:space="preserve"> Each Word,</w:t>
      </w:r>
      <w:r w:rsidRPr="00763960">
        <w:rPr>
          <w:rFonts w:eastAsia="Times New Roman"/>
          <w:spacing w:val="0"/>
        </w:rPr>
        <w:t xml:space="preserve"> and in Times </w:t>
      </w:r>
      <w:r w:rsidR="00DD07B5" w:rsidRPr="00763960">
        <w:rPr>
          <w:rFonts w:eastAsia="Times New Roman"/>
          <w:spacing w:val="0"/>
        </w:rPr>
        <w:t>24</w:t>
      </w:r>
      <w:r w:rsidRPr="00763960">
        <w:rPr>
          <w:rFonts w:eastAsia="Times New Roman"/>
          <w:spacing w:val="0"/>
        </w:rPr>
        <w:t xml:space="preserve">-point, boldface type. </w:t>
      </w:r>
      <w:r w:rsidR="00DD07B5" w:rsidRPr="00763960">
        <w:rPr>
          <w:rFonts w:eastAsia="Times New Roman"/>
          <w:spacing w:val="0"/>
        </w:rPr>
        <w:t xml:space="preserve">If the paper is written in bahasa, pleases add English title in the </w:t>
      </w:r>
      <w:r w:rsidR="00DD07B5" w:rsidRPr="00763960">
        <w:rPr>
          <w:rFonts w:eastAsia="Times New Roman"/>
          <w:b/>
          <w:i/>
          <w:spacing w:val="0"/>
        </w:rPr>
        <w:t>subtitle</w:t>
      </w:r>
      <w:r w:rsidR="00DD07B5" w:rsidRPr="00763960">
        <w:rPr>
          <w:rFonts w:eastAsia="Times New Roman"/>
          <w:spacing w:val="0"/>
        </w:rPr>
        <w:t xml:space="preserve">, centered, completely capitalized Each Word, and in Times 14-point, </w:t>
      </w:r>
      <w:r w:rsidR="00BE4540" w:rsidRPr="00763960">
        <w:rPr>
          <w:rFonts w:eastAsia="Times New Roman"/>
          <w:spacing w:val="0"/>
        </w:rPr>
        <w:t>normal face</w:t>
      </w:r>
      <w:r w:rsidR="00DD07B5" w:rsidRPr="00763960">
        <w:rPr>
          <w:rFonts w:eastAsia="Times New Roman"/>
          <w:spacing w:val="0"/>
        </w:rPr>
        <w:t xml:space="preserve"> type. </w:t>
      </w:r>
      <w:r w:rsidRPr="00763960">
        <w:rPr>
          <w:rFonts w:eastAsia="Times New Roman"/>
          <w:spacing w:val="0"/>
        </w:rPr>
        <w:t>The authors’ name(s)</w:t>
      </w:r>
      <w:r w:rsidR="00BE4540" w:rsidRPr="00763960">
        <w:rPr>
          <w:rFonts w:eastAsia="Times New Roman"/>
          <w:spacing w:val="0"/>
        </w:rPr>
        <w:t xml:space="preserve"> in Times 11-point</w:t>
      </w:r>
      <w:r w:rsidRPr="00763960">
        <w:rPr>
          <w:rFonts w:eastAsia="Times New Roman"/>
          <w:spacing w:val="0"/>
        </w:rPr>
        <w:t xml:space="preserve"> and affiliation(s)</w:t>
      </w:r>
      <w:r w:rsidR="00BE4540" w:rsidRPr="00763960">
        <w:rPr>
          <w:rFonts w:eastAsia="Times New Roman"/>
          <w:spacing w:val="0"/>
        </w:rPr>
        <w:t xml:space="preserve"> in Times 10-point</w:t>
      </w:r>
      <w:r w:rsidRPr="00763960">
        <w:rPr>
          <w:rFonts w:eastAsia="Times New Roman"/>
          <w:spacing w:val="0"/>
        </w:rPr>
        <w:t xml:space="preserve"> appear below the title in capital and lower case letters.  Papers with multiple authors and af</w:t>
      </w:r>
      <w:r w:rsidR="00BE4540" w:rsidRPr="00763960">
        <w:rPr>
          <w:rFonts w:eastAsia="Times New Roman"/>
          <w:spacing w:val="0"/>
        </w:rPr>
        <w:t>filia</w:t>
      </w:r>
      <w:r w:rsidRPr="00763960">
        <w:rPr>
          <w:rFonts w:eastAsia="Times New Roman"/>
          <w:spacing w:val="0"/>
        </w:rPr>
        <w:t>tions may require two or more lines for this information.</w:t>
      </w:r>
    </w:p>
    <w:p w14:paraId="67CE820E" w14:textId="52AA1A17" w:rsidR="000E715C" w:rsidRPr="00763960" w:rsidRDefault="000E715C" w:rsidP="00370FC3">
      <w:pPr>
        <w:pStyle w:val="Heading1"/>
        <w:rPr>
          <w:rFonts w:eastAsia="Times New Roman"/>
          <w:w w:val="106"/>
        </w:rPr>
      </w:pPr>
      <w:r w:rsidRPr="00763960">
        <w:rPr>
          <w:rFonts w:eastAsia="Times New Roman"/>
          <w:w w:val="106"/>
        </w:rPr>
        <w:t xml:space="preserve">Type Style and </w:t>
      </w:r>
      <w:r w:rsidR="005572B5" w:rsidRPr="00763960">
        <w:rPr>
          <w:rFonts w:eastAsia="Times New Roman"/>
          <w:w w:val="106"/>
        </w:rPr>
        <w:t>FONTS (</w:t>
      </w:r>
      <w:r w:rsidR="00BC73BF" w:rsidRPr="00763960">
        <w:rPr>
          <w:i/>
          <w:iCs/>
        </w:rPr>
        <w:t>Heading</w:t>
      </w:r>
      <w:r w:rsidR="00BC73BF" w:rsidRPr="00763960">
        <w:rPr>
          <w:rFonts w:eastAsia="Times New Roman"/>
          <w:i/>
          <w:iCs/>
        </w:rPr>
        <w:t xml:space="preserve"> </w:t>
      </w:r>
      <w:r w:rsidR="00BC73BF" w:rsidRPr="00763960">
        <w:rPr>
          <w:i/>
          <w:iCs/>
        </w:rPr>
        <w:t>1)</w:t>
      </w:r>
    </w:p>
    <w:p w14:paraId="78603E9B" w14:textId="77777777" w:rsidR="00C419D9" w:rsidRPr="00763960" w:rsidRDefault="00C419D9" w:rsidP="00C419D9">
      <w:pPr>
        <w:pStyle w:val="BodyText"/>
      </w:pPr>
      <w:r w:rsidRPr="00763960">
        <w:t>We strongly encourage you to use Times- Roman font, 10-point and normal face type throughout the paper, including figure and table captions. The abstract and keywords must be written using Times- Roman font, 9-point and bold face type</w:t>
      </w:r>
    </w:p>
    <w:p w14:paraId="1F4EB340" w14:textId="205605D3" w:rsidR="00C419D9" w:rsidRPr="00763960" w:rsidRDefault="00C419D9" w:rsidP="00BC73BF">
      <w:pPr>
        <w:pStyle w:val="Heading1"/>
        <w:ind w:firstLine="215"/>
      </w:pPr>
      <w:r w:rsidRPr="00763960">
        <w:t xml:space="preserve">Major </w:t>
      </w:r>
      <w:r w:rsidR="005572B5" w:rsidRPr="00763960">
        <w:t>HEADINGS (</w:t>
      </w:r>
      <w:r w:rsidR="00BC73BF" w:rsidRPr="00763960">
        <w:rPr>
          <w:i/>
          <w:iCs/>
        </w:rPr>
        <w:t>Heading</w:t>
      </w:r>
      <w:r w:rsidR="00BC73BF" w:rsidRPr="00763960">
        <w:rPr>
          <w:rFonts w:eastAsia="Times New Roman"/>
          <w:i/>
          <w:iCs/>
        </w:rPr>
        <w:t xml:space="preserve"> </w:t>
      </w:r>
      <w:r w:rsidR="00BC73BF" w:rsidRPr="00763960">
        <w:rPr>
          <w:i/>
          <w:iCs/>
        </w:rPr>
        <w:t>1)</w:t>
      </w:r>
    </w:p>
    <w:p w14:paraId="293F6A4E" w14:textId="77777777" w:rsidR="00C419D9" w:rsidRPr="00763960" w:rsidRDefault="00C419D9" w:rsidP="00C419D9">
      <w:pPr>
        <w:pStyle w:val="BodyText"/>
      </w:pPr>
      <w:r w:rsidRPr="00763960">
        <w:rPr>
          <w:rFonts w:eastAsia="Times New Roman"/>
          <w:spacing w:val="0"/>
        </w:rPr>
        <w:t>Major</w:t>
      </w:r>
      <w:r w:rsidRPr="00763960">
        <w:rPr>
          <w:rFonts w:eastAsia="Times New Roman"/>
          <w:spacing w:val="1"/>
        </w:rPr>
        <w:t xml:space="preserve"> </w:t>
      </w:r>
      <w:r w:rsidRPr="00763960">
        <w:rPr>
          <w:rFonts w:eastAsia="Times New Roman"/>
          <w:spacing w:val="0"/>
        </w:rPr>
        <w:t>headings</w:t>
      </w:r>
      <w:r w:rsidR="00BC73BF" w:rsidRPr="00763960">
        <w:rPr>
          <w:rFonts w:eastAsia="Times New Roman"/>
          <w:spacing w:val="0"/>
        </w:rPr>
        <w:t xml:space="preserve"> </w:t>
      </w:r>
      <w:r w:rsidR="00BC73BF" w:rsidRPr="00763960">
        <w:rPr>
          <w:iCs/>
        </w:rPr>
        <w:t>(Heading</w:t>
      </w:r>
      <w:r w:rsidR="00BC73BF" w:rsidRPr="00763960">
        <w:rPr>
          <w:rFonts w:eastAsia="Times New Roman"/>
          <w:iCs/>
        </w:rPr>
        <w:t xml:space="preserve"> </w:t>
      </w:r>
      <w:r w:rsidR="00BC73BF" w:rsidRPr="00763960">
        <w:rPr>
          <w:iCs/>
        </w:rPr>
        <w:t>1</w:t>
      </w:r>
      <w:r w:rsidR="00BC73BF" w:rsidRPr="00763960">
        <w:rPr>
          <w:i/>
          <w:iCs/>
        </w:rPr>
        <w:t>)</w:t>
      </w:r>
      <w:r w:rsidRPr="00763960">
        <w:rPr>
          <w:rFonts w:eastAsia="Times New Roman"/>
          <w:spacing w:val="0"/>
        </w:rPr>
        <w:t>,</w:t>
      </w:r>
      <w:r w:rsidRPr="00763960">
        <w:rPr>
          <w:rFonts w:eastAsia="Times New Roman"/>
          <w:spacing w:val="3"/>
        </w:rPr>
        <w:t xml:space="preserve"> </w:t>
      </w:r>
      <w:r w:rsidRPr="00763960">
        <w:rPr>
          <w:rFonts w:eastAsia="Times New Roman"/>
          <w:spacing w:val="0"/>
        </w:rPr>
        <w:t>for</w:t>
      </w:r>
      <w:r w:rsidRPr="00763960">
        <w:rPr>
          <w:rFonts w:eastAsia="Times New Roman"/>
          <w:spacing w:val="4"/>
        </w:rPr>
        <w:t xml:space="preserve"> </w:t>
      </w:r>
      <w:r w:rsidRPr="00763960">
        <w:rPr>
          <w:rFonts w:eastAsia="Times New Roman"/>
          <w:spacing w:val="-3"/>
        </w:rPr>
        <w:t>e</w:t>
      </w:r>
      <w:r w:rsidRPr="00763960">
        <w:rPr>
          <w:rFonts w:eastAsia="Times New Roman"/>
          <w:spacing w:val="0"/>
        </w:rPr>
        <w:t>xample,</w:t>
      </w:r>
      <w:r w:rsidRPr="00763960">
        <w:rPr>
          <w:rFonts w:eastAsia="Times New Roman"/>
          <w:spacing w:val="3"/>
        </w:rPr>
        <w:t xml:space="preserve"> </w:t>
      </w:r>
      <w:r w:rsidRPr="00763960">
        <w:rPr>
          <w:rFonts w:eastAsia="Times New Roman"/>
          <w:spacing w:val="0"/>
        </w:rPr>
        <w:t xml:space="preserve">”1. </w:t>
      </w:r>
      <w:r w:rsidRPr="00763960">
        <w:rPr>
          <w:rFonts w:eastAsia="Times New Roman"/>
          <w:spacing w:val="1"/>
        </w:rPr>
        <w:t xml:space="preserve"> </w:t>
      </w:r>
      <w:r w:rsidRPr="00763960">
        <w:rPr>
          <w:rFonts w:eastAsia="Times New Roman"/>
          <w:spacing w:val="0"/>
        </w:rPr>
        <w:t>Introduction”, should</w:t>
      </w:r>
      <w:r w:rsidRPr="00763960">
        <w:rPr>
          <w:rFonts w:eastAsia="Times New Roman"/>
          <w:spacing w:val="1"/>
        </w:rPr>
        <w:t xml:space="preserve"> </w:t>
      </w:r>
      <w:r w:rsidR="00BC73BF" w:rsidRPr="00763960">
        <w:rPr>
          <w:rFonts w:eastAsia="Times New Roman"/>
          <w:spacing w:val="0"/>
        </w:rPr>
        <w:t>be typed</w:t>
      </w:r>
      <w:r w:rsidRPr="00763960">
        <w:rPr>
          <w:rFonts w:eastAsia="Times New Roman"/>
          <w:spacing w:val="-5"/>
        </w:rPr>
        <w:t xml:space="preserve"> </w:t>
      </w:r>
      <w:r w:rsidRPr="00763960">
        <w:rPr>
          <w:rFonts w:eastAsia="Times New Roman"/>
          <w:spacing w:val="0"/>
        </w:rPr>
        <w:t>in</w:t>
      </w:r>
      <w:r w:rsidRPr="00763960">
        <w:rPr>
          <w:rFonts w:eastAsia="Times New Roman"/>
          <w:spacing w:val="-4"/>
        </w:rPr>
        <w:t xml:space="preserve"> </w:t>
      </w:r>
      <w:r w:rsidR="00BC73BF" w:rsidRPr="00763960">
        <w:rPr>
          <w:rFonts w:eastAsia="Times New Roman"/>
          <w:spacing w:val="0"/>
        </w:rPr>
        <w:t>capitalized each word</w:t>
      </w:r>
      <w:r w:rsidRPr="00763960">
        <w:rPr>
          <w:rFonts w:eastAsia="Times New Roman"/>
          <w:spacing w:val="0"/>
        </w:rPr>
        <w:t>,</w:t>
      </w:r>
      <w:r w:rsidRPr="00763960">
        <w:rPr>
          <w:rFonts w:eastAsia="Times New Roman"/>
          <w:spacing w:val="-7"/>
        </w:rPr>
        <w:t xml:space="preserve"> </w:t>
      </w:r>
      <w:r w:rsidR="00BC73BF" w:rsidRPr="00763960">
        <w:rPr>
          <w:rFonts w:eastAsia="Times New Roman"/>
          <w:spacing w:val="0"/>
        </w:rPr>
        <w:t>normal</w:t>
      </w:r>
      <w:r w:rsidRPr="00763960">
        <w:rPr>
          <w:rFonts w:eastAsia="Times New Roman"/>
          <w:spacing w:val="-6"/>
        </w:rPr>
        <w:t xml:space="preserve"> </w:t>
      </w:r>
      <w:r w:rsidRPr="00763960">
        <w:rPr>
          <w:rFonts w:eastAsia="Times New Roman"/>
          <w:spacing w:val="-2"/>
        </w:rPr>
        <w:t>f</w:t>
      </w:r>
      <w:r w:rsidRPr="00763960">
        <w:rPr>
          <w:rFonts w:eastAsia="Times New Roman"/>
          <w:spacing w:val="0"/>
        </w:rPr>
        <w:t>ace,</w:t>
      </w:r>
      <w:r w:rsidRPr="00763960">
        <w:rPr>
          <w:rFonts w:eastAsia="Times New Roman"/>
          <w:spacing w:val="-9"/>
        </w:rPr>
        <w:t xml:space="preserve"> </w:t>
      </w:r>
      <w:r w:rsidRPr="00763960">
        <w:rPr>
          <w:rFonts w:eastAsia="Times New Roman"/>
          <w:spacing w:val="0"/>
        </w:rPr>
        <w:t>centered</w:t>
      </w:r>
      <w:r w:rsidRPr="00763960">
        <w:rPr>
          <w:rFonts w:eastAsia="Times New Roman"/>
          <w:spacing w:val="-9"/>
        </w:rPr>
        <w:t xml:space="preserve"> </w:t>
      </w:r>
      <w:r w:rsidRPr="00763960">
        <w:rPr>
          <w:rFonts w:eastAsia="Times New Roman"/>
          <w:spacing w:val="0"/>
        </w:rPr>
        <w:t>in</w:t>
      </w:r>
      <w:r w:rsidRPr="00763960">
        <w:rPr>
          <w:rFonts w:eastAsia="Times New Roman"/>
          <w:spacing w:val="-4"/>
        </w:rPr>
        <w:t xml:space="preserve"> </w:t>
      </w:r>
      <w:r w:rsidRPr="00763960">
        <w:rPr>
          <w:rFonts w:eastAsia="Times New Roman"/>
          <w:spacing w:val="0"/>
        </w:rPr>
        <w:t>the column, with</w:t>
      </w:r>
      <w:r w:rsidRPr="00763960">
        <w:rPr>
          <w:rFonts w:eastAsia="Times New Roman"/>
          <w:spacing w:val="1"/>
        </w:rPr>
        <w:t xml:space="preserve"> </w:t>
      </w:r>
      <w:r w:rsidR="00BC73BF" w:rsidRPr="00763960">
        <w:rPr>
          <w:rFonts w:eastAsia="Times New Roman"/>
          <w:spacing w:val="0"/>
        </w:rPr>
        <w:t>spacing 8-pt</w:t>
      </w:r>
      <w:r w:rsidRPr="00763960">
        <w:rPr>
          <w:rFonts w:eastAsia="Times New Roman"/>
          <w:spacing w:val="2"/>
        </w:rPr>
        <w:t xml:space="preserve"> </w:t>
      </w:r>
      <w:r w:rsidRPr="00763960">
        <w:rPr>
          <w:rFonts w:eastAsia="Times New Roman"/>
          <w:spacing w:val="0"/>
        </w:rPr>
        <w:t>before,</w:t>
      </w:r>
      <w:r w:rsidRPr="00763960">
        <w:rPr>
          <w:rFonts w:eastAsia="Times New Roman"/>
          <w:spacing w:val="1"/>
        </w:rPr>
        <w:t xml:space="preserve"> </w:t>
      </w:r>
      <w:r w:rsidRPr="00763960">
        <w:rPr>
          <w:rFonts w:eastAsia="Times New Roman"/>
          <w:spacing w:val="0"/>
        </w:rPr>
        <w:t>and</w:t>
      </w:r>
      <w:r w:rsidRPr="00763960">
        <w:rPr>
          <w:rFonts w:eastAsia="Times New Roman"/>
          <w:spacing w:val="2"/>
        </w:rPr>
        <w:t xml:space="preserve"> </w:t>
      </w:r>
      <w:r w:rsidR="00BC73BF" w:rsidRPr="00763960">
        <w:rPr>
          <w:rFonts w:eastAsia="Times New Roman"/>
          <w:spacing w:val="0"/>
        </w:rPr>
        <w:t>4-pt</w:t>
      </w:r>
      <w:r w:rsidRPr="00763960">
        <w:rPr>
          <w:rFonts w:eastAsia="Times New Roman"/>
          <w:spacing w:val="2"/>
        </w:rPr>
        <w:t xml:space="preserve"> </w:t>
      </w:r>
      <w:r w:rsidRPr="00763960">
        <w:rPr>
          <w:rFonts w:eastAsia="Times New Roman"/>
          <w:spacing w:val="0"/>
        </w:rPr>
        <w:t>afte</w:t>
      </w:r>
      <w:r w:rsidRPr="00763960">
        <w:rPr>
          <w:rFonts w:eastAsia="Times New Roman"/>
          <w:spacing w:val="-11"/>
        </w:rPr>
        <w:t>r</w:t>
      </w:r>
      <w:r w:rsidRPr="00763960">
        <w:rPr>
          <w:rFonts w:eastAsia="Times New Roman"/>
          <w:spacing w:val="0"/>
        </w:rPr>
        <w:t xml:space="preserve">. </w:t>
      </w:r>
      <w:r w:rsidR="00BC73BF" w:rsidRPr="00763960">
        <w:rPr>
          <w:rFonts w:eastAsia="Times New Roman"/>
          <w:spacing w:val="0"/>
        </w:rPr>
        <w:t>Please, u</w:t>
      </w:r>
      <w:r w:rsidRPr="00763960">
        <w:rPr>
          <w:rFonts w:eastAsia="Times New Roman"/>
          <w:spacing w:val="0"/>
        </w:rPr>
        <w:t>se</w:t>
      </w:r>
      <w:r w:rsidRPr="00763960">
        <w:rPr>
          <w:rFonts w:eastAsia="Times New Roman"/>
          <w:spacing w:val="-3"/>
        </w:rPr>
        <w:t xml:space="preserve"> </w:t>
      </w:r>
      <w:r w:rsidRPr="00763960">
        <w:rPr>
          <w:rFonts w:eastAsia="Times New Roman"/>
          <w:spacing w:val="0"/>
        </w:rPr>
        <w:t>a</w:t>
      </w:r>
      <w:r w:rsidRPr="00763960">
        <w:rPr>
          <w:rFonts w:eastAsia="Times New Roman"/>
        </w:rPr>
        <w:t xml:space="preserve"> </w:t>
      </w:r>
      <w:r w:rsidRPr="00763960">
        <w:rPr>
          <w:rFonts w:eastAsia="Times New Roman"/>
          <w:spacing w:val="0"/>
        </w:rPr>
        <w:t>period</w:t>
      </w:r>
      <w:r w:rsidRPr="00763960">
        <w:rPr>
          <w:rFonts w:eastAsia="Times New Roman"/>
          <w:spacing w:val="-5"/>
        </w:rPr>
        <w:t xml:space="preserve"> </w:t>
      </w:r>
      <w:r w:rsidRPr="00763960">
        <w:rPr>
          <w:rFonts w:eastAsia="Times New Roman"/>
          <w:spacing w:val="0"/>
        </w:rPr>
        <w:t>(”</w:t>
      </w:r>
      <w:r w:rsidRPr="00763960">
        <w:rPr>
          <w:rFonts w:eastAsia="Times New Roman"/>
          <w:spacing w:val="-14"/>
        </w:rPr>
        <w:t>.</w:t>
      </w:r>
      <w:r w:rsidRPr="00763960">
        <w:rPr>
          <w:rFonts w:eastAsia="Times New Roman"/>
          <w:spacing w:val="0"/>
        </w:rPr>
        <w:t>”)</w:t>
      </w:r>
      <w:r w:rsidRPr="00763960">
        <w:rPr>
          <w:rFonts w:eastAsia="Times New Roman"/>
          <w:spacing w:val="-4"/>
        </w:rPr>
        <w:t xml:space="preserve"> </w:t>
      </w:r>
      <w:r w:rsidRPr="00763960">
        <w:rPr>
          <w:rFonts w:eastAsia="Times New Roman"/>
          <w:spacing w:val="0"/>
        </w:rPr>
        <w:t>after</w:t>
      </w:r>
      <w:r w:rsidRPr="00763960">
        <w:rPr>
          <w:rFonts w:eastAsia="Times New Roman"/>
          <w:spacing w:val="-4"/>
        </w:rPr>
        <w:t xml:space="preserve"> </w:t>
      </w:r>
      <w:r w:rsidRPr="00763960">
        <w:rPr>
          <w:rFonts w:eastAsia="Times New Roman"/>
          <w:spacing w:val="0"/>
        </w:rPr>
        <w:t>the</w:t>
      </w:r>
      <w:r w:rsidRPr="00763960">
        <w:rPr>
          <w:rFonts w:eastAsia="Times New Roman"/>
          <w:spacing w:val="-2"/>
        </w:rPr>
        <w:t xml:space="preserve"> </w:t>
      </w:r>
      <w:r w:rsidRPr="00763960">
        <w:rPr>
          <w:rFonts w:eastAsia="Times New Roman"/>
          <w:spacing w:val="0"/>
        </w:rPr>
        <w:t>heading</w:t>
      </w:r>
      <w:r w:rsidRPr="00763960">
        <w:rPr>
          <w:rFonts w:eastAsia="Times New Roman"/>
          <w:spacing w:val="-6"/>
        </w:rPr>
        <w:t xml:space="preserve"> </w:t>
      </w:r>
      <w:r w:rsidRPr="00763960">
        <w:rPr>
          <w:rFonts w:eastAsia="Times New Roman"/>
          <w:spacing w:val="0"/>
        </w:rPr>
        <w:t>numbe</w:t>
      </w:r>
      <w:r w:rsidRPr="00763960">
        <w:rPr>
          <w:rFonts w:eastAsia="Times New Roman"/>
          <w:spacing w:val="-8"/>
        </w:rPr>
        <w:t>r</w:t>
      </w:r>
      <w:r w:rsidRPr="00763960">
        <w:rPr>
          <w:rFonts w:eastAsia="Times New Roman"/>
          <w:spacing w:val="0"/>
        </w:rPr>
        <w:t>.</w:t>
      </w:r>
      <w:r w:rsidR="00BC73BF" w:rsidRPr="00763960">
        <w:rPr>
          <w:rFonts w:eastAsia="Times New Roman"/>
          <w:spacing w:val="0"/>
        </w:rPr>
        <w:t xml:space="preserve"> Please refers the appearance of the </w:t>
      </w:r>
      <w:r w:rsidR="00BC73BF" w:rsidRPr="00763960">
        <w:rPr>
          <w:iCs/>
        </w:rPr>
        <w:t>(Heading</w:t>
      </w:r>
      <w:r w:rsidR="00BC73BF" w:rsidRPr="00763960">
        <w:rPr>
          <w:rFonts w:eastAsia="Times New Roman"/>
          <w:iCs/>
        </w:rPr>
        <w:t xml:space="preserve"> </w:t>
      </w:r>
      <w:r w:rsidR="00BC73BF" w:rsidRPr="00763960">
        <w:rPr>
          <w:iCs/>
        </w:rPr>
        <w:t>1) in this guideline.</w:t>
      </w:r>
      <w:r w:rsidR="00BC73BF" w:rsidRPr="00763960">
        <w:rPr>
          <w:rFonts w:eastAsia="Times New Roman"/>
          <w:spacing w:val="0"/>
        </w:rPr>
        <w:t xml:space="preserve">   </w:t>
      </w:r>
    </w:p>
    <w:p w14:paraId="00DDF3D4" w14:textId="77777777" w:rsidR="00C419D9" w:rsidRPr="00763960" w:rsidRDefault="00C419D9" w:rsidP="00C419D9">
      <w:pPr>
        <w:pStyle w:val="Heading2"/>
      </w:pPr>
      <w:r w:rsidRPr="00763960">
        <w:t>Subheadings (Heading</w:t>
      </w:r>
      <w:r w:rsidRPr="00763960">
        <w:rPr>
          <w:rFonts w:eastAsia="Times New Roman"/>
        </w:rPr>
        <w:t xml:space="preserve"> </w:t>
      </w:r>
      <w:r w:rsidRPr="00763960">
        <w:t>2)</w:t>
      </w:r>
    </w:p>
    <w:p w14:paraId="5DDFB60D" w14:textId="69780317" w:rsidR="00C419D9" w:rsidRPr="00763960" w:rsidRDefault="00C419D9" w:rsidP="0019584E">
      <w:pPr>
        <w:pStyle w:val="BodyText"/>
      </w:pPr>
      <w:r w:rsidRPr="00763960">
        <w:rPr>
          <w:rFonts w:eastAsia="Times New Roman"/>
          <w:spacing w:val="0"/>
        </w:rPr>
        <w:t>Subheadings</w:t>
      </w:r>
      <w:r w:rsidR="00F04363" w:rsidRPr="00763960">
        <w:rPr>
          <w:rFonts w:eastAsia="Times New Roman"/>
          <w:spacing w:val="0"/>
        </w:rPr>
        <w:t xml:space="preserve"> </w:t>
      </w:r>
      <w:r w:rsidR="00F04363" w:rsidRPr="00763960">
        <w:t>(Heading</w:t>
      </w:r>
      <w:r w:rsidR="00F04363" w:rsidRPr="00763960">
        <w:rPr>
          <w:rFonts w:eastAsia="Times New Roman"/>
        </w:rPr>
        <w:t xml:space="preserve"> </w:t>
      </w:r>
      <w:r w:rsidR="00F04363" w:rsidRPr="00763960">
        <w:t>2)</w:t>
      </w:r>
      <w:r w:rsidRPr="00763960">
        <w:rPr>
          <w:rFonts w:eastAsia="Times New Roman"/>
          <w:spacing w:val="0"/>
        </w:rPr>
        <w:t xml:space="preserve"> should</w:t>
      </w:r>
      <w:r w:rsidRPr="00763960">
        <w:rPr>
          <w:rFonts w:eastAsia="Times New Roman"/>
          <w:spacing w:val="5"/>
        </w:rPr>
        <w:t xml:space="preserve"> </w:t>
      </w:r>
      <w:r w:rsidR="00BC73BF" w:rsidRPr="00763960">
        <w:rPr>
          <w:rFonts w:eastAsia="Times New Roman"/>
          <w:spacing w:val="0"/>
        </w:rPr>
        <w:t>by typed</w:t>
      </w:r>
      <w:r w:rsidRPr="00763960">
        <w:rPr>
          <w:rFonts w:eastAsia="Times New Roman"/>
          <w:spacing w:val="5"/>
        </w:rPr>
        <w:t xml:space="preserve"> </w:t>
      </w:r>
      <w:r w:rsidRPr="00763960">
        <w:rPr>
          <w:rFonts w:eastAsia="Times New Roman"/>
          <w:spacing w:val="0"/>
        </w:rPr>
        <w:t>in</w:t>
      </w:r>
      <w:r w:rsidRPr="00763960">
        <w:rPr>
          <w:rFonts w:eastAsia="Times New Roman"/>
          <w:spacing w:val="9"/>
        </w:rPr>
        <w:t xml:space="preserve"> </w:t>
      </w:r>
      <w:r w:rsidRPr="00763960">
        <w:rPr>
          <w:rFonts w:eastAsia="Times New Roman"/>
          <w:spacing w:val="0"/>
        </w:rPr>
        <w:t>l</w:t>
      </w:r>
      <w:r w:rsidRPr="00763960">
        <w:rPr>
          <w:rFonts w:eastAsia="Times New Roman"/>
          <w:spacing w:val="-5"/>
        </w:rPr>
        <w:t>o</w:t>
      </w:r>
      <w:r w:rsidRPr="00763960">
        <w:rPr>
          <w:rFonts w:eastAsia="Times New Roman"/>
          <w:spacing w:val="0"/>
        </w:rPr>
        <w:t>wer</w:t>
      </w:r>
      <w:r w:rsidRPr="00763960">
        <w:rPr>
          <w:rFonts w:eastAsia="Times New Roman"/>
          <w:spacing w:val="6"/>
        </w:rPr>
        <w:t xml:space="preserve"> </w:t>
      </w:r>
      <w:r w:rsidRPr="00763960">
        <w:rPr>
          <w:rFonts w:eastAsia="Times New Roman"/>
          <w:spacing w:val="0"/>
        </w:rPr>
        <w:t>case</w:t>
      </w:r>
      <w:r w:rsidRPr="00763960">
        <w:rPr>
          <w:rFonts w:eastAsia="Times New Roman"/>
          <w:spacing w:val="7"/>
        </w:rPr>
        <w:t xml:space="preserve"> </w:t>
      </w:r>
      <w:r w:rsidRPr="00763960">
        <w:rPr>
          <w:rFonts w:eastAsia="Times New Roman"/>
          <w:spacing w:val="0"/>
        </w:rPr>
        <w:t>(initial</w:t>
      </w:r>
      <w:r w:rsidRPr="00763960">
        <w:rPr>
          <w:rFonts w:eastAsia="Times New Roman"/>
          <w:spacing w:val="5"/>
        </w:rPr>
        <w:t xml:space="preserve"> </w:t>
      </w:r>
      <w:r w:rsidRPr="00763960">
        <w:rPr>
          <w:rFonts w:eastAsia="Times New Roman"/>
          <w:spacing w:val="-2"/>
        </w:rPr>
        <w:t>w</w:t>
      </w:r>
      <w:r w:rsidRPr="00763960">
        <w:rPr>
          <w:rFonts w:eastAsia="Times New Roman"/>
          <w:spacing w:val="0"/>
        </w:rPr>
        <w:t>ord</w:t>
      </w:r>
      <w:r w:rsidRPr="00763960">
        <w:rPr>
          <w:rFonts w:eastAsia="Times New Roman"/>
          <w:spacing w:val="6"/>
        </w:rPr>
        <w:t xml:space="preserve"> </w:t>
      </w:r>
      <w:r w:rsidR="00BC73BF" w:rsidRPr="00763960">
        <w:rPr>
          <w:rFonts w:eastAsia="Times New Roman"/>
          <w:spacing w:val="0"/>
        </w:rPr>
        <w:t>capi</w:t>
      </w:r>
      <w:r w:rsidRPr="00763960">
        <w:rPr>
          <w:rFonts w:eastAsia="Times New Roman"/>
          <w:spacing w:val="0"/>
        </w:rPr>
        <w:t>talized)</w:t>
      </w:r>
      <w:r w:rsidRPr="00763960">
        <w:rPr>
          <w:rFonts w:eastAsia="Times New Roman"/>
          <w:spacing w:val="-3"/>
        </w:rPr>
        <w:t xml:space="preserve"> </w:t>
      </w:r>
      <w:r w:rsidRPr="00763960">
        <w:rPr>
          <w:rFonts w:eastAsia="Times New Roman"/>
          <w:spacing w:val="0"/>
        </w:rPr>
        <w:t>in</w:t>
      </w:r>
      <w:r w:rsidRPr="00763960">
        <w:rPr>
          <w:rFonts w:eastAsia="Times New Roman"/>
          <w:spacing w:val="1"/>
        </w:rPr>
        <w:t xml:space="preserve"> </w:t>
      </w:r>
      <w:r w:rsidR="00BC73BF" w:rsidRPr="00763960">
        <w:rPr>
          <w:rFonts w:eastAsia="Times New Roman"/>
          <w:spacing w:val="0"/>
        </w:rPr>
        <w:t>italic</w:t>
      </w:r>
      <w:r w:rsidR="00BC73BF" w:rsidRPr="00763960">
        <w:rPr>
          <w:rFonts w:eastAsia="Times New Roman"/>
          <w:spacing w:val="-2"/>
        </w:rPr>
        <w:t>-</w:t>
      </w:r>
      <w:r w:rsidR="00BC73BF" w:rsidRPr="00763960">
        <w:rPr>
          <w:rFonts w:eastAsia="Times New Roman"/>
          <w:spacing w:val="0"/>
        </w:rPr>
        <w:t>face</w:t>
      </w:r>
      <w:r w:rsidRPr="00763960">
        <w:rPr>
          <w:rFonts w:eastAsia="Times New Roman"/>
          <w:spacing w:val="0"/>
        </w:rPr>
        <w:t>.</w:t>
      </w:r>
      <w:r w:rsidRPr="00763960">
        <w:rPr>
          <w:rFonts w:eastAsia="Times New Roman"/>
          <w:spacing w:val="16"/>
        </w:rPr>
        <w:t xml:space="preserve"> </w:t>
      </w:r>
      <w:r w:rsidRPr="00763960">
        <w:rPr>
          <w:rFonts w:eastAsia="Times New Roman"/>
          <w:spacing w:val="0"/>
        </w:rPr>
        <w:t>Th</w:t>
      </w:r>
      <w:r w:rsidRPr="00763960">
        <w:rPr>
          <w:rFonts w:eastAsia="Times New Roman"/>
          <w:spacing w:val="-3"/>
        </w:rPr>
        <w:t>e</w:t>
      </w:r>
      <w:r w:rsidRPr="00763960">
        <w:rPr>
          <w:rFonts w:eastAsia="Times New Roman"/>
          <w:spacing w:val="0"/>
        </w:rPr>
        <w:t>y</w:t>
      </w:r>
      <w:r w:rsidRPr="00763960">
        <w:rPr>
          <w:rFonts w:eastAsia="Times New Roman"/>
        </w:rPr>
        <w:t xml:space="preserve"> </w:t>
      </w:r>
      <w:r w:rsidRPr="00763960">
        <w:rPr>
          <w:rFonts w:eastAsia="Times New Roman"/>
          <w:spacing w:val="0"/>
        </w:rPr>
        <w:t>should</w:t>
      </w:r>
      <w:r w:rsidRPr="00763960">
        <w:rPr>
          <w:rFonts w:eastAsia="Times New Roman"/>
          <w:spacing w:val="-2"/>
        </w:rPr>
        <w:t xml:space="preserve"> </w:t>
      </w:r>
      <w:r w:rsidRPr="00763960">
        <w:rPr>
          <w:rFonts w:eastAsia="Times New Roman"/>
          <w:spacing w:val="0"/>
        </w:rPr>
        <w:t>start at</w:t>
      </w:r>
      <w:r w:rsidRPr="00763960">
        <w:rPr>
          <w:rFonts w:eastAsia="Times New Roman"/>
          <w:spacing w:val="2"/>
        </w:rPr>
        <w:t xml:space="preserve"> </w:t>
      </w:r>
      <w:r w:rsidRPr="00763960">
        <w:rPr>
          <w:rFonts w:eastAsia="Times New Roman"/>
          <w:spacing w:val="0"/>
        </w:rPr>
        <w:t>the</w:t>
      </w:r>
      <w:r w:rsidRPr="00763960">
        <w:rPr>
          <w:rFonts w:eastAsia="Times New Roman"/>
          <w:spacing w:val="1"/>
        </w:rPr>
        <w:t xml:space="preserve"> </w:t>
      </w:r>
      <w:r w:rsidRPr="00763960">
        <w:rPr>
          <w:rFonts w:eastAsia="Times New Roman"/>
          <w:spacing w:val="0"/>
        </w:rPr>
        <w:t>left ma</w:t>
      </w:r>
      <w:r w:rsidRPr="00763960">
        <w:rPr>
          <w:rFonts w:eastAsia="Times New Roman"/>
          <w:spacing w:val="-4"/>
        </w:rPr>
        <w:t>r</w:t>
      </w:r>
      <w:r w:rsidRPr="00763960">
        <w:rPr>
          <w:rFonts w:eastAsia="Times New Roman"/>
          <w:spacing w:val="0"/>
        </w:rPr>
        <w:t>gin</w:t>
      </w:r>
      <w:r w:rsidRPr="00763960">
        <w:rPr>
          <w:rFonts w:eastAsia="Times New Roman"/>
          <w:spacing w:val="-3"/>
        </w:rPr>
        <w:t xml:space="preserve"> </w:t>
      </w:r>
      <w:r w:rsidRPr="00763960">
        <w:rPr>
          <w:rFonts w:eastAsia="Times New Roman"/>
          <w:spacing w:val="0"/>
        </w:rPr>
        <w:t>on</w:t>
      </w:r>
      <w:r w:rsidRPr="00763960">
        <w:rPr>
          <w:rFonts w:eastAsia="Times New Roman"/>
          <w:spacing w:val="1"/>
        </w:rPr>
        <w:t xml:space="preserve"> </w:t>
      </w:r>
      <w:r w:rsidRPr="00763960">
        <w:rPr>
          <w:rFonts w:eastAsia="Times New Roman"/>
          <w:spacing w:val="0"/>
        </w:rPr>
        <w:t>a separate</w:t>
      </w:r>
      <w:r w:rsidRPr="00763960">
        <w:rPr>
          <w:rFonts w:eastAsia="Times New Roman"/>
          <w:spacing w:val="-7"/>
        </w:rPr>
        <w:t xml:space="preserve"> </w:t>
      </w:r>
      <w:r w:rsidRPr="00763960">
        <w:rPr>
          <w:rFonts w:eastAsia="Times New Roman"/>
          <w:spacing w:val="0"/>
        </w:rPr>
        <w:t>line.</w:t>
      </w:r>
      <w:r w:rsidR="00BC73BF" w:rsidRPr="00763960">
        <w:rPr>
          <w:rFonts w:eastAsia="Times New Roman"/>
          <w:spacing w:val="0"/>
        </w:rPr>
        <w:t xml:space="preserve"> The numbering of subheadings </w:t>
      </w:r>
      <w:r w:rsidR="00F04363" w:rsidRPr="00763960">
        <w:rPr>
          <w:rFonts w:eastAsia="Times New Roman"/>
          <w:spacing w:val="0"/>
        </w:rPr>
        <w:t>are</w:t>
      </w:r>
      <w:r w:rsidR="00BC73BF" w:rsidRPr="00763960">
        <w:rPr>
          <w:rFonts w:eastAsia="Times New Roman"/>
          <w:spacing w:val="0"/>
        </w:rPr>
        <w:t xml:space="preserve"> </w:t>
      </w:r>
      <w:r w:rsidR="00F04363" w:rsidRPr="00763960">
        <w:rPr>
          <w:rFonts w:eastAsia="Times New Roman"/>
          <w:spacing w:val="0"/>
        </w:rPr>
        <w:t xml:space="preserve">characters </w:t>
      </w:r>
      <w:r w:rsidR="005572B5" w:rsidRPr="00763960">
        <w:rPr>
          <w:rFonts w:eastAsia="Times New Roman"/>
          <w:spacing w:val="0"/>
        </w:rPr>
        <w:t>(A</w:t>
      </w:r>
      <w:r w:rsidR="00F04363" w:rsidRPr="00763960">
        <w:rPr>
          <w:rFonts w:eastAsia="Times New Roman"/>
          <w:spacing w:val="0"/>
        </w:rPr>
        <w:t>, B, D, and so on). In addition, spacing before and after Heading 2 is 6-pt</w:t>
      </w:r>
      <w:r w:rsidR="00F04363" w:rsidRPr="00763960">
        <w:rPr>
          <w:rFonts w:eastAsia="Times New Roman"/>
          <w:spacing w:val="2"/>
        </w:rPr>
        <w:t xml:space="preserve"> </w:t>
      </w:r>
      <w:r w:rsidR="00F04363" w:rsidRPr="00763960">
        <w:rPr>
          <w:rFonts w:eastAsia="Times New Roman"/>
          <w:spacing w:val="0"/>
        </w:rPr>
        <w:t>and</w:t>
      </w:r>
      <w:r w:rsidR="00F04363" w:rsidRPr="00763960">
        <w:rPr>
          <w:rFonts w:eastAsia="Times New Roman"/>
          <w:spacing w:val="2"/>
        </w:rPr>
        <w:t xml:space="preserve"> </w:t>
      </w:r>
      <w:r w:rsidR="00F04363" w:rsidRPr="00763960">
        <w:rPr>
          <w:rFonts w:eastAsia="Times New Roman"/>
          <w:spacing w:val="0"/>
        </w:rPr>
        <w:t>3-</w:t>
      </w:r>
      <w:r w:rsidR="00F04363" w:rsidRPr="00763960">
        <w:rPr>
          <w:rFonts w:eastAsia="Times New Roman"/>
          <w:spacing w:val="0"/>
        </w:rPr>
        <w:lastRenderedPageBreak/>
        <w:t xml:space="preserve">pt, respectively. Please refers the appearance of the </w:t>
      </w:r>
      <w:r w:rsidR="00F04363" w:rsidRPr="00763960">
        <w:rPr>
          <w:iCs/>
        </w:rPr>
        <w:t>(Heading</w:t>
      </w:r>
      <w:r w:rsidR="00F04363" w:rsidRPr="00763960">
        <w:rPr>
          <w:rFonts w:eastAsia="Times New Roman"/>
          <w:iCs/>
        </w:rPr>
        <w:t xml:space="preserve"> </w:t>
      </w:r>
      <w:r w:rsidR="00F04363" w:rsidRPr="00763960">
        <w:rPr>
          <w:iCs/>
        </w:rPr>
        <w:t>2) in this guideline.</w:t>
      </w:r>
      <w:r w:rsidR="00F04363" w:rsidRPr="00763960">
        <w:rPr>
          <w:rFonts w:eastAsia="Times New Roman"/>
          <w:spacing w:val="0"/>
        </w:rPr>
        <w:t xml:space="preserve">   </w:t>
      </w:r>
    </w:p>
    <w:p w14:paraId="6A57E6BD" w14:textId="77777777" w:rsidR="00C419D9" w:rsidRPr="00763960" w:rsidRDefault="00F04363" w:rsidP="00F04363">
      <w:pPr>
        <w:pStyle w:val="Heading2"/>
        <w:numPr>
          <w:ilvl w:val="0"/>
          <w:numId w:val="0"/>
        </w:numPr>
        <w:ind w:left="288" w:hanging="288"/>
      </w:pPr>
      <w:r w:rsidRPr="00763960">
        <w:rPr>
          <w:rFonts w:eastAsia="Times New Roman"/>
        </w:rPr>
        <w:t>A.1. S</w:t>
      </w:r>
      <w:r w:rsidR="00C419D9" w:rsidRPr="00763960">
        <w:rPr>
          <w:rFonts w:eastAsia="Times New Roman"/>
        </w:rPr>
        <w:t>ub-</w:t>
      </w:r>
      <w:r w:rsidR="00C419D9" w:rsidRPr="00763960">
        <w:t>subheadings</w:t>
      </w:r>
    </w:p>
    <w:p w14:paraId="493BDA0B" w14:textId="77777777" w:rsidR="00C419D9" w:rsidRPr="00763960" w:rsidRDefault="00C419D9" w:rsidP="00F75593">
      <w:pPr>
        <w:pStyle w:val="BodyText"/>
        <w:rPr>
          <w:rFonts w:eastAsia="Times New Roman"/>
          <w:spacing w:val="0"/>
        </w:rPr>
      </w:pPr>
      <w:r w:rsidRPr="00763960">
        <w:rPr>
          <w:rFonts w:eastAsia="Times New Roman"/>
          <w:spacing w:val="0"/>
          <w:w w:val="99"/>
        </w:rPr>
        <w:t>Sub-subheadings,</w:t>
      </w:r>
      <w:r w:rsidRPr="00763960">
        <w:rPr>
          <w:rFonts w:eastAsia="Times New Roman"/>
          <w:spacing w:val="-7"/>
          <w:w w:val="99"/>
        </w:rPr>
        <w:t xml:space="preserve"> </w:t>
      </w:r>
      <w:r w:rsidRPr="00763960">
        <w:rPr>
          <w:rFonts w:eastAsia="Times New Roman"/>
          <w:spacing w:val="0"/>
        </w:rPr>
        <w:t>as</w:t>
      </w:r>
      <w:r w:rsidRPr="00763960">
        <w:rPr>
          <w:rFonts w:eastAsia="Times New Roman"/>
          <w:spacing w:val="-12"/>
        </w:rPr>
        <w:t xml:space="preserve"> </w:t>
      </w:r>
      <w:r w:rsidRPr="00763960">
        <w:rPr>
          <w:rFonts w:eastAsia="Times New Roman"/>
          <w:spacing w:val="0"/>
        </w:rPr>
        <w:t>in</w:t>
      </w:r>
      <w:r w:rsidRPr="00763960">
        <w:rPr>
          <w:rFonts w:eastAsia="Times New Roman"/>
          <w:spacing w:val="-12"/>
        </w:rPr>
        <w:t xml:space="preserve"> </w:t>
      </w:r>
      <w:r w:rsidRPr="00763960">
        <w:rPr>
          <w:rFonts w:eastAsia="Times New Roman"/>
          <w:spacing w:val="0"/>
        </w:rPr>
        <w:t>this</w:t>
      </w:r>
      <w:r w:rsidRPr="00763960">
        <w:rPr>
          <w:rFonts w:eastAsia="Times New Roman"/>
          <w:spacing w:val="-13"/>
        </w:rPr>
        <w:t xml:space="preserve"> </w:t>
      </w:r>
      <w:r w:rsidRPr="00763960">
        <w:rPr>
          <w:rFonts w:eastAsia="Times New Roman"/>
          <w:spacing w:val="0"/>
        </w:rPr>
        <w:t>paragraph,</w:t>
      </w:r>
      <w:r w:rsidRPr="00763960">
        <w:rPr>
          <w:rFonts w:eastAsia="Times New Roman"/>
          <w:spacing w:val="-16"/>
        </w:rPr>
        <w:t xml:space="preserve"> </w:t>
      </w:r>
      <w:r w:rsidRPr="00763960">
        <w:rPr>
          <w:rFonts w:eastAsia="Times New Roman"/>
          <w:spacing w:val="0"/>
        </w:rPr>
        <w:t>are</w:t>
      </w:r>
      <w:r w:rsidRPr="00763960">
        <w:rPr>
          <w:rFonts w:eastAsia="Times New Roman"/>
          <w:spacing w:val="-12"/>
        </w:rPr>
        <w:t xml:space="preserve"> </w:t>
      </w:r>
      <w:r w:rsidRPr="00763960">
        <w:rPr>
          <w:rFonts w:eastAsia="Times New Roman"/>
          <w:spacing w:val="0"/>
        </w:rPr>
        <w:t>discouraged.</w:t>
      </w:r>
      <w:r w:rsidRPr="00763960">
        <w:rPr>
          <w:rFonts w:eastAsia="Times New Roman"/>
        </w:rPr>
        <w:t xml:space="preserve"> </w:t>
      </w:r>
      <w:r w:rsidRPr="00763960">
        <w:rPr>
          <w:rFonts w:eastAsia="Times New Roman"/>
          <w:spacing w:val="0"/>
        </w:rPr>
        <w:t>H</w:t>
      </w:r>
      <w:r w:rsidRPr="00763960">
        <w:rPr>
          <w:rFonts w:eastAsia="Times New Roman"/>
          <w:spacing w:val="-5"/>
        </w:rPr>
        <w:t>o</w:t>
      </w:r>
      <w:r w:rsidR="00F04363" w:rsidRPr="00763960">
        <w:rPr>
          <w:rFonts w:eastAsia="Times New Roman"/>
          <w:spacing w:val="0"/>
        </w:rPr>
        <w:t>w</w:t>
      </w:r>
      <w:r w:rsidRPr="00763960">
        <w:rPr>
          <w:rFonts w:eastAsia="Times New Roman"/>
          <w:spacing w:val="-5"/>
        </w:rPr>
        <w:t>e</w:t>
      </w:r>
      <w:r w:rsidRPr="00763960">
        <w:rPr>
          <w:rFonts w:eastAsia="Times New Roman"/>
          <w:spacing w:val="-3"/>
        </w:rPr>
        <w:t>v</w:t>
      </w:r>
      <w:r w:rsidRPr="00763960">
        <w:rPr>
          <w:rFonts w:eastAsia="Times New Roman"/>
          <w:spacing w:val="0"/>
        </w:rPr>
        <w:t>e</w:t>
      </w:r>
      <w:r w:rsidRPr="00763960">
        <w:rPr>
          <w:rFonts w:eastAsia="Times New Roman"/>
          <w:spacing w:val="-8"/>
        </w:rPr>
        <w:t>r</w:t>
      </w:r>
      <w:r w:rsidRPr="00763960">
        <w:rPr>
          <w:rFonts w:eastAsia="Times New Roman"/>
          <w:spacing w:val="0"/>
        </w:rPr>
        <w:t>,</w:t>
      </w:r>
      <w:r w:rsidRPr="00763960">
        <w:rPr>
          <w:rFonts w:eastAsia="Times New Roman"/>
          <w:spacing w:val="2"/>
        </w:rPr>
        <w:t xml:space="preserve"> </w:t>
      </w:r>
      <w:r w:rsidRPr="00763960">
        <w:rPr>
          <w:rFonts w:eastAsia="Times New Roman"/>
          <w:spacing w:val="0"/>
        </w:rPr>
        <w:t>if</w:t>
      </w:r>
      <w:r w:rsidRPr="00763960">
        <w:rPr>
          <w:rFonts w:eastAsia="Times New Roman"/>
          <w:spacing w:val="4"/>
        </w:rPr>
        <w:t xml:space="preserve"> </w:t>
      </w:r>
      <w:r w:rsidRPr="00763960">
        <w:rPr>
          <w:rFonts w:eastAsia="Times New Roman"/>
          <w:spacing w:val="0"/>
        </w:rPr>
        <w:t>you</w:t>
      </w:r>
      <w:r w:rsidRPr="00763960">
        <w:rPr>
          <w:rFonts w:eastAsia="Times New Roman"/>
          <w:spacing w:val="2"/>
        </w:rPr>
        <w:t xml:space="preserve"> </w:t>
      </w:r>
      <w:r w:rsidR="00F04363" w:rsidRPr="00763960">
        <w:rPr>
          <w:rFonts w:eastAsia="Times New Roman"/>
          <w:spacing w:val="0"/>
        </w:rPr>
        <w:t>need to</w:t>
      </w:r>
      <w:r w:rsidRPr="00763960">
        <w:rPr>
          <w:rFonts w:eastAsia="Times New Roman"/>
          <w:spacing w:val="1"/>
        </w:rPr>
        <w:t xml:space="preserve"> </w:t>
      </w:r>
      <w:r w:rsidRPr="00763960">
        <w:rPr>
          <w:rFonts w:eastAsia="Times New Roman"/>
          <w:spacing w:val="0"/>
        </w:rPr>
        <w:t>use</w:t>
      </w:r>
      <w:r w:rsidRPr="00763960">
        <w:rPr>
          <w:rFonts w:eastAsia="Times New Roman"/>
          <w:spacing w:val="3"/>
        </w:rPr>
        <w:t xml:space="preserve"> </w:t>
      </w:r>
      <w:r w:rsidRPr="00763960">
        <w:rPr>
          <w:rFonts w:eastAsia="Times New Roman"/>
          <w:spacing w:val="0"/>
        </w:rPr>
        <w:t>them,</w:t>
      </w:r>
      <w:r w:rsidRPr="00763960">
        <w:rPr>
          <w:rFonts w:eastAsia="Times New Roman"/>
          <w:spacing w:val="3"/>
        </w:rPr>
        <w:t xml:space="preserve"> </w:t>
      </w:r>
      <w:r w:rsidRPr="00763960">
        <w:rPr>
          <w:rFonts w:eastAsia="Times New Roman"/>
          <w:spacing w:val="0"/>
        </w:rPr>
        <w:t>th</w:t>
      </w:r>
      <w:r w:rsidRPr="00763960">
        <w:rPr>
          <w:rFonts w:eastAsia="Times New Roman"/>
          <w:spacing w:val="-3"/>
        </w:rPr>
        <w:t>e</w:t>
      </w:r>
      <w:r w:rsidRPr="00763960">
        <w:rPr>
          <w:rFonts w:eastAsia="Times New Roman"/>
          <w:spacing w:val="0"/>
        </w:rPr>
        <w:t>y</w:t>
      </w:r>
      <w:r w:rsidRPr="00763960">
        <w:rPr>
          <w:rFonts w:eastAsia="Times New Roman"/>
          <w:spacing w:val="2"/>
        </w:rPr>
        <w:t xml:space="preserve"> </w:t>
      </w:r>
      <w:r w:rsidRPr="00763960">
        <w:rPr>
          <w:rFonts w:eastAsia="Times New Roman"/>
          <w:spacing w:val="0"/>
        </w:rPr>
        <w:t xml:space="preserve">should </w:t>
      </w:r>
      <w:r w:rsidR="00F04363" w:rsidRPr="00763960">
        <w:rPr>
          <w:rFonts w:eastAsia="Times New Roman"/>
          <w:spacing w:val="0"/>
        </w:rPr>
        <w:t>be typed</w:t>
      </w:r>
      <w:r w:rsidRPr="00763960">
        <w:rPr>
          <w:rFonts w:eastAsia="Times New Roman"/>
          <w:spacing w:val="0"/>
        </w:rPr>
        <w:t xml:space="preserve"> in</w:t>
      </w:r>
      <w:r w:rsidRPr="00763960">
        <w:rPr>
          <w:rFonts w:eastAsia="Times New Roman"/>
          <w:spacing w:val="4"/>
        </w:rPr>
        <w:t xml:space="preserve"> </w:t>
      </w:r>
      <w:r w:rsidRPr="00763960">
        <w:rPr>
          <w:rFonts w:eastAsia="Times New Roman"/>
          <w:spacing w:val="0"/>
        </w:rPr>
        <w:t>l</w:t>
      </w:r>
      <w:r w:rsidRPr="00763960">
        <w:rPr>
          <w:rFonts w:eastAsia="Times New Roman"/>
          <w:spacing w:val="-5"/>
        </w:rPr>
        <w:t>o</w:t>
      </w:r>
      <w:r w:rsidRPr="00763960">
        <w:rPr>
          <w:rFonts w:eastAsia="Times New Roman"/>
          <w:spacing w:val="0"/>
        </w:rPr>
        <w:t>wer</w:t>
      </w:r>
      <w:r w:rsidRPr="00763960">
        <w:rPr>
          <w:rFonts w:eastAsia="Times New Roman"/>
          <w:spacing w:val="1"/>
        </w:rPr>
        <w:t xml:space="preserve"> </w:t>
      </w:r>
      <w:r w:rsidRPr="00763960">
        <w:rPr>
          <w:rFonts w:eastAsia="Times New Roman"/>
          <w:spacing w:val="0"/>
        </w:rPr>
        <w:t>case (initial</w:t>
      </w:r>
      <w:r w:rsidRPr="00763960">
        <w:rPr>
          <w:rFonts w:eastAsia="Times New Roman"/>
          <w:spacing w:val="-14"/>
        </w:rPr>
        <w:t xml:space="preserve"> </w:t>
      </w:r>
      <w:r w:rsidRPr="00763960">
        <w:rPr>
          <w:rFonts w:eastAsia="Times New Roman"/>
          <w:spacing w:val="-2"/>
        </w:rPr>
        <w:t>w</w:t>
      </w:r>
      <w:r w:rsidRPr="00763960">
        <w:rPr>
          <w:rFonts w:eastAsia="Times New Roman"/>
          <w:spacing w:val="0"/>
        </w:rPr>
        <w:t>ord</w:t>
      </w:r>
      <w:r w:rsidRPr="00763960">
        <w:rPr>
          <w:rFonts w:eastAsia="Times New Roman"/>
          <w:spacing w:val="-13"/>
        </w:rPr>
        <w:t xml:space="preserve"> </w:t>
      </w:r>
      <w:r w:rsidRPr="00763960">
        <w:rPr>
          <w:rFonts w:eastAsia="Times New Roman"/>
          <w:spacing w:val="0"/>
        </w:rPr>
        <w:t>capitalized)</w:t>
      </w:r>
      <w:r w:rsidRPr="00763960">
        <w:rPr>
          <w:rFonts w:eastAsia="Times New Roman"/>
          <w:spacing w:val="-18"/>
        </w:rPr>
        <w:t xml:space="preserve"> </w:t>
      </w:r>
      <w:r w:rsidRPr="00763960">
        <w:rPr>
          <w:rFonts w:eastAsia="Times New Roman"/>
          <w:spacing w:val="0"/>
        </w:rPr>
        <w:t>and</w:t>
      </w:r>
      <w:r w:rsidRPr="00763960">
        <w:rPr>
          <w:rFonts w:eastAsia="Times New Roman"/>
          <w:spacing w:val="-12"/>
        </w:rPr>
        <w:t xml:space="preserve"> </w:t>
      </w:r>
      <w:r w:rsidRPr="00763960">
        <w:rPr>
          <w:rFonts w:eastAsia="Times New Roman"/>
          <w:spacing w:val="0"/>
        </w:rPr>
        <w:t>start</w:t>
      </w:r>
      <w:r w:rsidRPr="00763960">
        <w:rPr>
          <w:rFonts w:eastAsia="Times New Roman"/>
          <w:spacing w:val="-12"/>
        </w:rPr>
        <w:t xml:space="preserve"> </w:t>
      </w:r>
      <w:r w:rsidRPr="00763960">
        <w:rPr>
          <w:rFonts w:eastAsia="Times New Roman"/>
          <w:spacing w:val="0"/>
        </w:rPr>
        <w:t>at</w:t>
      </w:r>
      <w:r w:rsidRPr="00763960">
        <w:rPr>
          <w:rFonts w:eastAsia="Times New Roman"/>
          <w:spacing w:val="-10"/>
        </w:rPr>
        <w:t xml:space="preserve"> </w:t>
      </w:r>
      <w:r w:rsidRPr="00763960">
        <w:rPr>
          <w:rFonts w:eastAsia="Times New Roman"/>
          <w:spacing w:val="0"/>
        </w:rPr>
        <w:t>the</w:t>
      </w:r>
      <w:r w:rsidRPr="00763960">
        <w:rPr>
          <w:rFonts w:eastAsia="Times New Roman"/>
          <w:spacing w:val="-11"/>
        </w:rPr>
        <w:t xml:space="preserve"> </w:t>
      </w:r>
      <w:r w:rsidRPr="00763960">
        <w:rPr>
          <w:rFonts w:eastAsia="Times New Roman"/>
          <w:spacing w:val="0"/>
        </w:rPr>
        <w:t>left</w:t>
      </w:r>
      <w:r w:rsidRPr="00763960">
        <w:rPr>
          <w:rFonts w:eastAsia="Times New Roman"/>
          <w:spacing w:val="-12"/>
        </w:rPr>
        <w:t xml:space="preserve"> </w:t>
      </w:r>
      <w:r w:rsidRPr="00763960">
        <w:rPr>
          <w:rFonts w:eastAsia="Times New Roman"/>
          <w:spacing w:val="0"/>
        </w:rPr>
        <w:t>ma</w:t>
      </w:r>
      <w:r w:rsidRPr="00763960">
        <w:rPr>
          <w:rFonts w:eastAsia="Times New Roman"/>
          <w:spacing w:val="-4"/>
        </w:rPr>
        <w:t>r</w:t>
      </w:r>
      <w:r w:rsidRPr="00763960">
        <w:rPr>
          <w:rFonts w:eastAsia="Times New Roman"/>
          <w:spacing w:val="0"/>
        </w:rPr>
        <w:t>gin</w:t>
      </w:r>
      <w:r w:rsidRPr="00763960">
        <w:rPr>
          <w:rFonts w:eastAsia="Times New Roman"/>
          <w:spacing w:val="-15"/>
        </w:rPr>
        <w:t xml:space="preserve"> </w:t>
      </w:r>
      <w:r w:rsidRPr="00763960">
        <w:rPr>
          <w:rFonts w:eastAsia="Times New Roman"/>
          <w:spacing w:val="0"/>
        </w:rPr>
        <w:t>on</w:t>
      </w:r>
      <w:r w:rsidRPr="00763960">
        <w:rPr>
          <w:rFonts w:eastAsia="Times New Roman"/>
          <w:spacing w:val="-11"/>
        </w:rPr>
        <w:t xml:space="preserve"> </w:t>
      </w:r>
      <w:r w:rsidRPr="00763960">
        <w:rPr>
          <w:rFonts w:eastAsia="Times New Roman"/>
          <w:spacing w:val="0"/>
        </w:rPr>
        <w:t>a</w:t>
      </w:r>
      <w:r w:rsidRPr="00763960">
        <w:rPr>
          <w:rFonts w:eastAsia="Times New Roman"/>
          <w:spacing w:val="-10"/>
        </w:rPr>
        <w:t xml:space="preserve"> </w:t>
      </w:r>
      <w:r w:rsidR="00F04363" w:rsidRPr="00763960">
        <w:rPr>
          <w:rFonts w:eastAsia="Times New Roman"/>
          <w:spacing w:val="0"/>
        </w:rPr>
        <w:t>sepa</w:t>
      </w:r>
      <w:r w:rsidRPr="00763960">
        <w:rPr>
          <w:rFonts w:eastAsia="Times New Roman"/>
          <w:spacing w:val="0"/>
        </w:rPr>
        <w:t>rate</w:t>
      </w:r>
      <w:r w:rsidRPr="00763960">
        <w:rPr>
          <w:rFonts w:eastAsia="Times New Roman"/>
          <w:spacing w:val="-6"/>
        </w:rPr>
        <w:t xml:space="preserve"> </w:t>
      </w:r>
      <w:r w:rsidRPr="00763960">
        <w:rPr>
          <w:rFonts w:eastAsia="Times New Roman"/>
          <w:spacing w:val="0"/>
        </w:rPr>
        <w:t>line,</w:t>
      </w:r>
      <w:r w:rsidRPr="00763960">
        <w:rPr>
          <w:rFonts w:eastAsia="Times New Roman"/>
          <w:spacing w:val="-5"/>
        </w:rPr>
        <w:t xml:space="preserve"> </w:t>
      </w:r>
      <w:r w:rsidRPr="00763960">
        <w:rPr>
          <w:rFonts w:eastAsia="Times New Roman"/>
          <w:spacing w:val="0"/>
        </w:rPr>
        <w:t>with</w:t>
      </w:r>
      <w:r w:rsidRPr="00763960">
        <w:rPr>
          <w:rFonts w:eastAsia="Times New Roman"/>
          <w:spacing w:val="-7"/>
        </w:rPr>
        <w:t xml:space="preserve"> </w:t>
      </w:r>
      <w:r w:rsidRPr="00763960">
        <w:rPr>
          <w:rFonts w:eastAsia="Times New Roman"/>
          <w:spacing w:val="0"/>
        </w:rPr>
        <w:t>paragraph</w:t>
      </w:r>
      <w:r w:rsidRPr="00763960">
        <w:rPr>
          <w:rFonts w:eastAsia="Times New Roman"/>
          <w:spacing w:val="-11"/>
        </w:rPr>
        <w:t xml:space="preserve"> </w:t>
      </w:r>
      <w:r w:rsidRPr="00763960">
        <w:rPr>
          <w:rFonts w:eastAsia="Times New Roman"/>
          <w:spacing w:val="0"/>
        </w:rPr>
        <w:t>t</w:t>
      </w:r>
      <w:r w:rsidRPr="00763960">
        <w:rPr>
          <w:rFonts w:eastAsia="Times New Roman"/>
          <w:spacing w:val="-3"/>
        </w:rPr>
        <w:t>e</w:t>
      </w:r>
      <w:r w:rsidRPr="00763960">
        <w:rPr>
          <w:rFonts w:eastAsia="Times New Roman"/>
          <w:spacing w:val="0"/>
        </w:rPr>
        <w:t>xt</w:t>
      </w:r>
      <w:r w:rsidRPr="00763960">
        <w:rPr>
          <w:rFonts w:eastAsia="Times New Roman"/>
          <w:spacing w:val="-6"/>
        </w:rPr>
        <w:t xml:space="preserve"> </w:t>
      </w:r>
      <w:r w:rsidRPr="00763960">
        <w:rPr>
          <w:rFonts w:eastAsia="Times New Roman"/>
          <w:spacing w:val="0"/>
        </w:rPr>
        <w:t>b</w:t>
      </w:r>
      <w:r w:rsidRPr="00763960">
        <w:rPr>
          <w:rFonts w:eastAsia="Times New Roman"/>
          <w:spacing w:val="-3"/>
        </w:rPr>
        <w:t>e</w:t>
      </w:r>
      <w:r w:rsidRPr="00763960">
        <w:rPr>
          <w:rFonts w:eastAsia="Times New Roman"/>
          <w:spacing w:val="0"/>
        </w:rPr>
        <w:t>ginning</w:t>
      </w:r>
      <w:r w:rsidRPr="00763960">
        <w:rPr>
          <w:rFonts w:eastAsia="Times New Roman"/>
          <w:spacing w:val="-11"/>
        </w:rPr>
        <w:t xml:space="preserve"> </w:t>
      </w:r>
      <w:r w:rsidRPr="00763960">
        <w:rPr>
          <w:rFonts w:eastAsia="Times New Roman"/>
          <w:spacing w:val="0"/>
        </w:rPr>
        <w:t>on</w:t>
      </w:r>
      <w:r w:rsidRPr="00763960">
        <w:rPr>
          <w:rFonts w:eastAsia="Times New Roman"/>
          <w:spacing w:val="-5"/>
        </w:rPr>
        <w:t xml:space="preserve"> </w:t>
      </w:r>
      <w:r w:rsidRPr="00763960">
        <w:rPr>
          <w:rFonts w:eastAsia="Times New Roman"/>
          <w:spacing w:val="0"/>
        </w:rPr>
        <w:t>the</w:t>
      </w:r>
      <w:r w:rsidRPr="00763960">
        <w:rPr>
          <w:rFonts w:eastAsia="Times New Roman"/>
          <w:spacing w:val="-5"/>
        </w:rPr>
        <w:t xml:space="preserve"> </w:t>
      </w:r>
      <w:r w:rsidRPr="00763960">
        <w:rPr>
          <w:rFonts w:eastAsia="Times New Roman"/>
          <w:spacing w:val="0"/>
        </w:rPr>
        <w:t>foll</w:t>
      </w:r>
      <w:r w:rsidRPr="00763960">
        <w:rPr>
          <w:rFonts w:eastAsia="Times New Roman"/>
          <w:spacing w:val="-5"/>
        </w:rPr>
        <w:t>o</w:t>
      </w:r>
      <w:r w:rsidRPr="00763960">
        <w:rPr>
          <w:rFonts w:eastAsia="Times New Roman"/>
          <w:spacing w:val="0"/>
        </w:rPr>
        <w:t>wing</w:t>
      </w:r>
      <w:r w:rsidRPr="00763960">
        <w:rPr>
          <w:rFonts w:eastAsia="Times New Roman"/>
          <w:spacing w:val="-11"/>
        </w:rPr>
        <w:t xml:space="preserve"> </w:t>
      </w:r>
      <w:r w:rsidRPr="00763960">
        <w:rPr>
          <w:rFonts w:eastAsia="Times New Roman"/>
          <w:spacing w:val="0"/>
        </w:rPr>
        <w:t>line. Th</w:t>
      </w:r>
      <w:r w:rsidRPr="00763960">
        <w:rPr>
          <w:rFonts w:eastAsia="Times New Roman"/>
          <w:spacing w:val="-3"/>
        </w:rPr>
        <w:t>e</w:t>
      </w:r>
      <w:r w:rsidRPr="00763960">
        <w:rPr>
          <w:rFonts w:eastAsia="Times New Roman"/>
          <w:spacing w:val="0"/>
        </w:rPr>
        <w:t>y</w:t>
      </w:r>
      <w:r w:rsidRPr="00763960">
        <w:rPr>
          <w:rFonts w:eastAsia="Times New Roman"/>
          <w:spacing w:val="-4"/>
        </w:rPr>
        <w:t xml:space="preserve"> </w:t>
      </w:r>
      <w:r w:rsidRPr="00763960">
        <w:rPr>
          <w:rFonts w:eastAsia="Times New Roman"/>
          <w:spacing w:val="0"/>
        </w:rPr>
        <w:t>should</w:t>
      </w:r>
      <w:r w:rsidRPr="00763960">
        <w:rPr>
          <w:rFonts w:eastAsia="Times New Roman"/>
          <w:spacing w:val="-5"/>
        </w:rPr>
        <w:t xml:space="preserve"> </w:t>
      </w:r>
      <w:r w:rsidRPr="00763960">
        <w:rPr>
          <w:rFonts w:eastAsia="Times New Roman"/>
          <w:spacing w:val="0"/>
        </w:rPr>
        <w:t>be</w:t>
      </w:r>
      <w:r w:rsidRPr="00763960">
        <w:rPr>
          <w:rFonts w:eastAsia="Times New Roman"/>
          <w:spacing w:val="-2"/>
        </w:rPr>
        <w:t xml:space="preserve"> </w:t>
      </w:r>
      <w:r w:rsidRPr="00763960">
        <w:rPr>
          <w:rFonts w:eastAsia="Times New Roman"/>
          <w:spacing w:val="0"/>
        </w:rPr>
        <w:t>in</w:t>
      </w:r>
      <w:r w:rsidRPr="00763960">
        <w:rPr>
          <w:rFonts w:eastAsia="Times New Roman"/>
          <w:spacing w:val="-2"/>
        </w:rPr>
        <w:t xml:space="preserve"> </w:t>
      </w:r>
      <w:r w:rsidRPr="00763960">
        <w:rPr>
          <w:rFonts w:eastAsia="Times New Roman"/>
          <w:spacing w:val="0"/>
        </w:rPr>
        <w:t>italics.</w:t>
      </w:r>
      <w:r w:rsidR="00F75593" w:rsidRPr="00763960">
        <w:rPr>
          <w:rFonts w:eastAsia="Times New Roman"/>
          <w:spacing w:val="0"/>
        </w:rPr>
        <w:t xml:space="preserve"> In addition, spacing before and after Heading 2 is 6-pt</w:t>
      </w:r>
      <w:r w:rsidR="00F75593" w:rsidRPr="00763960">
        <w:rPr>
          <w:rFonts w:eastAsia="Times New Roman"/>
          <w:spacing w:val="2"/>
        </w:rPr>
        <w:t xml:space="preserve"> </w:t>
      </w:r>
      <w:r w:rsidR="00F75593" w:rsidRPr="00763960">
        <w:rPr>
          <w:rFonts w:eastAsia="Times New Roman"/>
          <w:spacing w:val="0"/>
        </w:rPr>
        <w:t>and</w:t>
      </w:r>
      <w:r w:rsidR="00F75593" w:rsidRPr="00763960">
        <w:rPr>
          <w:rFonts w:eastAsia="Times New Roman"/>
          <w:spacing w:val="2"/>
        </w:rPr>
        <w:t xml:space="preserve"> </w:t>
      </w:r>
      <w:r w:rsidR="00F75593" w:rsidRPr="00763960">
        <w:rPr>
          <w:rFonts w:eastAsia="Times New Roman"/>
          <w:spacing w:val="0"/>
        </w:rPr>
        <w:t>3-pt, respectively.</w:t>
      </w:r>
    </w:p>
    <w:p w14:paraId="1828BBBA" w14:textId="77777777" w:rsidR="000E715C" w:rsidRPr="00763960" w:rsidRDefault="000E715C">
      <w:pPr>
        <w:pStyle w:val="Heading2"/>
      </w:pPr>
      <w:r w:rsidRPr="00763960">
        <w:t>Equations</w:t>
      </w:r>
    </w:p>
    <w:p w14:paraId="6DB69F57" w14:textId="77777777" w:rsidR="000E715C" w:rsidRPr="00763960" w:rsidRDefault="000E715C" w:rsidP="00F75593">
      <w:pPr>
        <w:pStyle w:val="BodyText"/>
      </w:pPr>
      <w:r w:rsidRPr="00763960">
        <w:t>The</w:t>
      </w:r>
      <w:r w:rsidRPr="00763960">
        <w:rPr>
          <w:rFonts w:eastAsia="Times New Roman"/>
        </w:rPr>
        <w:t xml:space="preserve"> </w:t>
      </w:r>
      <w:r w:rsidRPr="00763960">
        <w:t>equations</w:t>
      </w:r>
      <w:r w:rsidRPr="00763960">
        <w:rPr>
          <w:rFonts w:eastAsia="Times New Roman"/>
        </w:rPr>
        <w:t xml:space="preserve"> </w:t>
      </w:r>
      <w:r w:rsidRPr="00763960">
        <w:t>are</w:t>
      </w:r>
      <w:r w:rsidRPr="00763960">
        <w:rPr>
          <w:rFonts w:eastAsia="Times New Roman"/>
        </w:rPr>
        <w:t xml:space="preserve"> </w:t>
      </w:r>
      <w:r w:rsidRPr="00763960">
        <w:t>should</w:t>
      </w:r>
      <w:r w:rsidRPr="00763960">
        <w:rPr>
          <w:rFonts w:eastAsia="Times New Roman"/>
        </w:rPr>
        <w:t xml:space="preserve"> </w:t>
      </w:r>
      <w:r w:rsidRPr="00763960">
        <w:t>be</w:t>
      </w:r>
      <w:r w:rsidRPr="00763960">
        <w:rPr>
          <w:rFonts w:eastAsia="Times New Roman"/>
        </w:rPr>
        <w:t xml:space="preserve"> </w:t>
      </w:r>
      <w:r w:rsidRPr="00763960">
        <w:t>typed</w:t>
      </w:r>
      <w:r w:rsidRPr="00763960">
        <w:rPr>
          <w:rFonts w:eastAsia="Times New Roman"/>
        </w:rPr>
        <w:t xml:space="preserve"> </w:t>
      </w:r>
      <w:r w:rsidRPr="00763960">
        <w:t>using</w:t>
      </w:r>
      <w:r w:rsidRPr="00763960">
        <w:rPr>
          <w:rFonts w:eastAsia="Times New Roman"/>
        </w:rPr>
        <w:t xml:space="preserve"> </w:t>
      </w:r>
      <w:r w:rsidRPr="00763960">
        <w:t>either</w:t>
      </w:r>
      <w:r w:rsidRPr="00763960">
        <w:rPr>
          <w:rFonts w:eastAsia="Times New Roman"/>
        </w:rPr>
        <w:t xml:space="preserve"> </w:t>
      </w:r>
      <w:r w:rsidRPr="00763960">
        <w:t>the</w:t>
      </w:r>
      <w:r w:rsidRPr="00763960">
        <w:rPr>
          <w:rFonts w:eastAsia="Times New Roman"/>
        </w:rPr>
        <w:t xml:space="preserve"> </w:t>
      </w:r>
      <w:r w:rsidRPr="00763960">
        <w:t>Times</w:t>
      </w:r>
      <w:r w:rsidRPr="00763960">
        <w:rPr>
          <w:rFonts w:eastAsia="Times New Roman"/>
        </w:rPr>
        <w:t xml:space="preserve"> </w:t>
      </w:r>
      <w:r w:rsidRPr="00763960">
        <w:t>New</w:t>
      </w:r>
      <w:r w:rsidRPr="00763960">
        <w:rPr>
          <w:rFonts w:eastAsia="Times New Roman"/>
        </w:rPr>
        <w:t xml:space="preserve"> </w:t>
      </w:r>
      <w:r w:rsidRPr="00763960">
        <w:t>Roman</w:t>
      </w:r>
      <w:r w:rsidRPr="00763960">
        <w:rPr>
          <w:rFonts w:eastAsia="Times New Roman"/>
        </w:rPr>
        <w:t xml:space="preserve"> </w:t>
      </w:r>
      <w:r w:rsidRPr="00763960">
        <w:t>or</w:t>
      </w:r>
      <w:r w:rsidRPr="00763960">
        <w:rPr>
          <w:rFonts w:eastAsia="Times New Roman"/>
        </w:rPr>
        <w:t xml:space="preserve"> </w:t>
      </w:r>
      <w:r w:rsidRPr="00763960">
        <w:t>the</w:t>
      </w:r>
      <w:r w:rsidRPr="00763960">
        <w:rPr>
          <w:rFonts w:eastAsia="Times New Roman"/>
        </w:rPr>
        <w:t xml:space="preserve"> </w:t>
      </w:r>
      <w:r w:rsidRPr="00763960">
        <w:t>Symbol</w:t>
      </w:r>
      <w:r w:rsidRPr="00763960">
        <w:rPr>
          <w:rFonts w:eastAsia="Times New Roman"/>
        </w:rPr>
        <w:t xml:space="preserve"> </w:t>
      </w:r>
      <w:r w:rsidRPr="00763960">
        <w:t>font</w:t>
      </w:r>
      <w:r w:rsidRPr="00763960">
        <w:rPr>
          <w:rFonts w:eastAsia="Times New Roman"/>
        </w:rPr>
        <w:t xml:space="preserve"> </w:t>
      </w:r>
      <w:r w:rsidRPr="00763960">
        <w:t>(please</w:t>
      </w:r>
      <w:r w:rsidRPr="00763960">
        <w:rPr>
          <w:rFonts w:eastAsia="Times New Roman"/>
        </w:rPr>
        <w:t xml:space="preserve"> </w:t>
      </w:r>
      <w:r w:rsidRPr="00763960">
        <w:t>no</w:t>
      </w:r>
      <w:r w:rsidRPr="00763960">
        <w:rPr>
          <w:rFonts w:eastAsia="Times New Roman"/>
        </w:rPr>
        <w:t xml:space="preserve"> </w:t>
      </w:r>
      <w:r w:rsidRPr="00763960">
        <w:t>other</w:t>
      </w:r>
      <w:r w:rsidRPr="00763960">
        <w:rPr>
          <w:rFonts w:eastAsia="Times New Roman"/>
        </w:rPr>
        <w:t xml:space="preserve"> </w:t>
      </w:r>
      <w:r w:rsidRPr="00763960">
        <w:t>font)</w:t>
      </w:r>
      <w:r w:rsidR="00F75593" w:rsidRPr="00763960">
        <w:t xml:space="preserve"> and strictly follow the IEEE styles</w:t>
      </w:r>
      <w:r w:rsidRPr="00763960">
        <w:t>.</w:t>
      </w:r>
      <w:r w:rsidRPr="00763960">
        <w:rPr>
          <w:rFonts w:eastAsia="Times New Roman"/>
        </w:rPr>
        <w:t xml:space="preserve"> </w:t>
      </w:r>
      <w:r w:rsidR="00F75593" w:rsidRPr="00763960">
        <w:rPr>
          <w:rFonts w:eastAsia="Times New Roman"/>
          <w:spacing w:val="0"/>
        </w:rPr>
        <w:t>The spacing before and after equations are 12-pt</w:t>
      </w:r>
      <w:r w:rsidR="00F75593" w:rsidRPr="00763960">
        <w:rPr>
          <w:rFonts w:eastAsia="Times New Roman"/>
          <w:spacing w:val="2"/>
        </w:rPr>
        <w:t xml:space="preserve"> </w:t>
      </w:r>
      <w:r w:rsidR="00F75593" w:rsidRPr="00763960">
        <w:rPr>
          <w:rFonts w:eastAsia="Times New Roman"/>
          <w:spacing w:val="0"/>
        </w:rPr>
        <w:t>and</w:t>
      </w:r>
      <w:r w:rsidR="00F75593" w:rsidRPr="00763960">
        <w:rPr>
          <w:rFonts w:eastAsia="Times New Roman"/>
          <w:spacing w:val="2"/>
        </w:rPr>
        <w:t xml:space="preserve"> </w:t>
      </w:r>
      <w:r w:rsidR="00F75593" w:rsidRPr="00763960">
        <w:rPr>
          <w:rFonts w:eastAsia="Times New Roman"/>
          <w:spacing w:val="0"/>
        </w:rPr>
        <w:t>12-pt, respectively.</w:t>
      </w:r>
      <w:r w:rsidR="00F75593" w:rsidRPr="00763960">
        <w:t xml:space="preserve"> The appearance of equation must be shown as presented in Eq. 1.  </w:t>
      </w:r>
    </w:p>
    <w:p w14:paraId="120BC578" w14:textId="4B8D363E" w:rsidR="000E715C" w:rsidRPr="00763960" w:rsidRDefault="000E715C" w:rsidP="004C513D">
      <w:pPr>
        <w:pStyle w:val="equation"/>
        <w:tabs>
          <w:tab w:val="clear" w:pos="5040"/>
          <w:tab w:val="right" w:pos="4590"/>
        </w:tabs>
        <w:rPr>
          <w:rFonts w:ascii="Times New Roman" w:hAnsi="Times New Roman" w:cs="Times New Roman"/>
        </w:rPr>
      </w:pPr>
      <w:r w:rsidRPr="00763960">
        <w:rPr>
          <w:rFonts w:ascii="Times New Roman" w:hAnsi="Times New Roman" w:cs="Times New Roman"/>
        </w:rPr>
        <w:tab/>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52334A" w:rsidRPr="00763960">
        <w:rPr>
          <w:rFonts w:ascii="Times New Roman" w:eastAsia="Symbol" w:hAnsi="Times New Roman" w:cs="Times New Roman"/>
        </w:rPr>
        <w:t></w:t>
      </w:r>
      <w:r w:rsidR="0052334A" w:rsidRPr="00763960">
        <w:rPr>
          <w:rFonts w:ascii="Times New Roman" w:eastAsia="Symbol" w:hAnsi="Times New Roman" w:cs="Times New Roman"/>
        </w:rPr>
        <w:t></w:t>
      </w:r>
      <w:r w:rsidR="0052334A" w:rsidRPr="00763960">
        <w:rPr>
          <w:rFonts w:ascii="Times New Roman" w:eastAsia="Symbol" w:hAnsi="Times New Roman" w:cs="Times New Roman"/>
        </w:rPr>
        <w:t></w:t>
      </w:r>
      <w:r w:rsidR="0052334A"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4C513D" w:rsidRPr="00763960">
        <w:rPr>
          <w:rFonts w:ascii="Times New Roman" w:eastAsia="Symbol" w:hAnsi="Times New Roman" w:cs="Times New Roman"/>
        </w:rPr>
        <w:t></w:t>
      </w:r>
      <w:r w:rsidR="0052334A" w:rsidRPr="00763960">
        <w:rPr>
          <w:rFonts w:ascii="Times New Roman" w:eastAsia="Symbol" w:hAnsi="Times New Roman" w:cs="Times New Roman"/>
        </w:rPr>
        <w:t></w:t>
      </w:r>
      <w:r w:rsidR="004C513D" w:rsidRPr="00763960">
        <w:rPr>
          <w:rFonts w:ascii="Times New Roman" w:eastAsia="Symbol" w:hAnsi="Times New Roman" w:cs="Times New Roman"/>
        </w:rPr>
        <w:tab/>
      </w:r>
      <w:r w:rsidRPr="00763960">
        <w:rPr>
          <w:rFonts w:ascii="Times New Roman" w:eastAsia="Symbol" w:hAnsi="Times New Roman" w:cs="Times New Roman"/>
        </w:rPr>
        <w:t></w:t>
      </w:r>
      <w:r w:rsidRPr="00763960">
        <w:rPr>
          <w:rFonts w:ascii="Times New Roman" w:eastAsia="Symbol" w:hAnsi="Times New Roman" w:cs="Times New Roman"/>
        </w:rPr>
        <w:t></w:t>
      </w:r>
      <w:r w:rsidRPr="00763960">
        <w:rPr>
          <w:rFonts w:ascii="Times New Roman" w:eastAsia="Symbol" w:hAnsi="Times New Roman" w:cs="Times New Roman"/>
        </w:rPr>
        <w:t></w:t>
      </w:r>
    </w:p>
    <w:p w14:paraId="08B802CA" w14:textId="0D817196" w:rsidR="0014296C" w:rsidRPr="00763960" w:rsidRDefault="0014296C">
      <w:pPr>
        <w:pStyle w:val="Heading2"/>
      </w:pPr>
      <w:r w:rsidRPr="00763960">
        <w:t>Citations and Refernces</w:t>
      </w:r>
    </w:p>
    <w:p w14:paraId="7151E52A" w14:textId="198213BF" w:rsidR="0052334A" w:rsidRPr="00763960" w:rsidRDefault="0014296C" w:rsidP="0052334A">
      <w:pPr>
        <w:pStyle w:val="BodyText"/>
      </w:pPr>
      <w:r w:rsidRPr="00763960">
        <w:t xml:space="preserve">Strictly, the citations and references </w:t>
      </w:r>
      <w:r w:rsidR="0052334A" w:rsidRPr="00763960">
        <w:t xml:space="preserve">follows the IEEE Styles. </w:t>
      </w:r>
      <w:r w:rsidRPr="00763960">
        <w:t>List</w:t>
      </w:r>
      <w:r w:rsidRPr="00763960">
        <w:rPr>
          <w:rFonts w:eastAsia="Times New Roman"/>
        </w:rPr>
        <w:t xml:space="preserve"> </w:t>
      </w:r>
      <w:r w:rsidRPr="00763960">
        <w:t>and</w:t>
      </w:r>
      <w:r w:rsidRPr="00763960">
        <w:rPr>
          <w:rFonts w:eastAsia="Times New Roman"/>
        </w:rPr>
        <w:t xml:space="preserve"> </w:t>
      </w:r>
      <w:r w:rsidRPr="00763960">
        <w:t>number</w:t>
      </w:r>
      <w:r w:rsidRPr="00763960">
        <w:rPr>
          <w:rFonts w:eastAsia="Times New Roman"/>
        </w:rPr>
        <w:t xml:space="preserve"> </w:t>
      </w:r>
      <w:r w:rsidRPr="00763960">
        <w:t>all</w:t>
      </w:r>
      <w:r w:rsidRPr="00763960">
        <w:rPr>
          <w:rFonts w:eastAsia="Times New Roman"/>
        </w:rPr>
        <w:t xml:space="preserve"> </w:t>
      </w:r>
      <w:r w:rsidRPr="00763960">
        <w:t>bibliographical</w:t>
      </w:r>
      <w:r w:rsidRPr="00763960">
        <w:rPr>
          <w:rFonts w:eastAsia="Times New Roman"/>
        </w:rPr>
        <w:t xml:space="preserve"> </w:t>
      </w:r>
      <w:r w:rsidRPr="00763960">
        <w:t>references</w:t>
      </w:r>
      <w:r w:rsidR="0052334A" w:rsidRPr="00763960">
        <w:t xml:space="preserve"> are </w:t>
      </w:r>
      <w:r w:rsidR="00056D6E" w:rsidRPr="00763960">
        <w:t xml:space="preserve">written </w:t>
      </w:r>
      <w:r w:rsidR="00056D6E" w:rsidRPr="00763960">
        <w:rPr>
          <w:rFonts w:eastAsia="Times New Roman"/>
        </w:rPr>
        <w:t>in</w:t>
      </w:r>
      <w:r w:rsidRPr="00763960">
        <w:rPr>
          <w:rFonts w:eastAsia="Times New Roman"/>
        </w:rPr>
        <w:t xml:space="preserve"> </w:t>
      </w:r>
      <w:r w:rsidRPr="00763960">
        <w:t>9-point</w:t>
      </w:r>
      <w:r w:rsidRPr="00763960">
        <w:rPr>
          <w:rFonts w:eastAsia="Times New Roman"/>
        </w:rPr>
        <w:t xml:space="preserve"> </w:t>
      </w:r>
      <w:r w:rsidRPr="00763960">
        <w:t>Times,</w:t>
      </w:r>
      <w:r w:rsidRPr="00763960">
        <w:rPr>
          <w:rFonts w:eastAsia="Times New Roman"/>
        </w:rPr>
        <w:t xml:space="preserve"> </w:t>
      </w:r>
      <w:r w:rsidRPr="00763960">
        <w:t>single-spaced</w:t>
      </w:r>
      <w:r w:rsidR="0052334A" w:rsidRPr="00763960">
        <w:t xml:space="preserve">. </w:t>
      </w:r>
      <w:r w:rsidRPr="00763960">
        <w:t>When</w:t>
      </w:r>
      <w:r w:rsidRPr="00763960">
        <w:rPr>
          <w:rFonts w:eastAsia="Times New Roman"/>
        </w:rPr>
        <w:t xml:space="preserve"> </w:t>
      </w:r>
      <w:r w:rsidRPr="00763960">
        <w:t>referenced</w:t>
      </w:r>
      <w:r w:rsidRPr="00763960">
        <w:rPr>
          <w:rFonts w:eastAsia="Times New Roman"/>
        </w:rPr>
        <w:t xml:space="preserve"> </w:t>
      </w:r>
      <w:r w:rsidRPr="00763960">
        <w:t>in</w:t>
      </w:r>
      <w:r w:rsidRPr="00763960">
        <w:rPr>
          <w:rFonts w:eastAsia="Times New Roman"/>
        </w:rPr>
        <w:t xml:space="preserve"> </w:t>
      </w:r>
      <w:r w:rsidRPr="00763960">
        <w:t>the</w:t>
      </w:r>
      <w:r w:rsidRPr="00763960">
        <w:rPr>
          <w:rFonts w:eastAsia="Times New Roman"/>
        </w:rPr>
        <w:t xml:space="preserve"> </w:t>
      </w:r>
      <w:r w:rsidRPr="00763960">
        <w:t>text,</w:t>
      </w:r>
      <w:r w:rsidRPr="00763960">
        <w:rPr>
          <w:rFonts w:eastAsia="Times New Roman"/>
        </w:rPr>
        <w:t xml:space="preserve"> </w:t>
      </w:r>
      <w:r w:rsidRPr="00763960">
        <w:t>enclose</w:t>
      </w:r>
      <w:r w:rsidRPr="00763960">
        <w:rPr>
          <w:rFonts w:eastAsia="Times New Roman"/>
        </w:rPr>
        <w:t xml:space="preserve"> </w:t>
      </w:r>
      <w:r w:rsidRPr="00763960">
        <w:t>the</w:t>
      </w:r>
      <w:r w:rsidRPr="00763960">
        <w:rPr>
          <w:rFonts w:eastAsia="Times New Roman"/>
        </w:rPr>
        <w:t xml:space="preserve"> </w:t>
      </w:r>
      <w:r w:rsidRPr="00763960">
        <w:t>citation</w:t>
      </w:r>
      <w:r w:rsidRPr="00763960">
        <w:rPr>
          <w:rFonts w:eastAsia="Times New Roman"/>
        </w:rPr>
        <w:t xml:space="preserve"> </w:t>
      </w:r>
      <w:r w:rsidRPr="00763960">
        <w:t>number</w:t>
      </w:r>
      <w:r w:rsidRPr="00763960">
        <w:rPr>
          <w:rFonts w:eastAsia="Times New Roman"/>
        </w:rPr>
        <w:t xml:space="preserve"> </w:t>
      </w:r>
      <w:r w:rsidRPr="00763960">
        <w:t>in</w:t>
      </w:r>
      <w:r w:rsidRPr="00763960">
        <w:rPr>
          <w:rFonts w:eastAsia="Times New Roman"/>
        </w:rPr>
        <w:t xml:space="preserve"> </w:t>
      </w:r>
      <w:r w:rsidRPr="00763960">
        <w:t>square</w:t>
      </w:r>
      <w:r w:rsidRPr="00763960">
        <w:rPr>
          <w:rFonts w:eastAsia="Times New Roman"/>
        </w:rPr>
        <w:t xml:space="preserve"> </w:t>
      </w:r>
      <w:r w:rsidRPr="00763960">
        <w:t>brackets,</w:t>
      </w:r>
      <w:r w:rsidRPr="00763960">
        <w:rPr>
          <w:rFonts w:eastAsia="Times New Roman"/>
        </w:rPr>
        <w:t xml:space="preserve"> </w:t>
      </w:r>
      <w:r w:rsidRPr="00763960">
        <w:t>for</w:t>
      </w:r>
      <w:r w:rsidRPr="00763960">
        <w:rPr>
          <w:rFonts w:eastAsia="Times New Roman"/>
        </w:rPr>
        <w:t xml:space="preserve"> </w:t>
      </w:r>
      <w:r w:rsidRPr="00763960">
        <w:t>example:</w:t>
      </w:r>
      <w:r w:rsidRPr="00763960">
        <w:rPr>
          <w:rFonts w:eastAsia="Times New Roman"/>
        </w:rPr>
        <w:t xml:space="preserve"> </w:t>
      </w:r>
      <w:r w:rsidRPr="00763960">
        <w:t>[1]</w:t>
      </w:r>
      <w:r w:rsidR="0052334A" w:rsidRPr="00763960">
        <w:t xml:space="preserve"> for single reference and [2][4][7] for multiples references</w:t>
      </w:r>
      <w:r w:rsidRPr="00763960">
        <w:t>.</w:t>
      </w:r>
      <w:r w:rsidRPr="00763960">
        <w:rPr>
          <w:rFonts w:eastAsia="Times New Roman"/>
        </w:rPr>
        <w:t xml:space="preserve"> </w:t>
      </w:r>
    </w:p>
    <w:p w14:paraId="68A33F9E" w14:textId="6DD1720B" w:rsidR="000E715C" w:rsidRPr="00763960" w:rsidRDefault="00F75593" w:rsidP="0052334A">
      <w:pPr>
        <w:pStyle w:val="Heading2"/>
      </w:pPr>
      <w:r w:rsidRPr="00763960">
        <w:t>Graphics and Tables</w:t>
      </w:r>
    </w:p>
    <w:p w14:paraId="59CC84FC" w14:textId="595F4FE8" w:rsidR="00D12763" w:rsidRPr="00763960" w:rsidRDefault="00D12763" w:rsidP="000D60E3">
      <w:pPr>
        <w:pStyle w:val="BodyText"/>
      </w:pPr>
      <w:r w:rsidRPr="00763960">
        <w:t xml:space="preserve">We </w:t>
      </w:r>
      <w:r w:rsidR="00130048" w:rsidRPr="00763960">
        <w:t xml:space="preserve">strongly </w:t>
      </w:r>
      <w:r w:rsidRPr="00763960">
        <w:t>recommend to p</w:t>
      </w:r>
      <w:r w:rsidR="000D60E3" w:rsidRPr="00763960">
        <w:t>lace</w:t>
      </w:r>
      <w:r w:rsidR="000D60E3" w:rsidRPr="00763960">
        <w:rPr>
          <w:rFonts w:eastAsia="Times New Roman"/>
        </w:rPr>
        <w:t xml:space="preserve"> </w:t>
      </w:r>
      <w:r w:rsidR="000D60E3" w:rsidRPr="00763960">
        <w:t>figures</w:t>
      </w:r>
      <w:r w:rsidR="000D60E3" w:rsidRPr="00763960">
        <w:rPr>
          <w:rFonts w:eastAsia="Times New Roman"/>
        </w:rPr>
        <w:t xml:space="preserve"> </w:t>
      </w:r>
      <w:r w:rsidR="000D60E3" w:rsidRPr="00763960">
        <w:t>and</w:t>
      </w:r>
      <w:r w:rsidR="000D60E3" w:rsidRPr="00763960">
        <w:rPr>
          <w:rFonts w:eastAsia="Times New Roman"/>
        </w:rPr>
        <w:t xml:space="preserve"> </w:t>
      </w:r>
      <w:r w:rsidR="000D60E3" w:rsidRPr="00763960">
        <w:t>tables</w:t>
      </w:r>
      <w:r w:rsidR="000D60E3" w:rsidRPr="00763960">
        <w:rPr>
          <w:rFonts w:eastAsia="Times New Roman"/>
        </w:rPr>
        <w:t xml:space="preserve"> </w:t>
      </w:r>
      <w:r w:rsidR="000D60E3" w:rsidRPr="00763960">
        <w:t>at</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top</w:t>
      </w:r>
      <w:r w:rsidR="000D60E3" w:rsidRPr="00763960">
        <w:rPr>
          <w:rFonts w:eastAsia="Times New Roman"/>
        </w:rPr>
        <w:t xml:space="preserve"> </w:t>
      </w:r>
      <w:r w:rsidR="000D60E3" w:rsidRPr="00763960">
        <w:t>and</w:t>
      </w:r>
      <w:r w:rsidR="000D60E3" w:rsidRPr="00763960">
        <w:rPr>
          <w:rFonts w:eastAsia="Times New Roman"/>
        </w:rPr>
        <w:t xml:space="preserve"> </w:t>
      </w:r>
      <w:r w:rsidR="000D60E3" w:rsidRPr="00763960">
        <w:t>bottom</w:t>
      </w:r>
      <w:r w:rsidR="000D60E3" w:rsidRPr="00763960">
        <w:rPr>
          <w:rFonts w:eastAsia="Times New Roman"/>
        </w:rPr>
        <w:t xml:space="preserve"> </w:t>
      </w:r>
      <w:r w:rsidR="000D60E3" w:rsidRPr="00763960">
        <w:t>of</w:t>
      </w:r>
      <w:r w:rsidR="000D60E3" w:rsidRPr="00763960">
        <w:rPr>
          <w:rFonts w:eastAsia="Times New Roman"/>
        </w:rPr>
        <w:t xml:space="preserve"> </w:t>
      </w:r>
      <w:r w:rsidR="000D60E3" w:rsidRPr="00763960">
        <w:t>columns.</w:t>
      </w:r>
      <w:r w:rsidR="000D60E3" w:rsidRPr="00763960">
        <w:rPr>
          <w:rFonts w:eastAsia="Times New Roman"/>
        </w:rPr>
        <w:t xml:space="preserve"> </w:t>
      </w:r>
      <w:r w:rsidR="000D60E3" w:rsidRPr="00763960">
        <w:t>Large</w:t>
      </w:r>
      <w:r w:rsidR="000D60E3" w:rsidRPr="00763960">
        <w:rPr>
          <w:rFonts w:eastAsia="Times New Roman"/>
        </w:rPr>
        <w:t xml:space="preserve"> </w:t>
      </w:r>
      <w:r w:rsidR="000D60E3" w:rsidRPr="00763960">
        <w:t>figures</w:t>
      </w:r>
      <w:r w:rsidR="000D60E3" w:rsidRPr="00763960">
        <w:rPr>
          <w:rFonts w:eastAsia="Times New Roman"/>
        </w:rPr>
        <w:t xml:space="preserve"> </w:t>
      </w:r>
      <w:r w:rsidR="000D60E3" w:rsidRPr="00763960">
        <w:t>and</w:t>
      </w:r>
      <w:r w:rsidR="000D60E3" w:rsidRPr="00763960">
        <w:rPr>
          <w:rFonts w:eastAsia="Times New Roman"/>
        </w:rPr>
        <w:t xml:space="preserve"> </w:t>
      </w:r>
      <w:r w:rsidR="000D60E3" w:rsidRPr="00763960">
        <w:t>tables</w:t>
      </w:r>
      <w:r w:rsidR="000D60E3" w:rsidRPr="00763960">
        <w:rPr>
          <w:rFonts w:eastAsia="Times New Roman"/>
        </w:rPr>
        <w:t xml:space="preserve"> </w:t>
      </w:r>
      <w:r w:rsidR="000D60E3" w:rsidRPr="00763960">
        <w:t>may</w:t>
      </w:r>
      <w:r w:rsidR="000D60E3" w:rsidRPr="00763960">
        <w:rPr>
          <w:rFonts w:eastAsia="Times New Roman"/>
        </w:rPr>
        <w:t xml:space="preserve"> </w:t>
      </w:r>
      <w:r w:rsidR="000D60E3" w:rsidRPr="00763960">
        <w:t>span</w:t>
      </w:r>
      <w:r w:rsidR="000D60E3" w:rsidRPr="00763960">
        <w:rPr>
          <w:rFonts w:eastAsia="Times New Roman"/>
        </w:rPr>
        <w:t xml:space="preserve"> </w:t>
      </w:r>
      <w:r w:rsidR="000D60E3" w:rsidRPr="00763960">
        <w:t>across</w:t>
      </w:r>
      <w:r w:rsidR="000D60E3" w:rsidRPr="00763960">
        <w:rPr>
          <w:rFonts w:eastAsia="Times New Roman"/>
        </w:rPr>
        <w:t xml:space="preserve"> </w:t>
      </w:r>
      <w:r w:rsidR="000D60E3" w:rsidRPr="00763960">
        <w:t>both</w:t>
      </w:r>
      <w:r w:rsidR="000D60E3" w:rsidRPr="00763960">
        <w:rPr>
          <w:rFonts w:eastAsia="Times New Roman"/>
        </w:rPr>
        <w:t xml:space="preserve"> </w:t>
      </w:r>
      <w:r w:rsidR="000D60E3" w:rsidRPr="00763960">
        <w:t>columns.</w:t>
      </w:r>
      <w:r w:rsidR="000D60E3" w:rsidRPr="00763960">
        <w:rPr>
          <w:rFonts w:eastAsia="Times New Roman"/>
        </w:rPr>
        <w:t xml:space="preserve"> </w:t>
      </w:r>
      <w:r w:rsidR="000D60E3" w:rsidRPr="00763960">
        <w:t>Figure</w:t>
      </w:r>
      <w:r w:rsidR="000D60E3" w:rsidRPr="00763960">
        <w:rPr>
          <w:rFonts w:eastAsia="Times New Roman"/>
        </w:rPr>
        <w:t xml:space="preserve"> </w:t>
      </w:r>
      <w:r w:rsidR="000D60E3" w:rsidRPr="00763960">
        <w:t>captions</w:t>
      </w:r>
      <w:r w:rsidR="000D60E3" w:rsidRPr="00763960">
        <w:rPr>
          <w:rFonts w:eastAsia="Times New Roman"/>
        </w:rPr>
        <w:t xml:space="preserve"> </w:t>
      </w:r>
      <w:r w:rsidR="000D60E3" w:rsidRPr="00763960">
        <w:t>should</w:t>
      </w:r>
      <w:r w:rsidR="000D60E3" w:rsidRPr="00763960">
        <w:rPr>
          <w:rFonts w:eastAsia="Times New Roman"/>
        </w:rPr>
        <w:t xml:space="preserve"> </w:t>
      </w:r>
      <w:r w:rsidR="000D60E3" w:rsidRPr="00763960">
        <w:t>be</w:t>
      </w:r>
      <w:r w:rsidR="000D60E3" w:rsidRPr="00763960">
        <w:rPr>
          <w:rFonts w:eastAsia="Times New Roman"/>
        </w:rPr>
        <w:t xml:space="preserve"> </w:t>
      </w:r>
      <w:r w:rsidR="001975C0" w:rsidRPr="00763960">
        <w:rPr>
          <w:rFonts w:eastAsia="Times New Roman"/>
        </w:rPr>
        <w:t>placed</w:t>
      </w:r>
      <w:r w:rsidRPr="00763960">
        <w:rPr>
          <w:rFonts w:eastAsia="Times New Roman"/>
        </w:rPr>
        <w:t xml:space="preserve"> </w:t>
      </w:r>
      <w:r w:rsidR="000D60E3" w:rsidRPr="00763960">
        <w:t>below</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figures</w:t>
      </w:r>
      <w:r w:rsidR="001975C0" w:rsidRPr="00763960">
        <w:t xml:space="preserve"> (using time new roman 8-pt, must be align </w:t>
      </w:r>
      <w:r w:rsidR="00056D6E" w:rsidRPr="00763960">
        <w:t>left)</w:t>
      </w:r>
      <w:r w:rsidRPr="00763960">
        <w:t>, while</w:t>
      </w:r>
      <w:r w:rsidR="000D60E3" w:rsidRPr="00763960">
        <w:rPr>
          <w:rFonts w:eastAsia="Times New Roman"/>
        </w:rPr>
        <w:t xml:space="preserve"> </w:t>
      </w:r>
      <w:r w:rsidR="000D60E3" w:rsidRPr="00763960">
        <w:t>table</w:t>
      </w:r>
      <w:r w:rsidR="000D60E3" w:rsidRPr="00763960">
        <w:rPr>
          <w:rFonts w:eastAsia="Times New Roman"/>
        </w:rPr>
        <w:t xml:space="preserve"> </w:t>
      </w:r>
      <w:r w:rsidR="000D60E3" w:rsidRPr="00763960">
        <w:t>captions</w:t>
      </w:r>
      <w:r w:rsidR="000D60E3" w:rsidRPr="00763960">
        <w:rPr>
          <w:rFonts w:eastAsia="Times New Roman"/>
        </w:rPr>
        <w:t xml:space="preserve"> </w:t>
      </w:r>
      <w:r w:rsidR="001975C0" w:rsidRPr="00763960">
        <w:t>are</w:t>
      </w:r>
      <w:r w:rsidR="000D60E3" w:rsidRPr="00763960">
        <w:rPr>
          <w:rFonts w:eastAsia="Times New Roman"/>
        </w:rPr>
        <w:t xml:space="preserve"> </w:t>
      </w:r>
      <w:r w:rsidRPr="00763960">
        <w:t>typed</w:t>
      </w:r>
      <w:r w:rsidR="000D60E3" w:rsidRPr="00763960">
        <w:rPr>
          <w:rFonts w:eastAsia="Times New Roman"/>
        </w:rPr>
        <w:t xml:space="preserve"> </w:t>
      </w:r>
      <w:r w:rsidR="000D60E3" w:rsidRPr="00763960">
        <w:t>above</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tables.</w:t>
      </w:r>
      <w:r w:rsidR="000D60E3" w:rsidRPr="00763960">
        <w:rPr>
          <w:rFonts w:eastAsia="Times New Roman"/>
        </w:rPr>
        <w:t xml:space="preserve"> </w:t>
      </w:r>
      <w:r w:rsidR="000D60E3" w:rsidRPr="00763960">
        <w:t>Insert</w:t>
      </w:r>
      <w:r w:rsidRPr="00763960">
        <w:t>ed</w:t>
      </w:r>
      <w:r w:rsidR="000D60E3" w:rsidRPr="00763960">
        <w:rPr>
          <w:rFonts w:eastAsia="Times New Roman"/>
        </w:rPr>
        <w:t xml:space="preserve"> </w:t>
      </w:r>
      <w:r w:rsidR="000D60E3" w:rsidRPr="00763960">
        <w:t>figures</w:t>
      </w:r>
      <w:r w:rsidR="000D60E3" w:rsidRPr="00763960">
        <w:rPr>
          <w:rFonts w:eastAsia="Times New Roman"/>
        </w:rPr>
        <w:t xml:space="preserve"> </w:t>
      </w:r>
      <w:r w:rsidR="000D60E3" w:rsidRPr="00763960">
        <w:t>and</w:t>
      </w:r>
      <w:r w:rsidR="000D60E3" w:rsidRPr="00763960">
        <w:rPr>
          <w:rFonts w:eastAsia="Times New Roman"/>
        </w:rPr>
        <w:t xml:space="preserve"> </w:t>
      </w:r>
      <w:r w:rsidR="000D60E3" w:rsidRPr="00763960">
        <w:t>tables</w:t>
      </w:r>
      <w:r w:rsidR="000D60E3" w:rsidRPr="00763960">
        <w:rPr>
          <w:rFonts w:eastAsia="Times New Roman"/>
        </w:rPr>
        <w:t xml:space="preserve"> </w:t>
      </w:r>
      <w:r w:rsidRPr="00763960">
        <w:t>must be</w:t>
      </w:r>
      <w:r w:rsidR="000D60E3" w:rsidRPr="00763960">
        <w:rPr>
          <w:rFonts w:eastAsia="Times New Roman"/>
        </w:rPr>
        <w:t xml:space="preserve"> </w:t>
      </w:r>
      <w:r w:rsidR="000D60E3" w:rsidRPr="00763960">
        <w:t>cited</w:t>
      </w:r>
      <w:r w:rsidR="000D60E3" w:rsidRPr="00763960">
        <w:rPr>
          <w:rFonts w:eastAsia="Times New Roman"/>
        </w:rPr>
        <w:t xml:space="preserve"> </w:t>
      </w:r>
      <w:r w:rsidR="000D60E3" w:rsidRPr="00763960">
        <w:t>in</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text.</w:t>
      </w:r>
      <w:r w:rsidR="000D60E3" w:rsidRPr="00763960">
        <w:rPr>
          <w:rFonts w:eastAsia="Times New Roman"/>
        </w:rPr>
        <w:t xml:space="preserve">  </w:t>
      </w:r>
      <w:r w:rsidR="000D60E3" w:rsidRPr="00763960">
        <w:t>Use</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abbreviation</w:t>
      </w:r>
      <w:r w:rsidR="000D60E3" w:rsidRPr="00763960">
        <w:rPr>
          <w:rFonts w:eastAsia="Times New Roman"/>
        </w:rPr>
        <w:t xml:space="preserve"> “</w:t>
      </w:r>
      <w:r w:rsidR="000D60E3" w:rsidRPr="00763960">
        <w:t>Fig.</w:t>
      </w:r>
      <w:r w:rsidR="000D60E3" w:rsidRPr="00763960">
        <w:rPr>
          <w:rFonts w:eastAsia="Times New Roman"/>
        </w:rPr>
        <w:t xml:space="preserve"> </w:t>
      </w:r>
      <w:r w:rsidR="000D60E3" w:rsidRPr="00763960">
        <w:t>1</w:t>
      </w:r>
      <w:r w:rsidR="000D60E3" w:rsidRPr="00763960">
        <w:rPr>
          <w:rFonts w:eastAsia="Times New Roman"/>
        </w:rPr>
        <w:t xml:space="preserve">” in the text, and “Figure 1” </w:t>
      </w:r>
      <w:r w:rsidR="000D60E3" w:rsidRPr="00763960">
        <w:t>at</w:t>
      </w:r>
      <w:r w:rsidR="000D60E3" w:rsidRPr="00763960">
        <w:rPr>
          <w:rFonts w:eastAsia="Times New Roman"/>
        </w:rPr>
        <w:t xml:space="preserve"> </w:t>
      </w:r>
      <w:r w:rsidR="000D60E3" w:rsidRPr="00763960">
        <w:t>the</w:t>
      </w:r>
      <w:r w:rsidR="000D60E3" w:rsidRPr="00763960">
        <w:rPr>
          <w:rFonts w:eastAsia="Times New Roman"/>
        </w:rPr>
        <w:t xml:space="preserve"> </w:t>
      </w:r>
      <w:r w:rsidR="000D60E3" w:rsidRPr="00763960">
        <w:t>beginning</w:t>
      </w:r>
      <w:r w:rsidR="000D60E3" w:rsidRPr="00763960">
        <w:rPr>
          <w:rFonts w:eastAsia="Times New Roman"/>
        </w:rPr>
        <w:t xml:space="preserve"> </w:t>
      </w:r>
      <w:r w:rsidR="000D60E3" w:rsidRPr="00763960">
        <w:t>of</w:t>
      </w:r>
      <w:r w:rsidR="000D60E3" w:rsidRPr="00763960">
        <w:rPr>
          <w:rFonts w:eastAsia="Times New Roman"/>
        </w:rPr>
        <w:t xml:space="preserve"> </w:t>
      </w:r>
      <w:r w:rsidR="000D60E3" w:rsidRPr="00763960">
        <w:t>a</w:t>
      </w:r>
      <w:r w:rsidR="000D60E3" w:rsidRPr="00763960">
        <w:rPr>
          <w:rFonts w:eastAsia="Times New Roman"/>
        </w:rPr>
        <w:t xml:space="preserve"> </w:t>
      </w:r>
      <w:r w:rsidR="000D60E3" w:rsidRPr="00763960">
        <w:t>sentence.</w:t>
      </w:r>
      <w:r w:rsidRPr="00763960">
        <w:t xml:space="preserve"> Use the “Table 1” on citing the table in the text. The example of the figure and tables appearance is shown in Fig. 1 and Table 1.</w:t>
      </w:r>
    </w:p>
    <w:p w14:paraId="1616A9AA" w14:textId="77777777" w:rsidR="00D12763" w:rsidRPr="00763960" w:rsidRDefault="00D12763" w:rsidP="000D60E3">
      <w:pPr>
        <w:pStyle w:val="BodyText"/>
      </w:pPr>
    </w:p>
    <w:p w14:paraId="7E77AABB" w14:textId="17E41084" w:rsidR="00D12763" w:rsidRPr="00763960" w:rsidRDefault="005572B5" w:rsidP="00056D6E">
      <w:pPr>
        <w:pStyle w:val="BodyText"/>
        <w:ind w:firstLine="0"/>
        <w:jc w:val="center"/>
      </w:pPr>
      <w:r w:rsidRPr="00763960">
        <w:rPr>
          <w:noProof/>
          <w:lang w:eastAsia="en-US"/>
        </w:rPr>
        <w:drawing>
          <wp:inline distT="0" distB="0" distL="0" distR="0" wp14:anchorId="16A6487D" wp14:editId="153E7390">
            <wp:extent cx="762000" cy="790575"/>
            <wp:effectExtent l="0" t="0" r="0" b="0"/>
            <wp:docPr id="1" name="Picture 1" descr="../png_jcosin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_jcosine/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r="74359"/>
                    <a:stretch>
                      <a:fillRect/>
                    </a:stretch>
                  </pic:blipFill>
                  <pic:spPr bwMode="auto">
                    <a:xfrm>
                      <a:off x="0" y="0"/>
                      <a:ext cx="762000" cy="790575"/>
                    </a:xfrm>
                    <a:prstGeom prst="rect">
                      <a:avLst/>
                    </a:prstGeom>
                    <a:noFill/>
                    <a:ln>
                      <a:noFill/>
                    </a:ln>
                  </pic:spPr>
                </pic:pic>
              </a:graphicData>
            </a:graphic>
          </wp:inline>
        </w:drawing>
      </w:r>
    </w:p>
    <w:p w14:paraId="4FDDCF2E" w14:textId="77777777" w:rsidR="00D12763" w:rsidRPr="00763960" w:rsidRDefault="00D12763" w:rsidP="00D12763">
      <w:pPr>
        <w:pStyle w:val="figurecaption"/>
        <w:jc w:val="left"/>
        <w:rPr>
          <w:rFonts w:eastAsia="Times New Roman"/>
        </w:rPr>
      </w:pPr>
      <w:r w:rsidRPr="00763960">
        <w:t>Example</w:t>
      </w:r>
      <w:r w:rsidRPr="00763960">
        <w:rPr>
          <w:rFonts w:eastAsia="Times New Roman"/>
        </w:rPr>
        <w:t xml:space="preserve"> </w:t>
      </w:r>
      <w:r w:rsidRPr="00763960">
        <w:t>of</w:t>
      </w:r>
      <w:r w:rsidRPr="00763960">
        <w:rPr>
          <w:rFonts w:eastAsia="Times New Roman"/>
        </w:rPr>
        <w:t xml:space="preserve"> </w:t>
      </w:r>
      <w:r w:rsidRPr="00763960">
        <w:t>a</w:t>
      </w:r>
      <w:r w:rsidRPr="00763960">
        <w:rPr>
          <w:rFonts w:eastAsia="Times New Roman"/>
        </w:rPr>
        <w:t xml:space="preserve"> </w:t>
      </w:r>
      <w:r w:rsidRPr="00763960">
        <w:t>figure</w:t>
      </w:r>
      <w:r w:rsidRPr="00763960">
        <w:rPr>
          <w:rFonts w:eastAsia="Times New Roman"/>
        </w:rPr>
        <w:t xml:space="preserve"> </w:t>
      </w:r>
      <w:r w:rsidRPr="00763960">
        <w:t>caption.</w:t>
      </w:r>
      <w:r w:rsidRPr="00763960">
        <w:rPr>
          <w:rFonts w:eastAsia="Times New Roman"/>
        </w:rPr>
        <w:t xml:space="preserve"> </w:t>
      </w:r>
      <w:r w:rsidRPr="00763960">
        <w:rPr>
          <w:i/>
          <w:iCs/>
        </w:rPr>
        <w:t>(figure</w:t>
      </w:r>
      <w:r w:rsidRPr="00763960">
        <w:rPr>
          <w:rFonts w:eastAsia="Times New Roman"/>
          <w:i/>
          <w:iCs/>
        </w:rPr>
        <w:t xml:space="preserve"> </w:t>
      </w:r>
      <w:r w:rsidRPr="00763960">
        <w:rPr>
          <w:i/>
          <w:iCs/>
        </w:rPr>
        <w:t>caption)</w:t>
      </w:r>
    </w:p>
    <w:p w14:paraId="0B61EC4F" w14:textId="77777777" w:rsidR="00D12763" w:rsidRPr="00763960" w:rsidRDefault="00D12763" w:rsidP="00D12763">
      <w:pPr>
        <w:pStyle w:val="tablehead"/>
      </w:pPr>
      <w:r w:rsidRPr="00763960">
        <w:t>Table</w:t>
      </w:r>
      <w:r w:rsidRPr="00763960">
        <w:rPr>
          <w:rFonts w:eastAsia="Times New Roman"/>
        </w:rPr>
        <w:t xml:space="preserve"> </w:t>
      </w:r>
      <w:r w:rsidRPr="00763960">
        <w:t>Type</w:t>
      </w:r>
      <w:r w:rsidRPr="00763960">
        <w:rPr>
          <w:rFonts w:eastAsia="Times New Roman"/>
        </w:rPr>
        <w:t xml:space="preserve"> </w:t>
      </w:r>
      <w:r w:rsidRPr="00763960">
        <w:t>Styles</w:t>
      </w:r>
    </w:p>
    <w:tbl>
      <w:tblPr>
        <w:tblW w:w="0" w:type="auto"/>
        <w:tblInd w:w="108" w:type="dxa"/>
        <w:tblLayout w:type="fixed"/>
        <w:tblLook w:val="0000" w:firstRow="0" w:lastRow="0" w:firstColumn="0" w:lastColumn="0" w:noHBand="0" w:noVBand="0"/>
      </w:tblPr>
      <w:tblGrid>
        <w:gridCol w:w="720"/>
        <w:gridCol w:w="2340"/>
        <w:gridCol w:w="768"/>
        <w:gridCol w:w="850"/>
      </w:tblGrid>
      <w:tr w:rsidR="00056D6E" w:rsidRPr="00763960" w14:paraId="60262D29"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46B348F2" w14:textId="77777777" w:rsidR="00D12763" w:rsidRPr="00763960" w:rsidRDefault="00D12763" w:rsidP="00D15D63">
            <w:pPr>
              <w:pStyle w:val="tablecolhead"/>
              <w:snapToGrid w:val="0"/>
            </w:pPr>
            <w:r w:rsidRPr="00763960">
              <w:t>Table</w:t>
            </w:r>
            <w:r w:rsidRPr="00763960">
              <w:rPr>
                <w:rFonts w:eastAsia="Times New Roman"/>
              </w:rPr>
              <w:t xml:space="preserve"> </w:t>
            </w:r>
            <w:r w:rsidRPr="00763960">
              <w:t>Head</w:t>
            </w:r>
          </w:p>
        </w:tc>
        <w:tc>
          <w:tcPr>
            <w:tcW w:w="395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6702593B" w14:textId="77777777" w:rsidR="00D12763" w:rsidRPr="00763960" w:rsidRDefault="00D12763" w:rsidP="00D15D63">
            <w:pPr>
              <w:pStyle w:val="tablecolhead"/>
              <w:snapToGrid w:val="0"/>
            </w:pPr>
            <w:r w:rsidRPr="00763960">
              <w:t>Table</w:t>
            </w:r>
            <w:r w:rsidRPr="00763960">
              <w:rPr>
                <w:rFonts w:eastAsia="Times New Roman"/>
              </w:rPr>
              <w:t xml:space="preserve"> </w:t>
            </w:r>
            <w:r w:rsidRPr="00763960">
              <w:t>Column</w:t>
            </w:r>
            <w:r w:rsidRPr="00763960">
              <w:rPr>
                <w:rFonts w:eastAsia="Times New Roman"/>
              </w:rPr>
              <w:t xml:space="preserve"> </w:t>
            </w:r>
            <w:r w:rsidRPr="00763960">
              <w:t>Head</w:t>
            </w:r>
          </w:p>
        </w:tc>
      </w:tr>
      <w:tr w:rsidR="00056D6E" w:rsidRPr="00763960" w14:paraId="1E10E742" w14:textId="77777777" w:rsidTr="00D15D63">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339F59FC" w14:textId="77777777" w:rsidR="00D12763" w:rsidRPr="00763960" w:rsidRDefault="00D12763" w:rsidP="00D15D63">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14:paraId="034BD518" w14:textId="77777777" w:rsidR="00D12763" w:rsidRPr="00763960" w:rsidRDefault="00D12763" w:rsidP="00D15D63">
            <w:pPr>
              <w:pStyle w:val="tablecolsubhead"/>
              <w:snapToGrid w:val="0"/>
            </w:pPr>
            <w:r w:rsidRPr="00763960">
              <w:t>Table</w:t>
            </w:r>
            <w:r w:rsidRPr="00763960">
              <w:rPr>
                <w:rFonts w:eastAsia="Times New Roman"/>
              </w:rPr>
              <w:t xml:space="preserve"> </w:t>
            </w:r>
            <w:r w:rsidRPr="00763960">
              <w:t>column</w:t>
            </w:r>
            <w:r w:rsidRPr="00763960">
              <w:rPr>
                <w:rFonts w:eastAsia="Times New Roman"/>
              </w:rPr>
              <w:t xml:space="preserve"> </w:t>
            </w:r>
            <w:r w:rsidRPr="00763960">
              <w:t>subhead</w:t>
            </w:r>
          </w:p>
        </w:tc>
        <w:tc>
          <w:tcPr>
            <w:tcW w:w="768" w:type="dxa"/>
            <w:tcBorders>
              <w:top w:val="single" w:sz="1" w:space="0" w:color="000000"/>
              <w:left w:val="single" w:sz="1" w:space="0" w:color="000000"/>
              <w:bottom w:val="single" w:sz="1" w:space="0" w:color="000000"/>
            </w:tcBorders>
            <w:shd w:val="clear" w:color="auto" w:fill="auto"/>
            <w:vAlign w:val="center"/>
          </w:tcPr>
          <w:p w14:paraId="0F3AA435" w14:textId="77777777" w:rsidR="00D12763" w:rsidRPr="00763960" w:rsidRDefault="00D12763" w:rsidP="00D15D63">
            <w:pPr>
              <w:pStyle w:val="tablecolsubhead"/>
              <w:snapToGrid w:val="0"/>
            </w:pPr>
            <w:r w:rsidRPr="00763960">
              <w:t>Subhead</w:t>
            </w: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7BA385B" w14:textId="77777777" w:rsidR="00D12763" w:rsidRPr="00763960" w:rsidRDefault="00D12763" w:rsidP="00D15D63">
            <w:pPr>
              <w:pStyle w:val="tablecolsubhead"/>
              <w:snapToGrid w:val="0"/>
            </w:pPr>
            <w:r w:rsidRPr="00763960">
              <w:t>Subhead</w:t>
            </w:r>
          </w:p>
        </w:tc>
      </w:tr>
      <w:tr w:rsidR="00056D6E" w:rsidRPr="00763960" w14:paraId="737BFE02" w14:textId="77777777" w:rsidTr="00D15D63">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09848D8C" w14:textId="77777777" w:rsidR="00D12763" w:rsidRPr="00763960" w:rsidRDefault="00D12763" w:rsidP="00D15D63">
            <w:pPr>
              <w:pStyle w:val="tablecopy"/>
              <w:snapToGrid w:val="0"/>
            </w:pPr>
            <w:r w:rsidRPr="00763960">
              <w:t>copy</w:t>
            </w:r>
          </w:p>
        </w:tc>
        <w:tc>
          <w:tcPr>
            <w:tcW w:w="2340" w:type="dxa"/>
            <w:tcBorders>
              <w:top w:val="single" w:sz="1" w:space="0" w:color="000000"/>
              <w:left w:val="single" w:sz="1" w:space="0" w:color="000000"/>
              <w:bottom w:val="single" w:sz="1" w:space="0" w:color="000000"/>
            </w:tcBorders>
            <w:shd w:val="clear" w:color="auto" w:fill="auto"/>
            <w:vAlign w:val="center"/>
          </w:tcPr>
          <w:p w14:paraId="3D36DAAC" w14:textId="77777777" w:rsidR="00D12763" w:rsidRPr="00763960" w:rsidRDefault="00D12763" w:rsidP="00D15D63">
            <w:pPr>
              <w:pStyle w:val="tablecopy"/>
              <w:snapToGrid w:val="0"/>
            </w:pPr>
            <w:r w:rsidRPr="00763960">
              <w:t>More</w:t>
            </w:r>
            <w:r w:rsidRPr="00763960">
              <w:rPr>
                <w:rFonts w:eastAsia="Times New Roman"/>
              </w:rPr>
              <w:t xml:space="preserve"> </w:t>
            </w:r>
            <w:r w:rsidRPr="00763960">
              <w:t>table</w:t>
            </w:r>
            <w:r w:rsidRPr="00763960">
              <w:rPr>
                <w:rFonts w:eastAsia="Times New Roman"/>
              </w:rPr>
              <w:t xml:space="preserve"> </w:t>
            </w:r>
            <w:r w:rsidRPr="00763960">
              <w:t>copy</w:t>
            </w:r>
          </w:p>
        </w:tc>
        <w:tc>
          <w:tcPr>
            <w:tcW w:w="768" w:type="dxa"/>
            <w:tcBorders>
              <w:top w:val="single" w:sz="1" w:space="0" w:color="000000"/>
              <w:left w:val="single" w:sz="1" w:space="0" w:color="000000"/>
              <w:bottom w:val="single" w:sz="1" w:space="0" w:color="000000"/>
            </w:tcBorders>
            <w:shd w:val="clear" w:color="auto" w:fill="auto"/>
            <w:vAlign w:val="center"/>
          </w:tcPr>
          <w:p w14:paraId="7C6FD5C4" w14:textId="77777777" w:rsidR="00D12763" w:rsidRPr="00763960" w:rsidRDefault="00D12763" w:rsidP="00D15D63">
            <w:pPr>
              <w:snapToGrid w:val="0"/>
              <w:rPr>
                <w:sz w:val="16"/>
                <w:szCs w:val="16"/>
              </w:rPr>
            </w:pPr>
          </w:p>
        </w:tc>
        <w:tc>
          <w:tcPr>
            <w:tcW w:w="850"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68C5DF" w14:textId="77777777" w:rsidR="00D12763" w:rsidRPr="00763960" w:rsidRDefault="00D12763" w:rsidP="00D15D63">
            <w:pPr>
              <w:snapToGrid w:val="0"/>
              <w:rPr>
                <w:sz w:val="16"/>
                <w:szCs w:val="16"/>
              </w:rPr>
            </w:pPr>
          </w:p>
        </w:tc>
      </w:tr>
    </w:tbl>
    <w:p w14:paraId="51550591" w14:textId="1419324D" w:rsidR="00056D6E" w:rsidRPr="00763960" w:rsidRDefault="00056D6E" w:rsidP="00056D6E">
      <w:pPr>
        <w:pStyle w:val="Heading2"/>
      </w:pPr>
      <w:r w:rsidRPr="00763960">
        <w:t>Blinded Manuscript</w:t>
      </w:r>
    </w:p>
    <w:p w14:paraId="124258D7" w14:textId="5227658B" w:rsidR="002F3B73" w:rsidRPr="00763960" w:rsidRDefault="00056D6E" w:rsidP="00056D6E">
      <w:pPr>
        <w:pStyle w:val="BodyText"/>
      </w:pPr>
      <w:r w:rsidRPr="00763960">
        <w:t xml:space="preserve">The </w:t>
      </w:r>
      <w:r w:rsidR="005572B5" w:rsidRPr="00763960">
        <w:t>papers</w:t>
      </w:r>
      <w:r w:rsidRPr="00763960">
        <w:t xml:space="preserve"> </w:t>
      </w:r>
      <w:r w:rsidR="002F3B73" w:rsidRPr="00763960">
        <w:t>submitted</w:t>
      </w:r>
      <w:r w:rsidRPr="00763960">
        <w:t xml:space="preserve"> </w:t>
      </w:r>
      <w:r w:rsidR="002F3B73" w:rsidRPr="00763960">
        <w:t>for</w:t>
      </w:r>
      <w:r w:rsidRPr="00763960">
        <w:t xml:space="preserve"> JCosine </w:t>
      </w:r>
      <w:r w:rsidR="002F3B73" w:rsidRPr="00763960">
        <w:t xml:space="preserve">is processed under peer-review and blind policies. To prepare the </w:t>
      </w:r>
      <w:r w:rsidR="005572B5" w:rsidRPr="00763960">
        <w:t>papers</w:t>
      </w:r>
      <w:r w:rsidR="002F3B73" w:rsidRPr="00763960">
        <w:t xml:space="preserve"> for JCosine, they must be considered the following </w:t>
      </w:r>
      <w:r w:rsidR="002F3B73" w:rsidRPr="00763960">
        <w:rPr>
          <w:bCs/>
        </w:rPr>
        <w:t>Information</w:t>
      </w:r>
      <w:r w:rsidR="002F3B73" w:rsidRPr="00763960">
        <w:rPr>
          <w:b/>
          <w:bCs/>
        </w:rPr>
        <w:t>:</w:t>
      </w:r>
      <w:r w:rsidR="002F3B73" w:rsidRPr="00763960">
        <w:t xml:space="preserve"> </w:t>
      </w:r>
    </w:p>
    <w:p w14:paraId="7CDD4EB2" w14:textId="0CF8D814" w:rsidR="002F3B73" w:rsidRPr="00763960" w:rsidRDefault="002F3B73" w:rsidP="005572B5">
      <w:pPr>
        <w:pStyle w:val="BodyText"/>
        <w:numPr>
          <w:ilvl w:val="0"/>
          <w:numId w:val="19"/>
        </w:numPr>
        <w:tabs>
          <w:tab w:val="clear" w:pos="720"/>
        </w:tabs>
        <w:ind w:left="426"/>
      </w:pPr>
      <w:r w:rsidRPr="00763960">
        <w:t>Authors</w:t>
      </w:r>
      <w:r w:rsidR="00056D6E" w:rsidRPr="00763960">
        <w:t xml:space="preserve"> need to remove names and affiliations under t</w:t>
      </w:r>
      <w:r w:rsidRPr="00763960">
        <w:t>he title within the manuscript</w:t>
      </w:r>
    </w:p>
    <w:p w14:paraId="41C81842" w14:textId="62108813" w:rsidR="00056D6E" w:rsidRPr="00763960" w:rsidRDefault="00056D6E" w:rsidP="005572B5">
      <w:pPr>
        <w:pStyle w:val="BodyText"/>
        <w:numPr>
          <w:ilvl w:val="0"/>
          <w:numId w:val="19"/>
        </w:numPr>
        <w:tabs>
          <w:tab w:val="clear" w:pos="720"/>
        </w:tabs>
        <w:ind w:left="426"/>
      </w:pPr>
      <w:r w:rsidRPr="00763960">
        <w:t xml:space="preserve">Use the third person to refer to work the Authors have previously </w:t>
      </w:r>
      <w:r w:rsidR="002F3B73" w:rsidRPr="00763960">
        <w:t>published</w:t>
      </w:r>
      <w:r w:rsidRPr="00763960">
        <w:t>, e.g. replace any phrases like “as we have shown before” with “… has been shown before [</w:t>
      </w:r>
      <w:r w:rsidR="005572B5" w:rsidRPr="00763960">
        <w:t>2</w:t>
      </w:r>
      <w:r w:rsidRPr="00763960">
        <w:t>]</w:t>
      </w:r>
      <w:proofErr w:type="gramStart"/>
      <w:r w:rsidRPr="00763960">
        <w:t>” .</w:t>
      </w:r>
      <w:proofErr w:type="gramEnd"/>
    </w:p>
    <w:p w14:paraId="3457821B" w14:textId="77777777" w:rsidR="00056D6E" w:rsidRPr="00763960" w:rsidRDefault="00056D6E" w:rsidP="005572B5">
      <w:pPr>
        <w:pStyle w:val="BodyText"/>
        <w:numPr>
          <w:ilvl w:val="0"/>
          <w:numId w:val="19"/>
        </w:numPr>
        <w:tabs>
          <w:tab w:val="clear" w:pos="720"/>
        </w:tabs>
        <w:ind w:left="426"/>
      </w:pPr>
      <w:r w:rsidRPr="00763960">
        <w:t>Make sure figures do not contain any affiliation related identifier</w:t>
      </w:r>
    </w:p>
    <w:p w14:paraId="136A6027" w14:textId="6B964196" w:rsidR="00056D6E" w:rsidRPr="00763960" w:rsidRDefault="00056D6E" w:rsidP="005572B5">
      <w:pPr>
        <w:pStyle w:val="BodyText"/>
        <w:numPr>
          <w:ilvl w:val="0"/>
          <w:numId w:val="19"/>
        </w:numPr>
        <w:tabs>
          <w:tab w:val="clear" w:pos="720"/>
        </w:tabs>
        <w:ind w:left="426"/>
      </w:pPr>
      <w:r w:rsidRPr="00763960">
        <w:t>Do not eliminate essential self-references or other references but limit self-references only to papers that are relevant for those reviewing the submitted paper.</w:t>
      </w:r>
    </w:p>
    <w:p w14:paraId="72F772FC" w14:textId="77777777" w:rsidR="00056D6E" w:rsidRPr="00763960" w:rsidRDefault="00056D6E" w:rsidP="005572B5">
      <w:pPr>
        <w:pStyle w:val="BodyText"/>
        <w:numPr>
          <w:ilvl w:val="0"/>
          <w:numId w:val="19"/>
        </w:numPr>
        <w:tabs>
          <w:tab w:val="clear" w:pos="720"/>
        </w:tabs>
        <w:ind w:left="426"/>
      </w:pPr>
      <w:r w:rsidRPr="00763960">
        <w:t>Remove any identifying information, including author names, from file names and ensure</w:t>
      </w:r>
      <w:r w:rsidRPr="00763960">
        <w:rPr>
          <w:rFonts w:eastAsia="Times New Roman"/>
          <w:color w:val="505050"/>
          <w:sz w:val="28"/>
          <w:szCs w:val="28"/>
          <w:lang w:eastAsia="en-US"/>
        </w:rPr>
        <w:t xml:space="preserve"> </w:t>
      </w:r>
      <w:r w:rsidRPr="00763960">
        <w:t>document properties are also anonymized.</w:t>
      </w:r>
    </w:p>
    <w:p w14:paraId="0852D46B" w14:textId="77777777" w:rsidR="00056D6E" w:rsidRPr="00763960" w:rsidRDefault="00056D6E" w:rsidP="002F3B73">
      <w:pPr>
        <w:pStyle w:val="BodyText"/>
        <w:ind w:left="720" w:firstLine="0"/>
      </w:pPr>
    </w:p>
    <w:p w14:paraId="76CC988C" w14:textId="38895A1D" w:rsidR="000E715C" w:rsidRPr="00763960" w:rsidRDefault="000E715C">
      <w:pPr>
        <w:pStyle w:val="Heading1"/>
      </w:pPr>
      <w:r w:rsidRPr="00763960">
        <w:t>Copyright</w:t>
      </w:r>
      <w:r w:rsidRPr="00763960">
        <w:rPr>
          <w:rFonts w:eastAsia="Times New Roman"/>
        </w:rPr>
        <w:t xml:space="preserve"> </w:t>
      </w:r>
      <w:r w:rsidRPr="00763960">
        <w:t>Forms</w:t>
      </w:r>
    </w:p>
    <w:p w14:paraId="22051C96" w14:textId="0200E4CD" w:rsidR="000E715C" w:rsidRPr="00763960" w:rsidRDefault="000E715C">
      <w:pPr>
        <w:pStyle w:val="BodyText"/>
      </w:pPr>
      <w:r w:rsidRPr="00763960">
        <w:t>You</w:t>
      </w:r>
      <w:r w:rsidRPr="00763960">
        <w:rPr>
          <w:rFonts w:eastAsia="Times New Roman"/>
        </w:rPr>
        <w:t xml:space="preserve"> </w:t>
      </w:r>
      <w:r w:rsidRPr="00763960">
        <w:t>must</w:t>
      </w:r>
      <w:r w:rsidRPr="00763960">
        <w:rPr>
          <w:rFonts w:eastAsia="Times New Roman"/>
        </w:rPr>
        <w:t xml:space="preserve"> </w:t>
      </w:r>
      <w:r w:rsidRPr="00763960">
        <w:t>submit</w:t>
      </w:r>
      <w:r w:rsidRPr="00763960">
        <w:rPr>
          <w:rFonts w:eastAsia="Times New Roman"/>
        </w:rPr>
        <w:t xml:space="preserve"> </w:t>
      </w:r>
      <w:r w:rsidRPr="00763960">
        <w:t>the</w:t>
      </w:r>
      <w:r w:rsidRPr="00763960">
        <w:rPr>
          <w:rFonts w:eastAsia="Times New Roman"/>
        </w:rPr>
        <w:t xml:space="preserve"> </w:t>
      </w:r>
      <w:r w:rsidR="0052334A" w:rsidRPr="00763960">
        <w:t>jCosine</w:t>
      </w:r>
      <w:r w:rsidRPr="00763960">
        <w:rPr>
          <w:rFonts w:eastAsia="Times New Roman"/>
        </w:rPr>
        <w:t xml:space="preserve"> </w:t>
      </w:r>
      <w:r w:rsidRPr="00763960">
        <w:t>Electronic</w:t>
      </w:r>
      <w:r w:rsidRPr="00763960">
        <w:rPr>
          <w:rFonts w:eastAsia="Times New Roman"/>
        </w:rPr>
        <w:t xml:space="preserve"> </w:t>
      </w:r>
      <w:r w:rsidRPr="00763960">
        <w:t>Copyright</w:t>
      </w:r>
      <w:r w:rsidRPr="00763960">
        <w:rPr>
          <w:rFonts w:eastAsia="Times New Roman"/>
        </w:rPr>
        <w:t xml:space="preserve"> </w:t>
      </w:r>
      <w:r w:rsidRPr="00763960">
        <w:t>Form</w:t>
      </w:r>
      <w:r w:rsidRPr="00763960">
        <w:rPr>
          <w:rFonts w:eastAsia="Times New Roman"/>
        </w:rPr>
        <w:t xml:space="preserve"> </w:t>
      </w:r>
      <w:r w:rsidRPr="00763960">
        <w:t>(ECF)</w:t>
      </w:r>
      <w:r w:rsidRPr="00763960">
        <w:rPr>
          <w:rFonts w:eastAsia="Times New Roman"/>
        </w:rPr>
        <w:t xml:space="preserve"> as described in your </w:t>
      </w:r>
      <w:r w:rsidRPr="00763960">
        <w:t>author</w:t>
      </w:r>
      <w:r w:rsidRPr="00763960">
        <w:rPr>
          <w:rFonts w:eastAsia="Times New Roman"/>
        </w:rPr>
        <w:t>-</w:t>
      </w:r>
      <w:r w:rsidRPr="00763960">
        <w:t>kit</w:t>
      </w:r>
      <w:r w:rsidRPr="00763960">
        <w:rPr>
          <w:rFonts w:eastAsia="Times New Roman"/>
        </w:rPr>
        <w:t xml:space="preserve"> message</w:t>
      </w:r>
      <w:r w:rsidRPr="00763960">
        <w:t>.</w:t>
      </w:r>
      <w:r w:rsidRPr="00763960">
        <w:rPr>
          <w:rFonts w:eastAsia="Times New Roman"/>
        </w:rPr>
        <w:t xml:space="preserve"> </w:t>
      </w:r>
      <w:r w:rsidRPr="00763960">
        <w:t>THIS</w:t>
      </w:r>
      <w:r w:rsidRPr="00763960">
        <w:rPr>
          <w:rFonts w:eastAsia="Times New Roman"/>
        </w:rPr>
        <w:t xml:space="preserve"> </w:t>
      </w:r>
      <w:r w:rsidRPr="00763960">
        <w:t>FORM</w:t>
      </w:r>
      <w:r w:rsidRPr="00763960">
        <w:rPr>
          <w:rFonts w:eastAsia="Times New Roman"/>
        </w:rPr>
        <w:t xml:space="preserve"> </w:t>
      </w:r>
      <w:r w:rsidRPr="00763960">
        <w:t>MUST</w:t>
      </w:r>
      <w:r w:rsidRPr="00763960">
        <w:rPr>
          <w:rFonts w:eastAsia="Times New Roman"/>
        </w:rPr>
        <w:t xml:space="preserve"> </w:t>
      </w:r>
      <w:r w:rsidRPr="00763960">
        <w:t>BE</w:t>
      </w:r>
      <w:r w:rsidRPr="00763960">
        <w:rPr>
          <w:rFonts w:eastAsia="Times New Roman"/>
        </w:rPr>
        <w:t xml:space="preserve"> </w:t>
      </w:r>
      <w:r w:rsidRPr="00763960">
        <w:t>SUBMITTED</w:t>
      </w:r>
      <w:r w:rsidRPr="00763960">
        <w:rPr>
          <w:rFonts w:eastAsia="Times New Roman"/>
        </w:rPr>
        <w:t xml:space="preserve"> </w:t>
      </w:r>
      <w:r w:rsidRPr="00763960">
        <w:t>IN</w:t>
      </w:r>
      <w:r w:rsidRPr="00763960">
        <w:rPr>
          <w:rFonts w:eastAsia="Times New Roman"/>
        </w:rPr>
        <w:t xml:space="preserve"> </w:t>
      </w:r>
      <w:r w:rsidRPr="00763960">
        <w:t>ORDER</w:t>
      </w:r>
      <w:r w:rsidRPr="00763960">
        <w:rPr>
          <w:rFonts w:eastAsia="Times New Roman"/>
        </w:rPr>
        <w:t xml:space="preserve"> </w:t>
      </w:r>
      <w:r w:rsidRPr="00763960">
        <w:t>TO</w:t>
      </w:r>
      <w:r w:rsidRPr="00763960">
        <w:rPr>
          <w:rFonts w:eastAsia="Times New Roman"/>
        </w:rPr>
        <w:t xml:space="preserve"> </w:t>
      </w:r>
      <w:r w:rsidRPr="00763960">
        <w:t>PUBLISH</w:t>
      </w:r>
      <w:r w:rsidRPr="00763960">
        <w:rPr>
          <w:rFonts w:eastAsia="Times New Roman"/>
        </w:rPr>
        <w:t xml:space="preserve"> </w:t>
      </w:r>
      <w:r w:rsidRPr="00763960">
        <w:t>YOUR</w:t>
      </w:r>
      <w:r w:rsidRPr="00763960">
        <w:rPr>
          <w:rFonts w:eastAsia="Times New Roman"/>
        </w:rPr>
        <w:t xml:space="preserve"> </w:t>
      </w:r>
      <w:r w:rsidRPr="00763960">
        <w:t>PAPER.</w:t>
      </w:r>
    </w:p>
    <w:p w14:paraId="3926655C" w14:textId="77777777" w:rsidR="000E715C" w:rsidRPr="00763960" w:rsidRDefault="000E715C">
      <w:pPr>
        <w:pStyle w:val="Heading1"/>
        <w:numPr>
          <w:ilvl w:val="0"/>
          <w:numId w:val="0"/>
        </w:numPr>
      </w:pPr>
      <w:r w:rsidRPr="00763960">
        <w:t>Acknowledgment</w:t>
      </w:r>
    </w:p>
    <w:p w14:paraId="110B3D1C" w14:textId="0198C37F" w:rsidR="000E715C" w:rsidRPr="00763960" w:rsidRDefault="000E715C">
      <w:pPr>
        <w:pStyle w:val="BodyText"/>
      </w:pPr>
      <w:r w:rsidRPr="00763960">
        <w:t>Put</w:t>
      </w:r>
      <w:r w:rsidRPr="00763960">
        <w:rPr>
          <w:rFonts w:eastAsia="Times New Roman"/>
        </w:rPr>
        <w:t xml:space="preserve"> </w:t>
      </w:r>
      <w:r w:rsidRPr="00763960">
        <w:t>applicable</w:t>
      </w:r>
      <w:r w:rsidRPr="00763960">
        <w:rPr>
          <w:rFonts w:eastAsia="Times New Roman"/>
        </w:rPr>
        <w:t xml:space="preserve"> </w:t>
      </w:r>
      <w:r w:rsidR="005572B5" w:rsidRPr="00763960">
        <w:t>sponsor</w:t>
      </w:r>
      <w:r w:rsidR="00130048" w:rsidRPr="00763960">
        <w:t xml:space="preserve"> and </w:t>
      </w:r>
      <w:r w:rsidR="005572B5" w:rsidRPr="00763960">
        <w:t>etc.</w:t>
      </w:r>
      <w:r w:rsidRPr="00763960">
        <w:rPr>
          <w:rFonts w:eastAsia="Times New Roman"/>
        </w:rPr>
        <w:t xml:space="preserve"> </w:t>
      </w:r>
      <w:r w:rsidRPr="00763960">
        <w:t>acknowledgments</w:t>
      </w:r>
      <w:r w:rsidRPr="00763960">
        <w:rPr>
          <w:rFonts w:eastAsia="Times New Roman"/>
        </w:rPr>
        <w:t xml:space="preserve"> </w:t>
      </w:r>
      <w:r w:rsidRPr="00763960">
        <w:t>here;</w:t>
      </w:r>
      <w:r w:rsidRPr="00763960">
        <w:rPr>
          <w:rFonts w:eastAsia="Times New Roman"/>
        </w:rPr>
        <w:t xml:space="preserve"> </w:t>
      </w:r>
      <w:r w:rsidRPr="00763960">
        <w:t>DO</w:t>
      </w:r>
      <w:r w:rsidRPr="00763960">
        <w:rPr>
          <w:rFonts w:eastAsia="Times New Roman"/>
        </w:rPr>
        <w:t xml:space="preserve"> </w:t>
      </w:r>
      <w:r w:rsidRPr="00763960">
        <w:t>NOT</w:t>
      </w:r>
      <w:r w:rsidRPr="00763960">
        <w:rPr>
          <w:rFonts w:eastAsia="Times New Roman"/>
        </w:rPr>
        <w:t xml:space="preserve"> </w:t>
      </w:r>
      <w:r w:rsidRPr="00763960">
        <w:t>place</w:t>
      </w:r>
      <w:r w:rsidRPr="00763960">
        <w:rPr>
          <w:rFonts w:eastAsia="Times New Roman"/>
        </w:rPr>
        <w:t xml:space="preserve"> </w:t>
      </w:r>
      <w:r w:rsidRPr="00763960">
        <w:t>them</w:t>
      </w:r>
      <w:r w:rsidRPr="00763960">
        <w:rPr>
          <w:rFonts w:eastAsia="Times New Roman"/>
        </w:rPr>
        <w:t xml:space="preserve"> </w:t>
      </w:r>
      <w:r w:rsidRPr="00763960">
        <w:t>on</w:t>
      </w:r>
      <w:r w:rsidRPr="00763960">
        <w:rPr>
          <w:rFonts w:eastAsia="Times New Roman"/>
        </w:rPr>
        <w:t xml:space="preserve"> </w:t>
      </w:r>
      <w:r w:rsidRPr="00763960">
        <w:t>the</w:t>
      </w:r>
      <w:r w:rsidRPr="00763960">
        <w:rPr>
          <w:rFonts w:eastAsia="Times New Roman"/>
        </w:rPr>
        <w:t xml:space="preserve"> </w:t>
      </w:r>
      <w:r w:rsidRPr="00763960">
        <w:t>first</w:t>
      </w:r>
      <w:r w:rsidRPr="00763960">
        <w:rPr>
          <w:rFonts w:eastAsia="Times New Roman"/>
        </w:rPr>
        <w:t xml:space="preserve"> </w:t>
      </w:r>
      <w:r w:rsidRPr="00763960">
        <w:t>page</w:t>
      </w:r>
      <w:r w:rsidRPr="00763960">
        <w:rPr>
          <w:rFonts w:eastAsia="Times New Roman"/>
        </w:rPr>
        <w:t xml:space="preserve"> </w:t>
      </w:r>
      <w:r w:rsidRPr="00763960">
        <w:t>of</w:t>
      </w:r>
      <w:r w:rsidRPr="00763960">
        <w:rPr>
          <w:rFonts w:eastAsia="Times New Roman"/>
        </w:rPr>
        <w:t xml:space="preserve"> </w:t>
      </w:r>
      <w:r w:rsidRPr="00763960">
        <w:t>your</w:t>
      </w:r>
      <w:r w:rsidRPr="00763960">
        <w:rPr>
          <w:rFonts w:eastAsia="Times New Roman"/>
        </w:rPr>
        <w:t xml:space="preserve"> </w:t>
      </w:r>
      <w:r w:rsidRPr="00763960">
        <w:t>paper.</w:t>
      </w:r>
    </w:p>
    <w:p w14:paraId="773427F8" w14:textId="77777777" w:rsidR="000E715C" w:rsidRPr="00763960" w:rsidRDefault="000E715C">
      <w:pPr>
        <w:pStyle w:val="Heading1"/>
        <w:numPr>
          <w:ilvl w:val="0"/>
          <w:numId w:val="0"/>
        </w:numPr>
      </w:pPr>
      <w:r w:rsidRPr="00763960">
        <w:t>References</w:t>
      </w:r>
    </w:p>
    <w:p w14:paraId="21ACE976" w14:textId="20BCE255" w:rsidR="0052334A" w:rsidRPr="00763960" w:rsidRDefault="0052334A" w:rsidP="0052334A">
      <w:pPr>
        <w:pStyle w:val="BodyText"/>
      </w:pPr>
      <w:r w:rsidRPr="00763960">
        <w:t>List</w:t>
      </w:r>
      <w:r w:rsidRPr="00763960">
        <w:rPr>
          <w:rFonts w:eastAsia="Times New Roman"/>
        </w:rPr>
        <w:t xml:space="preserve"> </w:t>
      </w:r>
      <w:r w:rsidRPr="00763960">
        <w:t xml:space="preserve">references must </w:t>
      </w:r>
      <w:r w:rsidR="005572B5" w:rsidRPr="00763960">
        <w:t>be written as</w:t>
      </w:r>
      <w:r w:rsidRPr="00763960">
        <w:t xml:space="preserve"> follows:</w:t>
      </w:r>
    </w:p>
    <w:p w14:paraId="5BD568F1" w14:textId="77777777" w:rsidR="000E715C" w:rsidRPr="00763960" w:rsidRDefault="000E715C">
      <w:pPr>
        <w:pStyle w:val="references"/>
      </w:pPr>
      <w:r w:rsidRPr="00763960">
        <w:t>G.</w:t>
      </w:r>
      <w:r w:rsidRPr="00763960">
        <w:rPr>
          <w:rFonts w:eastAsia="Times New Roman"/>
        </w:rPr>
        <w:t xml:space="preserve"> </w:t>
      </w:r>
      <w:r w:rsidRPr="00763960">
        <w:t>Eason,</w:t>
      </w:r>
      <w:r w:rsidRPr="00763960">
        <w:rPr>
          <w:rFonts w:eastAsia="Times New Roman"/>
        </w:rPr>
        <w:t xml:space="preserve"> </w:t>
      </w:r>
      <w:r w:rsidRPr="00763960">
        <w:t>B.</w:t>
      </w:r>
      <w:r w:rsidRPr="00763960">
        <w:rPr>
          <w:rFonts w:eastAsia="Times New Roman"/>
        </w:rPr>
        <w:t xml:space="preserve"> </w:t>
      </w:r>
      <w:r w:rsidRPr="00763960">
        <w:t>Noble,</w:t>
      </w:r>
      <w:r w:rsidRPr="00763960">
        <w:rPr>
          <w:rFonts w:eastAsia="Times New Roman"/>
        </w:rPr>
        <w:t xml:space="preserve"> </w:t>
      </w:r>
      <w:r w:rsidRPr="00763960">
        <w:t>and</w:t>
      </w:r>
      <w:r w:rsidRPr="00763960">
        <w:rPr>
          <w:rFonts w:eastAsia="Times New Roman"/>
        </w:rPr>
        <w:t xml:space="preserve"> </w:t>
      </w:r>
      <w:r w:rsidRPr="00763960">
        <w:t>I.</w:t>
      </w:r>
      <w:r w:rsidRPr="00763960">
        <w:rPr>
          <w:rFonts w:eastAsia="Times New Roman"/>
        </w:rPr>
        <w:t xml:space="preserve"> </w:t>
      </w:r>
      <w:r w:rsidRPr="00763960">
        <w:t>N.</w:t>
      </w:r>
      <w:r w:rsidRPr="00763960">
        <w:rPr>
          <w:rFonts w:eastAsia="Times New Roman"/>
        </w:rPr>
        <w:t xml:space="preserve"> </w:t>
      </w:r>
      <w:r w:rsidRPr="00763960">
        <w:t>Sneddon,</w:t>
      </w:r>
      <w:r w:rsidRPr="00763960">
        <w:rPr>
          <w:rFonts w:eastAsia="Times New Roman"/>
        </w:rPr>
        <w:t xml:space="preserve"> “</w:t>
      </w:r>
      <w:r w:rsidRPr="00763960">
        <w:t>On</w:t>
      </w:r>
      <w:r w:rsidRPr="00763960">
        <w:rPr>
          <w:rFonts w:eastAsia="Times New Roman"/>
        </w:rPr>
        <w:t xml:space="preserve"> </w:t>
      </w:r>
      <w:r w:rsidRPr="00763960">
        <w:t>certain</w:t>
      </w:r>
      <w:r w:rsidRPr="00763960">
        <w:rPr>
          <w:rFonts w:eastAsia="Times New Roman"/>
        </w:rPr>
        <w:t xml:space="preserve"> </w:t>
      </w:r>
      <w:r w:rsidRPr="00763960">
        <w:t>integrals</w:t>
      </w:r>
      <w:r w:rsidRPr="00763960">
        <w:rPr>
          <w:rFonts w:eastAsia="Times New Roman"/>
        </w:rPr>
        <w:t xml:space="preserve"> </w:t>
      </w:r>
      <w:r w:rsidRPr="00763960">
        <w:t>of</w:t>
      </w:r>
      <w:r w:rsidRPr="00763960">
        <w:rPr>
          <w:rFonts w:eastAsia="Times New Roman"/>
        </w:rPr>
        <w:t xml:space="preserve"> </w:t>
      </w:r>
      <w:r w:rsidRPr="00763960">
        <w:t>Lipschitz-Hankel</w:t>
      </w:r>
      <w:r w:rsidRPr="00763960">
        <w:rPr>
          <w:rFonts w:eastAsia="Times New Roman"/>
        </w:rPr>
        <w:t xml:space="preserve"> </w:t>
      </w:r>
      <w:r w:rsidRPr="00763960">
        <w:t>type</w:t>
      </w:r>
      <w:r w:rsidRPr="00763960">
        <w:rPr>
          <w:rFonts w:eastAsia="Times New Roman"/>
        </w:rPr>
        <w:t xml:space="preserve"> </w:t>
      </w:r>
      <w:r w:rsidRPr="00763960">
        <w:t>involving</w:t>
      </w:r>
      <w:r w:rsidRPr="00763960">
        <w:rPr>
          <w:rFonts w:eastAsia="Times New Roman"/>
        </w:rPr>
        <w:t xml:space="preserve"> </w:t>
      </w:r>
      <w:r w:rsidRPr="00763960">
        <w:t>products</w:t>
      </w:r>
      <w:r w:rsidRPr="00763960">
        <w:rPr>
          <w:rFonts w:eastAsia="Times New Roman"/>
        </w:rPr>
        <w:t xml:space="preserve"> </w:t>
      </w:r>
      <w:r w:rsidRPr="00763960">
        <w:t>of</w:t>
      </w:r>
      <w:r w:rsidRPr="00763960">
        <w:rPr>
          <w:rFonts w:eastAsia="Times New Roman"/>
        </w:rPr>
        <w:t xml:space="preserve"> </w:t>
      </w:r>
      <w:r w:rsidRPr="00763960">
        <w:t>Bessel</w:t>
      </w:r>
      <w:r w:rsidRPr="00763960">
        <w:rPr>
          <w:rFonts w:eastAsia="Times New Roman"/>
        </w:rPr>
        <w:t xml:space="preserve"> </w:t>
      </w:r>
      <w:r w:rsidRPr="00763960">
        <w:t>functions,</w:t>
      </w:r>
      <w:r w:rsidRPr="00763960">
        <w:rPr>
          <w:rFonts w:eastAsia="Times New Roman"/>
        </w:rPr>
        <w:t xml:space="preserve">” </w:t>
      </w:r>
      <w:r w:rsidRPr="00763960">
        <w:t>Phil.</w:t>
      </w:r>
      <w:r w:rsidRPr="00763960">
        <w:rPr>
          <w:rFonts w:eastAsia="Times New Roman"/>
        </w:rPr>
        <w:t xml:space="preserve"> </w:t>
      </w:r>
      <w:r w:rsidRPr="00763960">
        <w:t>Trans.</w:t>
      </w:r>
      <w:r w:rsidRPr="00763960">
        <w:rPr>
          <w:rFonts w:eastAsia="Times New Roman"/>
        </w:rPr>
        <w:t xml:space="preserve"> </w:t>
      </w:r>
      <w:r w:rsidRPr="00763960">
        <w:t>Roy.</w:t>
      </w:r>
      <w:r w:rsidRPr="00763960">
        <w:rPr>
          <w:rFonts w:eastAsia="Times New Roman"/>
        </w:rPr>
        <w:t xml:space="preserve"> </w:t>
      </w:r>
      <w:r w:rsidRPr="00763960">
        <w:t>Soc.</w:t>
      </w:r>
      <w:r w:rsidRPr="00763960">
        <w:rPr>
          <w:rFonts w:eastAsia="Times New Roman"/>
        </w:rPr>
        <w:t xml:space="preserve"> </w:t>
      </w:r>
      <w:r w:rsidRPr="00763960">
        <w:t>London,</w:t>
      </w:r>
      <w:r w:rsidRPr="00763960">
        <w:rPr>
          <w:rFonts w:eastAsia="Times New Roman"/>
        </w:rPr>
        <w:t xml:space="preserve"> </w:t>
      </w:r>
      <w:r w:rsidRPr="00763960">
        <w:t>vol.</w:t>
      </w:r>
      <w:r w:rsidRPr="00763960">
        <w:rPr>
          <w:rFonts w:eastAsia="Times New Roman"/>
        </w:rPr>
        <w:t xml:space="preserve"> </w:t>
      </w:r>
      <w:r w:rsidRPr="00763960">
        <w:t>A247,</w:t>
      </w:r>
      <w:r w:rsidRPr="00763960">
        <w:rPr>
          <w:rFonts w:eastAsia="Times New Roman"/>
        </w:rPr>
        <w:t xml:space="preserve"> </w:t>
      </w:r>
      <w:r w:rsidRPr="00763960">
        <w:t>pp.</w:t>
      </w:r>
      <w:r w:rsidRPr="00763960">
        <w:rPr>
          <w:rFonts w:eastAsia="Times New Roman"/>
        </w:rPr>
        <w:t xml:space="preserve"> </w:t>
      </w:r>
      <w:r w:rsidRPr="00763960">
        <w:t>529</w:t>
      </w:r>
      <w:r w:rsidRPr="00763960">
        <w:rPr>
          <w:rFonts w:eastAsia="Times New Roman"/>
        </w:rPr>
        <w:t>–</w:t>
      </w:r>
      <w:r w:rsidRPr="00763960">
        <w:t>551,</w:t>
      </w:r>
      <w:r w:rsidRPr="00763960">
        <w:rPr>
          <w:rFonts w:eastAsia="Times New Roman"/>
        </w:rPr>
        <w:t xml:space="preserve"> </w:t>
      </w:r>
      <w:r w:rsidRPr="00763960">
        <w:t>April</w:t>
      </w:r>
      <w:r w:rsidRPr="00763960">
        <w:rPr>
          <w:rFonts w:eastAsia="Times New Roman"/>
        </w:rPr>
        <w:t xml:space="preserve"> </w:t>
      </w:r>
      <w:r w:rsidRPr="00763960">
        <w:t>1955.</w:t>
      </w:r>
      <w:r w:rsidRPr="00763960">
        <w:rPr>
          <w:rFonts w:eastAsia="Times New Roman"/>
        </w:rPr>
        <w:t xml:space="preserve"> </w:t>
      </w:r>
      <w:r w:rsidRPr="00763960">
        <w:rPr>
          <w:i/>
          <w:iCs/>
        </w:rPr>
        <w:t>(references)</w:t>
      </w:r>
    </w:p>
    <w:p w14:paraId="2527C310" w14:textId="77777777" w:rsidR="000E715C" w:rsidRPr="00763960" w:rsidRDefault="000E715C">
      <w:pPr>
        <w:pStyle w:val="references"/>
      </w:pPr>
      <w:r w:rsidRPr="00763960">
        <w:t>J.</w:t>
      </w:r>
      <w:r w:rsidRPr="00763960">
        <w:rPr>
          <w:rFonts w:eastAsia="Times New Roman"/>
        </w:rPr>
        <w:t xml:space="preserve"> </w:t>
      </w:r>
      <w:r w:rsidRPr="00763960">
        <w:t>Clerk</w:t>
      </w:r>
      <w:r w:rsidRPr="00763960">
        <w:rPr>
          <w:rFonts w:eastAsia="Times New Roman"/>
        </w:rPr>
        <w:t xml:space="preserve"> </w:t>
      </w:r>
      <w:r w:rsidRPr="00763960">
        <w:t>Maxwell,</w:t>
      </w:r>
      <w:r w:rsidRPr="00763960">
        <w:rPr>
          <w:rFonts w:eastAsia="Times New Roman"/>
        </w:rPr>
        <w:t xml:space="preserve"> </w:t>
      </w:r>
      <w:r w:rsidRPr="00763960">
        <w:t>A</w:t>
      </w:r>
      <w:r w:rsidRPr="00763960">
        <w:rPr>
          <w:rFonts w:eastAsia="Times New Roman"/>
        </w:rPr>
        <w:t xml:space="preserve"> </w:t>
      </w:r>
      <w:r w:rsidRPr="00763960">
        <w:t>Treatise</w:t>
      </w:r>
      <w:r w:rsidRPr="00763960">
        <w:rPr>
          <w:rFonts w:eastAsia="Times New Roman"/>
        </w:rPr>
        <w:t xml:space="preserve"> </w:t>
      </w:r>
      <w:r w:rsidRPr="00763960">
        <w:t>on</w:t>
      </w:r>
      <w:r w:rsidRPr="00763960">
        <w:rPr>
          <w:rFonts w:eastAsia="Times New Roman"/>
        </w:rPr>
        <w:t xml:space="preserve"> </w:t>
      </w:r>
      <w:r w:rsidRPr="00763960">
        <w:t>Electricity</w:t>
      </w:r>
      <w:r w:rsidRPr="00763960">
        <w:rPr>
          <w:rFonts w:eastAsia="Times New Roman"/>
        </w:rPr>
        <w:t xml:space="preserve"> </w:t>
      </w:r>
      <w:r w:rsidRPr="00763960">
        <w:t>and</w:t>
      </w:r>
      <w:r w:rsidRPr="00763960">
        <w:rPr>
          <w:rFonts w:eastAsia="Times New Roman"/>
        </w:rPr>
        <w:t xml:space="preserve"> </w:t>
      </w:r>
      <w:r w:rsidRPr="00763960">
        <w:t>Magnetism,</w:t>
      </w:r>
      <w:r w:rsidRPr="00763960">
        <w:rPr>
          <w:rFonts w:eastAsia="Times New Roman"/>
        </w:rPr>
        <w:t xml:space="preserve"> </w:t>
      </w:r>
      <w:r w:rsidRPr="00763960">
        <w:t>3rd</w:t>
      </w:r>
      <w:r w:rsidRPr="00763960">
        <w:rPr>
          <w:rFonts w:eastAsia="Times New Roman"/>
        </w:rPr>
        <w:t xml:space="preserve"> </w:t>
      </w:r>
      <w:r w:rsidRPr="00763960">
        <w:t>ed.,</w:t>
      </w:r>
      <w:r w:rsidRPr="00763960">
        <w:rPr>
          <w:rFonts w:eastAsia="Times New Roman"/>
        </w:rPr>
        <w:t xml:space="preserve"> </w:t>
      </w:r>
      <w:r w:rsidRPr="00763960">
        <w:t>vol.</w:t>
      </w:r>
      <w:r w:rsidRPr="00763960">
        <w:rPr>
          <w:rFonts w:eastAsia="Times New Roman"/>
        </w:rPr>
        <w:t xml:space="preserve"> </w:t>
      </w:r>
      <w:r w:rsidRPr="00763960">
        <w:t>2.</w:t>
      </w:r>
      <w:r w:rsidRPr="00763960">
        <w:rPr>
          <w:rFonts w:eastAsia="Times New Roman"/>
        </w:rPr>
        <w:t xml:space="preserve"> </w:t>
      </w:r>
      <w:r w:rsidRPr="00763960">
        <w:t>Oxford:</w:t>
      </w:r>
      <w:r w:rsidRPr="00763960">
        <w:rPr>
          <w:rFonts w:eastAsia="Times New Roman"/>
        </w:rPr>
        <w:t xml:space="preserve"> </w:t>
      </w:r>
      <w:r w:rsidRPr="00763960">
        <w:t>Clarendon,</w:t>
      </w:r>
      <w:r w:rsidRPr="00763960">
        <w:rPr>
          <w:rFonts w:eastAsia="Times New Roman"/>
        </w:rPr>
        <w:t xml:space="preserve"> </w:t>
      </w:r>
      <w:r w:rsidRPr="00763960">
        <w:t>1892,</w:t>
      </w:r>
      <w:r w:rsidRPr="00763960">
        <w:rPr>
          <w:rFonts w:eastAsia="Times New Roman"/>
        </w:rPr>
        <w:t xml:space="preserve"> </w:t>
      </w:r>
      <w:r w:rsidRPr="00763960">
        <w:t>pp.68</w:t>
      </w:r>
      <w:r w:rsidRPr="00763960">
        <w:rPr>
          <w:rFonts w:eastAsia="Times New Roman"/>
        </w:rPr>
        <w:t>–</w:t>
      </w:r>
      <w:r w:rsidRPr="00763960">
        <w:t>73.</w:t>
      </w:r>
    </w:p>
    <w:p w14:paraId="01730AAB" w14:textId="77777777" w:rsidR="000E715C" w:rsidRPr="00763960" w:rsidRDefault="000E715C">
      <w:pPr>
        <w:pStyle w:val="references"/>
      </w:pPr>
      <w:r w:rsidRPr="00763960">
        <w:t>I.</w:t>
      </w:r>
      <w:r w:rsidRPr="00763960">
        <w:rPr>
          <w:rFonts w:eastAsia="Times New Roman"/>
        </w:rPr>
        <w:t xml:space="preserve"> </w:t>
      </w:r>
      <w:r w:rsidRPr="00763960">
        <w:t>S.</w:t>
      </w:r>
      <w:r w:rsidRPr="00763960">
        <w:rPr>
          <w:rFonts w:eastAsia="Times New Roman"/>
        </w:rPr>
        <w:t xml:space="preserve"> </w:t>
      </w:r>
      <w:r w:rsidRPr="00763960">
        <w:t>Jacobs</w:t>
      </w:r>
      <w:r w:rsidRPr="00763960">
        <w:rPr>
          <w:rFonts w:eastAsia="Times New Roman"/>
        </w:rPr>
        <w:t xml:space="preserve"> </w:t>
      </w:r>
      <w:r w:rsidRPr="00763960">
        <w:t>and</w:t>
      </w:r>
      <w:r w:rsidRPr="00763960">
        <w:rPr>
          <w:rFonts w:eastAsia="Times New Roman"/>
        </w:rPr>
        <w:t xml:space="preserve"> </w:t>
      </w:r>
      <w:r w:rsidRPr="00763960">
        <w:t>C.</w:t>
      </w:r>
      <w:r w:rsidRPr="00763960">
        <w:rPr>
          <w:rFonts w:eastAsia="Times New Roman"/>
        </w:rPr>
        <w:t xml:space="preserve"> </w:t>
      </w:r>
      <w:r w:rsidRPr="00763960">
        <w:t>P.</w:t>
      </w:r>
      <w:r w:rsidRPr="00763960">
        <w:rPr>
          <w:rFonts w:eastAsia="Times New Roman"/>
        </w:rPr>
        <w:t xml:space="preserve"> </w:t>
      </w:r>
      <w:r w:rsidRPr="00763960">
        <w:t>Bean,</w:t>
      </w:r>
      <w:r w:rsidRPr="00763960">
        <w:rPr>
          <w:rFonts w:eastAsia="Times New Roman"/>
        </w:rPr>
        <w:t xml:space="preserve"> “</w:t>
      </w:r>
      <w:r w:rsidRPr="00763960">
        <w:t>Fine</w:t>
      </w:r>
      <w:r w:rsidRPr="00763960">
        <w:rPr>
          <w:rFonts w:eastAsia="Times New Roman"/>
        </w:rPr>
        <w:t xml:space="preserve"> </w:t>
      </w:r>
      <w:r w:rsidRPr="00763960">
        <w:t>particles,</w:t>
      </w:r>
      <w:r w:rsidRPr="00763960">
        <w:rPr>
          <w:rFonts w:eastAsia="Times New Roman"/>
        </w:rPr>
        <w:t xml:space="preserve"> </w:t>
      </w:r>
      <w:r w:rsidRPr="00763960">
        <w:t>thin</w:t>
      </w:r>
      <w:r w:rsidRPr="00763960">
        <w:rPr>
          <w:rFonts w:eastAsia="Times New Roman"/>
        </w:rPr>
        <w:t xml:space="preserve"> </w:t>
      </w:r>
      <w:r w:rsidRPr="00763960">
        <w:t>films</w:t>
      </w:r>
      <w:r w:rsidRPr="00763960">
        <w:rPr>
          <w:rFonts w:eastAsia="Times New Roman"/>
        </w:rPr>
        <w:t xml:space="preserve"> </w:t>
      </w:r>
      <w:r w:rsidRPr="00763960">
        <w:t>and</w:t>
      </w:r>
      <w:r w:rsidRPr="00763960">
        <w:rPr>
          <w:rFonts w:eastAsia="Times New Roman"/>
        </w:rPr>
        <w:t xml:space="preserve"> </w:t>
      </w:r>
      <w:r w:rsidRPr="00763960">
        <w:t>exchange</w:t>
      </w:r>
      <w:r w:rsidRPr="00763960">
        <w:rPr>
          <w:rFonts w:eastAsia="Times New Roman"/>
        </w:rPr>
        <w:t xml:space="preserve"> </w:t>
      </w:r>
      <w:r w:rsidRPr="00763960">
        <w:t>anisotropy,</w:t>
      </w:r>
      <w:r w:rsidRPr="00763960">
        <w:rPr>
          <w:rFonts w:eastAsia="Times New Roman"/>
        </w:rPr>
        <w:t xml:space="preserve">” </w:t>
      </w:r>
      <w:r w:rsidRPr="00763960">
        <w:t>in</w:t>
      </w:r>
      <w:r w:rsidRPr="00763960">
        <w:rPr>
          <w:rFonts w:eastAsia="Times New Roman"/>
        </w:rPr>
        <w:t xml:space="preserve"> </w:t>
      </w:r>
      <w:r w:rsidRPr="00763960">
        <w:t>Magnetism,</w:t>
      </w:r>
      <w:r w:rsidRPr="00763960">
        <w:rPr>
          <w:rFonts w:eastAsia="Times New Roman"/>
        </w:rPr>
        <w:t xml:space="preserve"> </w:t>
      </w:r>
      <w:r w:rsidRPr="00763960">
        <w:t>vol.</w:t>
      </w:r>
      <w:r w:rsidRPr="00763960">
        <w:rPr>
          <w:rFonts w:eastAsia="Times New Roman"/>
        </w:rPr>
        <w:t xml:space="preserve"> </w:t>
      </w:r>
      <w:r w:rsidRPr="00763960">
        <w:t>III,</w:t>
      </w:r>
      <w:r w:rsidRPr="00763960">
        <w:rPr>
          <w:rFonts w:eastAsia="Times New Roman"/>
        </w:rPr>
        <w:t xml:space="preserve"> </w:t>
      </w:r>
      <w:r w:rsidRPr="00763960">
        <w:t>G.</w:t>
      </w:r>
      <w:r w:rsidRPr="00763960">
        <w:rPr>
          <w:rFonts w:eastAsia="Times New Roman"/>
        </w:rPr>
        <w:t xml:space="preserve"> </w:t>
      </w:r>
      <w:r w:rsidRPr="00763960">
        <w:t>T.</w:t>
      </w:r>
      <w:r w:rsidRPr="00763960">
        <w:rPr>
          <w:rFonts w:eastAsia="Times New Roman"/>
        </w:rPr>
        <w:t xml:space="preserve"> </w:t>
      </w:r>
      <w:r w:rsidRPr="00763960">
        <w:t>Rado</w:t>
      </w:r>
      <w:r w:rsidRPr="00763960">
        <w:rPr>
          <w:rFonts w:eastAsia="Times New Roman"/>
        </w:rPr>
        <w:t xml:space="preserve"> </w:t>
      </w:r>
      <w:r w:rsidRPr="00763960">
        <w:t>and</w:t>
      </w:r>
      <w:r w:rsidRPr="00763960">
        <w:rPr>
          <w:rFonts w:eastAsia="Times New Roman"/>
        </w:rPr>
        <w:t xml:space="preserve"> </w:t>
      </w:r>
      <w:r w:rsidRPr="00763960">
        <w:t>H.</w:t>
      </w:r>
      <w:r w:rsidRPr="00763960">
        <w:rPr>
          <w:rFonts w:eastAsia="Times New Roman"/>
        </w:rPr>
        <w:t xml:space="preserve"> </w:t>
      </w:r>
      <w:r w:rsidRPr="00763960">
        <w:t>Suhl,</w:t>
      </w:r>
      <w:r w:rsidRPr="00763960">
        <w:rPr>
          <w:rFonts w:eastAsia="Times New Roman"/>
        </w:rPr>
        <w:t xml:space="preserve"> </w:t>
      </w:r>
      <w:r w:rsidRPr="00763960">
        <w:t>Eds.</w:t>
      </w:r>
      <w:r w:rsidRPr="00763960">
        <w:rPr>
          <w:rFonts w:eastAsia="Times New Roman"/>
        </w:rPr>
        <w:t xml:space="preserve"> </w:t>
      </w:r>
      <w:r w:rsidRPr="00763960">
        <w:t>New</w:t>
      </w:r>
      <w:r w:rsidRPr="00763960">
        <w:rPr>
          <w:rFonts w:eastAsia="Times New Roman"/>
        </w:rPr>
        <w:t xml:space="preserve"> </w:t>
      </w:r>
      <w:r w:rsidRPr="00763960">
        <w:t>York:</w:t>
      </w:r>
      <w:r w:rsidRPr="00763960">
        <w:rPr>
          <w:rFonts w:eastAsia="Times New Roman"/>
        </w:rPr>
        <w:t xml:space="preserve"> </w:t>
      </w:r>
      <w:r w:rsidRPr="00763960">
        <w:t>Academic,</w:t>
      </w:r>
      <w:r w:rsidRPr="00763960">
        <w:rPr>
          <w:rFonts w:eastAsia="Times New Roman"/>
        </w:rPr>
        <w:t xml:space="preserve"> </w:t>
      </w:r>
      <w:r w:rsidRPr="00763960">
        <w:t>1963,</w:t>
      </w:r>
      <w:r w:rsidRPr="00763960">
        <w:rPr>
          <w:rFonts w:eastAsia="Times New Roman"/>
        </w:rPr>
        <w:t xml:space="preserve"> </w:t>
      </w:r>
      <w:r w:rsidRPr="00763960">
        <w:t>pp.</w:t>
      </w:r>
      <w:r w:rsidRPr="00763960">
        <w:rPr>
          <w:rFonts w:eastAsia="Times New Roman"/>
        </w:rPr>
        <w:t xml:space="preserve"> </w:t>
      </w:r>
      <w:r w:rsidRPr="00763960">
        <w:t>271</w:t>
      </w:r>
      <w:r w:rsidRPr="00763960">
        <w:rPr>
          <w:rFonts w:eastAsia="Times New Roman"/>
        </w:rPr>
        <w:t>–</w:t>
      </w:r>
      <w:r w:rsidRPr="00763960">
        <w:t>350.</w:t>
      </w:r>
    </w:p>
    <w:p w14:paraId="356CEB08" w14:textId="77777777" w:rsidR="000E715C" w:rsidRPr="00763960" w:rsidRDefault="000E715C">
      <w:pPr>
        <w:pStyle w:val="references"/>
      </w:pPr>
      <w:r w:rsidRPr="00763960">
        <w:t>K.</w:t>
      </w:r>
      <w:r w:rsidRPr="00763960">
        <w:rPr>
          <w:rFonts w:eastAsia="Times New Roman"/>
        </w:rPr>
        <w:t xml:space="preserve"> </w:t>
      </w:r>
      <w:r w:rsidRPr="00763960">
        <w:t>Elissa,</w:t>
      </w:r>
      <w:r w:rsidRPr="00763960">
        <w:rPr>
          <w:rFonts w:eastAsia="Times New Roman"/>
        </w:rPr>
        <w:t xml:space="preserve"> “</w:t>
      </w:r>
      <w:r w:rsidRPr="00763960">
        <w:t>Title</w:t>
      </w:r>
      <w:r w:rsidRPr="00763960">
        <w:rPr>
          <w:rFonts w:eastAsia="Times New Roman"/>
        </w:rPr>
        <w:t xml:space="preserve"> </w:t>
      </w:r>
      <w:r w:rsidRPr="00763960">
        <w:t>of</w:t>
      </w:r>
      <w:r w:rsidRPr="00763960">
        <w:rPr>
          <w:rFonts w:eastAsia="Times New Roman"/>
        </w:rPr>
        <w:t xml:space="preserve"> </w:t>
      </w:r>
      <w:r w:rsidRPr="00763960">
        <w:t>paper</w:t>
      </w:r>
      <w:r w:rsidRPr="00763960">
        <w:rPr>
          <w:rFonts w:eastAsia="Times New Roman"/>
        </w:rPr>
        <w:t xml:space="preserve"> </w:t>
      </w:r>
      <w:r w:rsidRPr="00763960">
        <w:t>if</w:t>
      </w:r>
      <w:r w:rsidRPr="00763960">
        <w:rPr>
          <w:rFonts w:eastAsia="Times New Roman"/>
        </w:rPr>
        <w:t xml:space="preserve"> </w:t>
      </w:r>
      <w:r w:rsidRPr="00763960">
        <w:t>known,</w:t>
      </w:r>
      <w:r w:rsidRPr="00763960">
        <w:rPr>
          <w:rFonts w:eastAsia="Times New Roman"/>
        </w:rPr>
        <w:t xml:space="preserve">” </w:t>
      </w:r>
      <w:r w:rsidRPr="00763960">
        <w:t>unpublished.</w:t>
      </w:r>
    </w:p>
    <w:p w14:paraId="2E81727E" w14:textId="77777777" w:rsidR="000E715C" w:rsidRPr="00763960" w:rsidRDefault="000E715C">
      <w:pPr>
        <w:pStyle w:val="references"/>
      </w:pPr>
      <w:r w:rsidRPr="00763960">
        <w:t>R.</w:t>
      </w:r>
      <w:r w:rsidRPr="00763960">
        <w:rPr>
          <w:rFonts w:eastAsia="Times New Roman"/>
        </w:rPr>
        <w:t xml:space="preserve"> </w:t>
      </w:r>
      <w:r w:rsidRPr="00763960">
        <w:t>Nicole,</w:t>
      </w:r>
      <w:r w:rsidRPr="00763960">
        <w:rPr>
          <w:rFonts w:eastAsia="Times New Roman"/>
        </w:rPr>
        <w:t xml:space="preserve"> “</w:t>
      </w:r>
      <w:r w:rsidRPr="00763960">
        <w:t>Title</w:t>
      </w:r>
      <w:r w:rsidRPr="00763960">
        <w:rPr>
          <w:rFonts w:eastAsia="Times New Roman"/>
        </w:rPr>
        <w:t xml:space="preserve"> </w:t>
      </w:r>
      <w:r w:rsidRPr="00763960">
        <w:t>of</w:t>
      </w:r>
      <w:r w:rsidRPr="00763960">
        <w:rPr>
          <w:rFonts w:eastAsia="Times New Roman"/>
        </w:rPr>
        <w:t xml:space="preserve"> </w:t>
      </w:r>
      <w:r w:rsidRPr="00763960">
        <w:t>paper</w:t>
      </w:r>
      <w:r w:rsidRPr="00763960">
        <w:rPr>
          <w:rFonts w:eastAsia="Times New Roman"/>
        </w:rPr>
        <w:t xml:space="preserve"> </w:t>
      </w:r>
      <w:r w:rsidRPr="00763960">
        <w:t>with</w:t>
      </w:r>
      <w:r w:rsidRPr="00763960">
        <w:rPr>
          <w:rFonts w:eastAsia="Times New Roman"/>
        </w:rPr>
        <w:t xml:space="preserve"> </w:t>
      </w:r>
      <w:r w:rsidRPr="00763960">
        <w:t>only</w:t>
      </w:r>
      <w:r w:rsidRPr="00763960">
        <w:rPr>
          <w:rFonts w:eastAsia="Times New Roman"/>
        </w:rPr>
        <w:t xml:space="preserve"> </w:t>
      </w:r>
      <w:r w:rsidRPr="00763960">
        <w:t>first</w:t>
      </w:r>
      <w:r w:rsidRPr="00763960">
        <w:rPr>
          <w:rFonts w:eastAsia="Times New Roman"/>
        </w:rPr>
        <w:t xml:space="preserve"> </w:t>
      </w:r>
      <w:r w:rsidRPr="00763960">
        <w:t>word</w:t>
      </w:r>
      <w:r w:rsidRPr="00763960">
        <w:rPr>
          <w:rFonts w:eastAsia="Times New Roman"/>
        </w:rPr>
        <w:t xml:space="preserve"> </w:t>
      </w:r>
      <w:r w:rsidRPr="00763960">
        <w:t>capitalized,</w:t>
      </w:r>
      <w:r w:rsidRPr="00763960">
        <w:rPr>
          <w:rFonts w:eastAsia="Times New Roman"/>
        </w:rPr>
        <w:t xml:space="preserve">” </w:t>
      </w:r>
      <w:r w:rsidRPr="00763960">
        <w:t>J.</w:t>
      </w:r>
      <w:r w:rsidRPr="00763960">
        <w:rPr>
          <w:rFonts w:eastAsia="Times New Roman"/>
        </w:rPr>
        <w:t xml:space="preserve"> </w:t>
      </w:r>
      <w:r w:rsidRPr="00763960">
        <w:t>Name</w:t>
      </w:r>
      <w:r w:rsidRPr="00763960">
        <w:rPr>
          <w:rFonts w:eastAsia="Times New Roman"/>
        </w:rPr>
        <w:t xml:space="preserve"> </w:t>
      </w:r>
      <w:r w:rsidRPr="00763960">
        <w:t>Stand.</w:t>
      </w:r>
      <w:r w:rsidRPr="00763960">
        <w:rPr>
          <w:rFonts w:eastAsia="Times New Roman"/>
        </w:rPr>
        <w:t xml:space="preserve"> </w:t>
      </w:r>
      <w:r w:rsidRPr="00763960">
        <w:t>Abbrev.,</w:t>
      </w:r>
      <w:r w:rsidRPr="00763960">
        <w:rPr>
          <w:rFonts w:eastAsia="Times New Roman"/>
        </w:rPr>
        <w:t xml:space="preserve"> </w:t>
      </w:r>
      <w:r w:rsidRPr="00763960">
        <w:t>in</w:t>
      </w:r>
      <w:r w:rsidRPr="00763960">
        <w:rPr>
          <w:rFonts w:eastAsia="Times New Roman"/>
        </w:rPr>
        <w:t xml:space="preserve"> </w:t>
      </w:r>
      <w:r w:rsidRPr="00763960">
        <w:t>press.</w:t>
      </w:r>
    </w:p>
    <w:p w14:paraId="37120FE2" w14:textId="77777777" w:rsidR="000E715C" w:rsidRPr="00763960" w:rsidRDefault="000E715C">
      <w:pPr>
        <w:pStyle w:val="references"/>
      </w:pPr>
      <w:r w:rsidRPr="00763960">
        <w:t>Y.</w:t>
      </w:r>
      <w:r w:rsidRPr="00763960">
        <w:rPr>
          <w:rFonts w:eastAsia="Times New Roman"/>
        </w:rPr>
        <w:t xml:space="preserve"> </w:t>
      </w:r>
      <w:r w:rsidRPr="00763960">
        <w:t>Yorozu,</w:t>
      </w:r>
      <w:r w:rsidRPr="00763960">
        <w:rPr>
          <w:rFonts w:eastAsia="Times New Roman"/>
        </w:rPr>
        <w:t xml:space="preserve"> </w:t>
      </w:r>
      <w:r w:rsidRPr="00763960">
        <w:t>M.</w:t>
      </w:r>
      <w:r w:rsidRPr="00763960">
        <w:rPr>
          <w:rFonts w:eastAsia="Times New Roman"/>
        </w:rPr>
        <w:t xml:space="preserve"> </w:t>
      </w:r>
      <w:r w:rsidRPr="00763960">
        <w:t>Hirano,</w:t>
      </w:r>
      <w:r w:rsidRPr="00763960">
        <w:rPr>
          <w:rFonts w:eastAsia="Times New Roman"/>
        </w:rPr>
        <w:t xml:space="preserve"> </w:t>
      </w:r>
      <w:r w:rsidRPr="00763960">
        <w:t>K.</w:t>
      </w:r>
      <w:r w:rsidRPr="00763960">
        <w:rPr>
          <w:rFonts w:eastAsia="Times New Roman"/>
        </w:rPr>
        <w:t xml:space="preserve"> </w:t>
      </w:r>
      <w:r w:rsidRPr="00763960">
        <w:t>Oka,</w:t>
      </w:r>
      <w:r w:rsidRPr="00763960">
        <w:rPr>
          <w:rFonts w:eastAsia="Times New Roman"/>
        </w:rPr>
        <w:t xml:space="preserve"> </w:t>
      </w:r>
      <w:r w:rsidRPr="00763960">
        <w:t>and</w:t>
      </w:r>
      <w:r w:rsidRPr="00763960">
        <w:rPr>
          <w:rFonts w:eastAsia="Times New Roman"/>
        </w:rPr>
        <w:t xml:space="preserve"> </w:t>
      </w:r>
      <w:r w:rsidRPr="00763960">
        <w:t>Y.</w:t>
      </w:r>
      <w:r w:rsidRPr="00763960">
        <w:rPr>
          <w:rFonts w:eastAsia="Times New Roman"/>
        </w:rPr>
        <w:t xml:space="preserve"> </w:t>
      </w:r>
      <w:r w:rsidRPr="00763960">
        <w:t>Tagawa,</w:t>
      </w:r>
      <w:r w:rsidRPr="00763960">
        <w:rPr>
          <w:rFonts w:eastAsia="Times New Roman"/>
        </w:rPr>
        <w:t xml:space="preserve"> “</w:t>
      </w:r>
      <w:r w:rsidRPr="00763960">
        <w:t>Electron</w:t>
      </w:r>
      <w:r w:rsidRPr="00763960">
        <w:rPr>
          <w:rFonts w:eastAsia="Times New Roman"/>
        </w:rPr>
        <w:t xml:space="preserve"> </w:t>
      </w:r>
      <w:r w:rsidRPr="00763960">
        <w:t>spectroscopy</w:t>
      </w:r>
      <w:r w:rsidRPr="00763960">
        <w:rPr>
          <w:rFonts w:eastAsia="Times New Roman"/>
        </w:rPr>
        <w:t xml:space="preserve"> </w:t>
      </w:r>
      <w:r w:rsidRPr="00763960">
        <w:t>studies</w:t>
      </w:r>
      <w:r w:rsidRPr="00763960">
        <w:rPr>
          <w:rFonts w:eastAsia="Times New Roman"/>
        </w:rPr>
        <w:t xml:space="preserve"> </w:t>
      </w:r>
      <w:r w:rsidRPr="00763960">
        <w:t>on</w:t>
      </w:r>
      <w:r w:rsidRPr="00763960">
        <w:rPr>
          <w:rFonts w:eastAsia="Times New Roman"/>
        </w:rPr>
        <w:t xml:space="preserve"> </w:t>
      </w:r>
      <w:r w:rsidRPr="00763960">
        <w:t>magneto-optical</w:t>
      </w:r>
      <w:r w:rsidRPr="00763960">
        <w:rPr>
          <w:rFonts w:eastAsia="Times New Roman"/>
        </w:rPr>
        <w:t xml:space="preserve"> </w:t>
      </w:r>
      <w:r w:rsidRPr="00763960">
        <w:t>media</w:t>
      </w:r>
      <w:r w:rsidRPr="00763960">
        <w:rPr>
          <w:rFonts w:eastAsia="Times New Roman"/>
        </w:rPr>
        <w:t xml:space="preserve"> </w:t>
      </w:r>
      <w:r w:rsidRPr="00763960">
        <w:t>and</w:t>
      </w:r>
      <w:r w:rsidRPr="00763960">
        <w:rPr>
          <w:rFonts w:eastAsia="Times New Roman"/>
        </w:rPr>
        <w:t xml:space="preserve"> </w:t>
      </w:r>
      <w:r w:rsidRPr="00763960">
        <w:t>plastic</w:t>
      </w:r>
      <w:r w:rsidRPr="00763960">
        <w:rPr>
          <w:rFonts w:eastAsia="Times New Roman"/>
        </w:rPr>
        <w:t xml:space="preserve"> </w:t>
      </w:r>
      <w:r w:rsidRPr="00763960">
        <w:t>substrate</w:t>
      </w:r>
      <w:r w:rsidRPr="00763960">
        <w:rPr>
          <w:rFonts w:eastAsia="Times New Roman"/>
        </w:rPr>
        <w:t xml:space="preserve"> </w:t>
      </w:r>
      <w:r w:rsidRPr="00763960">
        <w:t>interface,</w:t>
      </w:r>
      <w:r w:rsidRPr="00763960">
        <w:rPr>
          <w:rFonts w:eastAsia="Times New Roman"/>
        </w:rPr>
        <w:t xml:space="preserve">” </w:t>
      </w:r>
      <w:r w:rsidRPr="00763960">
        <w:t>IEEE</w:t>
      </w:r>
      <w:r w:rsidRPr="00763960">
        <w:rPr>
          <w:rFonts w:eastAsia="Times New Roman"/>
        </w:rPr>
        <w:t xml:space="preserve"> </w:t>
      </w:r>
      <w:r w:rsidRPr="00763960">
        <w:t>Transl.</w:t>
      </w:r>
      <w:r w:rsidRPr="00763960">
        <w:rPr>
          <w:rFonts w:eastAsia="Times New Roman"/>
        </w:rPr>
        <w:t xml:space="preserve"> </w:t>
      </w:r>
      <w:r w:rsidRPr="00763960">
        <w:t>J.</w:t>
      </w:r>
      <w:r w:rsidRPr="00763960">
        <w:rPr>
          <w:rFonts w:eastAsia="Times New Roman"/>
        </w:rPr>
        <w:t xml:space="preserve"> </w:t>
      </w:r>
      <w:r w:rsidRPr="00763960">
        <w:t>Magn.</w:t>
      </w:r>
      <w:r w:rsidRPr="00763960">
        <w:rPr>
          <w:rFonts w:eastAsia="Times New Roman"/>
        </w:rPr>
        <w:t xml:space="preserve"> </w:t>
      </w:r>
      <w:r w:rsidRPr="00763960">
        <w:t>Japan,</w:t>
      </w:r>
      <w:r w:rsidRPr="00763960">
        <w:rPr>
          <w:rFonts w:eastAsia="Times New Roman"/>
        </w:rPr>
        <w:t xml:space="preserve"> </w:t>
      </w:r>
      <w:r w:rsidRPr="00763960">
        <w:t>vol.</w:t>
      </w:r>
      <w:r w:rsidRPr="00763960">
        <w:rPr>
          <w:rFonts w:eastAsia="Times New Roman"/>
        </w:rPr>
        <w:t xml:space="preserve"> </w:t>
      </w:r>
      <w:r w:rsidRPr="00763960">
        <w:t>2,</w:t>
      </w:r>
      <w:r w:rsidRPr="00763960">
        <w:rPr>
          <w:rFonts w:eastAsia="Times New Roman"/>
        </w:rPr>
        <w:t xml:space="preserve"> </w:t>
      </w:r>
      <w:r w:rsidRPr="00763960">
        <w:t>pp.</w:t>
      </w:r>
      <w:r w:rsidRPr="00763960">
        <w:rPr>
          <w:rFonts w:eastAsia="Times New Roman"/>
        </w:rPr>
        <w:t xml:space="preserve"> </w:t>
      </w:r>
      <w:r w:rsidRPr="00763960">
        <w:t>740</w:t>
      </w:r>
      <w:r w:rsidRPr="00763960">
        <w:rPr>
          <w:rFonts w:eastAsia="Times New Roman"/>
        </w:rPr>
        <w:t>–</w:t>
      </w:r>
      <w:r w:rsidRPr="00763960">
        <w:t>741,</w:t>
      </w:r>
      <w:r w:rsidRPr="00763960">
        <w:rPr>
          <w:rFonts w:eastAsia="Times New Roman"/>
        </w:rPr>
        <w:t xml:space="preserve"> </w:t>
      </w:r>
      <w:r w:rsidRPr="00763960">
        <w:t>August</w:t>
      </w:r>
      <w:r w:rsidRPr="00763960">
        <w:rPr>
          <w:rFonts w:eastAsia="Times New Roman"/>
        </w:rPr>
        <w:t xml:space="preserve"> </w:t>
      </w:r>
      <w:r w:rsidRPr="00763960">
        <w:t>1987</w:t>
      </w:r>
      <w:r w:rsidRPr="00763960">
        <w:rPr>
          <w:rFonts w:eastAsia="Times New Roman"/>
        </w:rPr>
        <w:t xml:space="preserve"> </w:t>
      </w:r>
      <w:r w:rsidRPr="00763960">
        <w:t>[Digests</w:t>
      </w:r>
      <w:r w:rsidRPr="00763960">
        <w:rPr>
          <w:rFonts w:eastAsia="Times New Roman"/>
        </w:rPr>
        <w:t xml:space="preserve"> </w:t>
      </w:r>
      <w:r w:rsidRPr="00763960">
        <w:t>9th</w:t>
      </w:r>
      <w:r w:rsidRPr="00763960">
        <w:rPr>
          <w:rFonts w:eastAsia="Times New Roman"/>
        </w:rPr>
        <w:t xml:space="preserve"> </w:t>
      </w:r>
      <w:r w:rsidRPr="00763960">
        <w:t>Annual</w:t>
      </w:r>
      <w:r w:rsidRPr="00763960">
        <w:rPr>
          <w:rFonts w:eastAsia="Times New Roman"/>
        </w:rPr>
        <w:t xml:space="preserve"> </w:t>
      </w:r>
      <w:r w:rsidRPr="00763960">
        <w:t>Conf.</w:t>
      </w:r>
      <w:r w:rsidRPr="00763960">
        <w:rPr>
          <w:rFonts w:eastAsia="Times New Roman"/>
        </w:rPr>
        <w:t xml:space="preserve"> </w:t>
      </w:r>
      <w:r w:rsidRPr="00763960">
        <w:t>Magnetics</w:t>
      </w:r>
      <w:r w:rsidRPr="00763960">
        <w:rPr>
          <w:rFonts w:eastAsia="Times New Roman"/>
        </w:rPr>
        <w:t xml:space="preserve"> </w:t>
      </w:r>
      <w:r w:rsidRPr="00763960">
        <w:t>Japan,</w:t>
      </w:r>
      <w:r w:rsidRPr="00763960">
        <w:rPr>
          <w:rFonts w:eastAsia="Times New Roman"/>
        </w:rPr>
        <w:t xml:space="preserve"> </w:t>
      </w:r>
      <w:r w:rsidRPr="00763960">
        <w:t>p.</w:t>
      </w:r>
      <w:r w:rsidRPr="00763960">
        <w:rPr>
          <w:rFonts w:eastAsia="Times New Roman"/>
        </w:rPr>
        <w:t xml:space="preserve"> </w:t>
      </w:r>
      <w:r w:rsidRPr="00763960">
        <w:t>301,</w:t>
      </w:r>
      <w:r w:rsidRPr="00763960">
        <w:rPr>
          <w:rFonts w:eastAsia="Times New Roman"/>
        </w:rPr>
        <w:t xml:space="preserve"> </w:t>
      </w:r>
      <w:r w:rsidRPr="00763960">
        <w:t>1982].</w:t>
      </w:r>
    </w:p>
    <w:p w14:paraId="249E748C" w14:textId="77777777" w:rsidR="00130048" w:rsidRPr="00763960" w:rsidRDefault="000E715C">
      <w:pPr>
        <w:pStyle w:val="references"/>
      </w:pPr>
      <w:r w:rsidRPr="00763960">
        <w:t>M.</w:t>
      </w:r>
      <w:r w:rsidRPr="00763960">
        <w:rPr>
          <w:rFonts w:eastAsia="Times New Roman"/>
        </w:rPr>
        <w:t xml:space="preserve"> </w:t>
      </w:r>
      <w:r w:rsidRPr="00763960">
        <w:t>Young,</w:t>
      </w:r>
      <w:r w:rsidRPr="00763960">
        <w:rPr>
          <w:rFonts w:eastAsia="Times New Roman"/>
        </w:rPr>
        <w:t xml:space="preserve"> </w:t>
      </w:r>
      <w:r w:rsidRPr="00763960">
        <w:t>The</w:t>
      </w:r>
      <w:r w:rsidRPr="00763960">
        <w:rPr>
          <w:rFonts w:eastAsia="Times New Roman"/>
        </w:rPr>
        <w:t xml:space="preserve"> </w:t>
      </w:r>
      <w:r w:rsidRPr="00763960">
        <w:t>Technical</w:t>
      </w:r>
      <w:r w:rsidRPr="00763960">
        <w:rPr>
          <w:rFonts w:eastAsia="Times New Roman"/>
        </w:rPr>
        <w:t xml:space="preserve"> </w:t>
      </w:r>
      <w:r w:rsidRPr="00763960">
        <w:t>Writer's</w:t>
      </w:r>
      <w:r w:rsidRPr="00763960">
        <w:rPr>
          <w:rFonts w:eastAsia="Times New Roman"/>
        </w:rPr>
        <w:t xml:space="preserve"> </w:t>
      </w:r>
      <w:r w:rsidRPr="00763960">
        <w:t>Handbook.</w:t>
      </w:r>
      <w:r w:rsidRPr="00763960">
        <w:rPr>
          <w:rFonts w:eastAsia="Times New Roman"/>
        </w:rPr>
        <w:t xml:space="preserve"> </w:t>
      </w:r>
      <w:r w:rsidRPr="00763960">
        <w:t>Mill</w:t>
      </w:r>
      <w:r w:rsidRPr="00763960">
        <w:rPr>
          <w:rFonts w:eastAsia="Times New Roman"/>
        </w:rPr>
        <w:t xml:space="preserve"> </w:t>
      </w:r>
      <w:r w:rsidRPr="00763960">
        <w:t>Valley,</w:t>
      </w:r>
      <w:r w:rsidRPr="00763960">
        <w:rPr>
          <w:rFonts w:eastAsia="Times New Roman"/>
        </w:rPr>
        <w:t xml:space="preserve"> </w:t>
      </w:r>
      <w:r w:rsidRPr="00763960">
        <w:t>CA:</w:t>
      </w:r>
      <w:r w:rsidRPr="00763960">
        <w:rPr>
          <w:rFonts w:eastAsia="Times New Roman"/>
        </w:rPr>
        <w:t xml:space="preserve"> </w:t>
      </w:r>
      <w:r w:rsidRPr="00763960">
        <w:t>University</w:t>
      </w:r>
      <w:r w:rsidRPr="00763960">
        <w:rPr>
          <w:rFonts w:eastAsia="Times New Roman"/>
        </w:rPr>
        <w:t xml:space="preserve"> </w:t>
      </w:r>
      <w:r w:rsidRPr="00763960">
        <w:t>Science,</w:t>
      </w:r>
      <w:r w:rsidRPr="00763960">
        <w:rPr>
          <w:rFonts w:eastAsia="Times New Roman"/>
        </w:rPr>
        <w:t xml:space="preserve"> </w:t>
      </w:r>
      <w:r w:rsidRPr="00763960">
        <w:t>1989</w:t>
      </w:r>
    </w:p>
    <w:p w14:paraId="4AF82F36" w14:textId="6DE9D255" w:rsidR="000E715C" w:rsidRPr="00763960" w:rsidRDefault="000E715C" w:rsidP="00130048">
      <w:pPr>
        <w:pStyle w:val="references"/>
        <w:numPr>
          <w:ilvl w:val="0"/>
          <w:numId w:val="0"/>
        </w:numPr>
        <w:ind w:left="360"/>
        <w:sectPr w:rsidR="000E715C" w:rsidRPr="00763960" w:rsidSect="008D222F">
          <w:type w:val="continuous"/>
          <w:pgSz w:w="11906" w:h="16838" w:code="9"/>
          <w:pgMar w:top="1701" w:right="851" w:bottom="1588" w:left="1418" w:header="720" w:footer="720" w:gutter="0"/>
          <w:cols w:num="2" w:space="340"/>
          <w:docGrid w:linePitch="360"/>
        </w:sectPr>
      </w:pPr>
      <w:r w:rsidRPr="00763960">
        <w:t>.</w:t>
      </w:r>
    </w:p>
    <w:p w14:paraId="2E3809DA" w14:textId="77777777" w:rsidR="000E715C" w:rsidRPr="00763960" w:rsidRDefault="000E715C"/>
    <w:sectPr w:rsidR="000E715C" w:rsidRPr="0076396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A7777B"/>
    <w:multiLevelType w:val="multilevel"/>
    <w:tmpl w:val="CCECFE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b w:val="0"/>
      </w:rPr>
    </w:lvl>
    <w:lvl w:ilvl="7">
      <w:start w:val="1"/>
      <w:numFmt w:val="decimal"/>
      <w:lvlText w:val="A.%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D180327"/>
    <w:multiLevelType w:val="hybridMultilevel"/>
    <w:tmpl w:val="5FFA76FC"/>
    <w:lvl w:ilvl="0" w:tplc="15720502">
      <w:start w:val="1"/>
      <w:numFmt w:val="decimal"/>
      <w:lvlText w:val="B.%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2"/>
  </w:num>
  <w:num w:numId="20">
    <w:abstractNumId w:val="10"/>
  </w:num>
  <w:num w:numId="21">
    <w:abstractNumId w:val="7"/>
  </w:num>
  <w:num w:numId="22">
    <w:abstractNumId w:val="11"/>
  </w:num>
  <w:num w:numId="23">
    <w:abstractNumId w:val="8"/>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E715C"/>
    <w:rsid w:val="00130048"/>
    <w:rsid w:val="0014296C"/>
    <w:rsid w:val="00156256"/>
    <w:rsid w:val="0019584E"/>
    <w:rsid w:val="001968C4"/>
    <w:rsid w:val="001975C0"/>
    <w:rsid w:val="001C6713"/>
    <w:rsid w:val="002052B1"/>
    <w:rsid w:val="00220146"/>
    <w:rsid w:val="00252857"/>
    <w:rsid w:val="0028228C"/>
    <w:rsid w:val="00283305"/>
    <w:rsid w:val="002F3B73"/>
    <w:rsid w:val="00370FC3"/>
    <w:rsid w:val="004C513D"/>
    <w:rsid w:val="0052334A"/>
    <w:rsid w:val="0053352A"/>
    <w:rsid w:val="005572B5"/>
    <w:rsid w:val="00557DCE"/>
    <w:rsid w:val="0056383E"/>
    <w:rsid w:val="00566F51"/>
    <w:rsid w:val="005F7921"/>
    <w:rsid w:val="00615ADF"/>
    <w:rsid w:val="0065660B"/>
    <w:rsid w:val="006E17A0"/>
    <w:rsid w:val="007206AF"/>
    <w:rsid w:val="007212AB"/>
    <w:rsid w:val="00763960"/>
    <w:rsid w:val="00837884"/>
    <w:rsid w:val="008726A2"/>
    <w:rsid w:val="008D222F"/>
    <w:rsid w:val="00911879"/>
    <w:rsid w:val="009846F9"/>
    <w:rsid w:val="00A252B7"/>
    <w:rsid w:val="00A83BB3"/>
    <w:rsid w:val="00AB3287"/>
    <w:rsid w:val="00AE7A87"/>
    <w:rsid w:val="00B53837"/>
    <w:rsid w:val="00BC067C"/>
    <w:rsid w:val="00BC73BF"/>
    <w:rsid w:val="00BE4540"/>
    <w:rsid w:val="00C20B41"/>
    <w:rsid w:val="00C419D9"/>
    <w:rsid w:val="00D12763"/>
    <w:rsid w:val="00DB4A1C"/>
    <w:rsid w:val="00DD07B5"/>
    <w:rsid w:val="00E7252E"/>
    <w:rsid w:val="00F04363"/>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aliases w:val="Bab"/>
    <w:basedOn w:val="Normal"/>
    <w:next w:val="BodyText"/>
    <w:uiPriority w:val="9"/>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customStyle="1" w:styleId="SectionTitle">
    <w:name w:val="Section Title"/>
    <w:basedOn w:val="Normal"/>
    <w:autoRedefine/>
    <w:rsid w:val="00AE7A87"/>
    <w:pPr>
      <w:suppressAutoHyphens w:val="0"/>
      <w:snapToGrid w:val="0"/>
      <w:jc w:val="both"/>
    </w:pPr>
    <w:rPr>
      <w:rFonts w:eastAsia="MS Mincho" w:cs="Angsana New"/>
      <w:lang w:val="en-GB" w:eastAsia="en-US" w:bidi="th-TH"/>
    </w:rPr>
  </w:style>
  <w:style w:type="character" w:customStyle="1" w:styleId="longtext">
    <w:name w:val="long_text"/>
    <w:basedOn w:val="DefaultParagraphFont"/>
    <w:rsid w:val="00AE7A87"/>
  </w:style>
  <w:style w:type="table" w:styleId="TableGrid">
    <w:name w:val="Table Grid"/>
    <w:basedOn w:val="TableNormal"/>
    <w:uiPriority w:val="39"/>
    <w:rsid w:val="0076396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ambar bab 3"/>
    <w:basedOn w:val="Normal"/>
    <w:link w:val="ListParagraphChar"/>
    <w:uiPriority w:val="1"/>
    <w:qFormat/>
    <w:rsid w:val="00763960"/>
    <w:pPr>
      <w:suppressAutoHyphens w:val="0"/>
      <w:spacing w:after="200" w:line="276" w:lineRule="auto"/>
      <w:ind w:left="720"/>
      <w:contextualSpacing/>
      <w:jc w:val="left"/>
    </w:pPr>
    <w:rPr>
      <w:rFonts w:ascii="Calibri" w:eastAsia="MS Mincho" w:hAnsi="Calibri"/>
      <w:sz w:val="22"/>
      <w:szCs w:val="22"/>
      <w:lang w:val="en-GB" w:eastAsia="en-GB"/>
    </w:rPr>
  </w:style>
  <w:style w:type="character" w:customStyle="1" w:styleId="ListParagraphChar">
    <w:name w:val="List Paragraph Char"/>
    <w:aliases w:val="gambar bab 3 Char"/>
    <w:link w:val="ListParagraph"/>
    <w:uiPriority w:val="1"/>
    <w:locked/>
    <w:rsid w:val="00763960"/>
    <w:rPr>
      <w:rFonts w:ascii="Calibri" w:eastAsia="MS Mincho"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tb.kemenag.g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4AE33-5EEE-4BBE-9761-468070D1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7021</Words>
  <Characters>40023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46951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18</cp:revision>
  <cp:lastPrinted>2017-02-16T04:35:00Z</cp:lastPrinted>
  <dcterms:created xsi:type="dcterms:W3CDTF">2017-02-16T04:36:00Z</dcterms:created>
  <dcterms:modified xsi:type="dcterms:W3CDTF">2021-01-25T07:37:00Z</dcterms:modified>
</cp:coreProperties>
</file>