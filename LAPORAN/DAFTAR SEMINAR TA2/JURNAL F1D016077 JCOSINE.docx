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5CA8E7E" w14:textId="35140FB5" w:rsidR="000E715C" w:rsidRPr="00763960" w:rsidRDefault="00C20B41">
      <w:pPr>
        <w:pStyle w:val="papertitle"/>
        <w:rPr>
          <w:i/>
        </w:rPr>
      </w:pPr>
      <w:r w:rsidRPr="00763960">
        <w:rPr>
          <w:i/>
        </w:rPr>
        <w:t xml:space="preserve">Design of Geographic Information System </w:t>
      </w:r>
      <w:proofErr w:type="gramStart"/>
      <w:r w:rsidRPr="00763960">
        <w:rPr>
          <w:i/>
        </w:rPr>
        <w:t>For</w:t>
      </w:r>
      <w:proofErr w:type="gramEnd"/>
      <w:r w:rsidRPr="00763960">
        <w:rPr>
          <w:i/>
        </w:rPr>
        <w:t xml:space="preserve"> Mapping The Location of Worship in Mataram City Using Extreme Programming Method</w:t>
      </w:r>
    </w:p>
    <w:p w14:paraId="26C975CE" w14:textId="711C65FD" w:rsidR="000E715C" w:rsidRPr="00763960" w:rsidRDefault="000E715C">
      <w:pPr>
        <w:pStyle w:val="papersubtitle"/>
      </w:pPr>
      <w:r w:rsidRPr="00763960">
        <w:t>(</w:t>
      </w:r>
      <w:r w:rsidR="00C20B41" w:rsidRPr="00763960">
        <w:rPr>
          <w:i/>
        </w:rPr>
        <w:t>Rancang Bangun Sistem Informasi Geografis Untuk Pemetaan Lokasi Tempat Ibadah Di Kota Mataram Menggunakan Metode Extreme Programming</w:t>
      </w:r>
      <w:r w:rsidRPr="00763960">
        <w:t>)</w:t>
      </w:r>
    </w:p>
    <w:p w14:paraId="19B9273F" w14:textId="2AE3FECD" w:rsidR="00615ADF" w:rsidRPr="00763960" w:rsidRDefault="00C20B41" w:rsidP="00BC067C">
      <w:pPr>
        <w:pStyle w:val="Author"/>
        <w:spacing w:before="240"/>
        <w:rPr>
          <w:rFonts w:eastAsia="Times New Roman"/>
        </w:rPr>
      </w:pPr>
      <w:r w:rsidRPr="00763960">
        <w:t>Ricky Satria</w:t>
      </w:r>
      <w:r w:rsidRPr="00763960">
        <w:rPr>
          <w:vertAlign w:val="superscript"/>
        </w:rPr>
        <w:t xml:space="preserve"> </w:t>
      </w:r>
      <w:r w:rsidR="00615ADF" w:rsidRPr="00763960">
        <w:rPr>
          <w:vertAlign w:val="superscript"/>
        </w:rPr>
        <w:t>[1]</w:t>
      </w:r>
      <w:r w:rsidR="00615ADF" w:rsidRPr="00763960">
        <w:t xml:space="preserve">, </w:t>
      </w:r>
      <w:r w:rsidRPr="00763960">
        <w:t>Royana Afwani</w:t>
      </w:r>
      <w:r w:rsidRPr="00763960">
        <w:rPr>
          <w:vertAlign w:val="superscript"/>
        </w:rPr>
        <w:t xml:space="preserve"> [2</w:t>
      </w:r>
      <w:r w:rsidR="00615ADF" w:rsidRPr="00763960">
        <w:rPr>
          <w:vertAlign w:val="superscript"/>
        </w:rPr>
        <w:t>]</w:t>
      </w:r>
      <w:r w:rsidR="00615ADF" w:rsidRPr="00763960">
        <w:t>,</w:t>
      </w:r>
      <w:r w:rsidR="00615ADF" w:rsidRPr="00763960">
        <w:rPr>
          <w:rFonts w:eastAsia="Times New Roman"/>
        </w:rPr>
        <w:t xml:space="preserve"> </w:t>
      </w:r>
      <w:r w:rsidRPr="00763960">
        <w:t>Sri Endang Anjarwani</w:t>
      </w:r>
      <w:r w:rsidRPr="00763960">
        <w:rPr>
          <w:vertAlign w:val="superscript"/>
        </w:rPr>
        <w:t xml:space="preserve"> [3</w:t>
      </w:r>
      <w:r w:rsidR="00615ADF" w:rsidRPr="00763960">
        <w:rPr>
          <w:vertAlign w:val="superscript"/>
        </w:rPr>
        <w:t>]</w:t>
      </w:r>
      <w:r w:rsidR="00615ADF" w:rsidRPr="00763960">
        <w:rPr>
          <w:rFonts w:eastAsia="Times New Roman"/>
        </w:rPr>
        <w:t xml:space="preserve"> </w:t>
      </w:r>
      <w:r w:rsidR="00615ADF" w:rsidRPr="00763960">
        <w:rPr>
          <w:i/>
          <w:iCs/>
        </w:rPr>
        <w:t>(Author)</w:t>
      </w:r>
    </w:p>
    <w:p w14:paraId="2B749D6A" w14:textId="77777777" w:rsidR="002052B1" w:rsidRPr="00763960" w:rsidRDefault="002052B1" w:rsidP="002052B1">
      <w:pPr>
        <w:pBdr>
          <w:top w:val="nil"/>
          <w:left w:val="nil"/>
          <w:bottom w:val="nil"/>
          <w:right w:val="nil"/>
          <w:between w:val="nil"/>
        </w:pBdr>
        <w:rPr>
          <w:color w:val="000000"/>
        </w:rPr>
      </w:pPr>
      <w:r w:rsidRPr="00763960">
        <w:rPr>
          <w:rFonts w:eastAsia="Times New Roman"/>
          <w:color w:val="000000"/>
        </w:rPr>
        <w:t xml:space="preserve">Prodi. Teknik Informatika, Fakultas Teknik, Universitas Mataram </w:t>
      </w:r>
    </w:p>
    <w:p w14:paraId="0C54EB0A" w14:textId="33C7C366" w:rsidR="00615ADF" w:rsidRPr="00763960" w:rsidRDefault="002052B1" w:rsidP="002052B1">
      <w:pPr>
        <w:pStyle w:val="Affiliation"/>
      </w:pPr>
      <w:r w:rsidRPr="00763960">
        <w:rPr>
          <w:rFonts w:eastAsia="Times New Roman"/>
          <w:color w:val="000000"/>
        </w:rPr>
        <w:t>Jl. Majapahit 62, Mataram, Lombok, NTB-INDONESIA</w:t>
      </w:r>
    </w:p>
    <w:p w14:paraId="30C98513" w14:textId="24DD5A4F" w:rsidR="00615ADF" w:rsidRPr="00763960" w:rsidRDefault="00615ADF" w:rsidP="00615ADF">
      <w:pPr>
        <w:pStyle w:val="Affiliation"/>
      </w:pPr>
      <w:r w:rsidRPr="00763960">
        <w:rPr>
          <w:iCs/>
        </w:rPr>
        <w:t>Email</w:t>
      </w:r>
      <w:r w:rsidRPr="00763960">
        <w:rPr>
          <w:i/>
          <w:iCs/>
        </w:rPr>
        <w:t xml:space="preserve">: </w:t>
      </w:r>
      <w:r w:rsidR="001C6713" w:rsidRPr="00763960">
        <w:t>rickyinformatika16@gmail.com,</w:t>
      </w:r>
      <w:r w:rsidR="001C6713" w:rsidRPr="00763960">
        <w:rPr>
          <w:i/>
          <w:iCs/>
        </w:rPr>
        <w:t xml:space="preserve"> </w:t>
      </w:r>
      <w:r w:rsidR="001C6713" w:rsidRPr="00763960">
        <w:rPr>
          <w:iCs/>
        </w:rPr>
        <w:t>[</w:t>
      </w:r>
      <w:r w:rsidR="001C6713" w:rsidRPr="00763960">
        <w:t>royana, endang]@unram.ac.id</w:t>
      </w:r>
    </w:p>
    <w:p w14:paraId="0FFEF7E3" w14:textId="77777777" w:rsidR="00DD07B5" w:rsidRPr="00763960" w:rsidRDefault="00DD07B5">
      <w:pPr>
        <w:sectPr w:rsidR="00DD07B5" w:rsidRPr="00763960" w:rsidSect="00DD07B5">
          <w:type w:val="continuous"/>
          <w:pgSz w:w="11906" w:h="16838" w:code="9"/>
          <w:pgMar w:top="1701" w:right="851" w:bottom="1588" w:left="1418" w:header="720" w:footer="720" w:gutter="0"/>
          <w:cols w:space="340"/>
          <w:docGrid w:linePitch="360"/>
        </w:sectPr>
      </w:pPr>
    </w:p>
    <w:p w14:paraId="437872DE" w14:textId="77777777" w:rsidR="000E715C" w:rsidRPr="00763960" w:rsidRDefault="000E715C"/>
    <w:p w14:paraId="7EDB7959" w14:textId="77777777" w:rsidR="000E715C" w:rsidRPr="00763960" w:rsidRDefault="000E715C">
      <w:pPr>
        <w:sectPr w:rsidR="000E715C" w:rsidRPr="00763960" w:rsidSect="008D222F">
          <w:type w:val="continuous"/>
          <w:pgSz w:w="11906" w:h="16838" w:code="9"/>
          <w:pgMar w:top="1701" w:right="851" w:bottom="1588" w:left="1418" w:header="720" w:footer="720" w:gutter="0"/>
          <w:cols w:num="2" w:space="340"/>
          <w:docGrid w:linePitch="360"/>
        </w:sectPr>
      </w:pPr>
    </w:p>
    <w:p w14:paraId="44CB4F35" w14:textId="657E88E8" w:rsidR="000E715C" w:rsidRPr="00763960" w:rsidRDefault="00812814" w:rsidP="0028228C">
      <w:pPr>
        <w:pStyle w:val="Abstract"/>
        <w:rPr>
          <w:i/>
        </w:rPr>
      </w:pPr>
      <w:r w:rsidRPr="00812814">
        <w:rPr>
          <w:i/>
          <w:iCs/>
        </w:rPr>
        <w:t xml:space="preserve">A house of worship is a place where religious people meet for the teachings of their respective religions or beliefs. Knowing the information on the location of places of worship is very important to fulfill worship obligations. In the city of Mataram, finding places of worship is still quite difficult because they cannot walk / walk around them. In terms of the Ministry of Trade, there is still no data management system for places of worship, currently data management for places of worship is still carried out using Ms. Excel which makes data collection ineffective and takes a long time to search for existing data, information media and mapping. </w:t>
      </w:r>
      <w:proofErr w:type="gramStart"/>
      <w:r w:rsidRPr="00812814">
        <w:rPr>
          <w:i/>
          <w:iCs/>
        </w:rPr>
        <w:t>there</w:t>
      </w:r>
      <w:proofErr w:type="gramEnd"/>
      <w:r w:rsidRPr="00812814">
        <w:rPr>
          <w:i/>
          <w:iCs/>
        </w:rPr>
        <w:t xml:space="preserve"> are no places of worship in the city of Mataram either. In this Final Project research, a Geographical Information System for Mapping the Location of Places of Worship in the City of Mataram was designed and built to provide information and layouts regarding places of worship in the city of Mataram because when searching for places of worship meant a more important geographical location was needed. With this system that has been created, it can provide benefits for the general public in viewing information and locations of places of worship in Mataram City, as evidenced by the results of the questionnaire given which can be seen in Table 4.25 showing that 40.33% strongly agree, 47.85 % agree, and 11.83% quite agree. And from the side of the Ministry of Trade it can also make it easier to collect data from systems that make management more effective and efficient, it can be proven through the results of the questionnaire in Table 4:24 showing that 66.67% strongly agree, 25% agree, and 8.33% are quite related with easy access to the application, the display is easy to understand, the application runs well, helping the Ministry of Religion in the organization of existing places of worship data. In this final project research uses the Extreme Programming method in the system development process, because it is suitable because one of the XP itself involves the client during the system development process, while in the case of this Final Project research, the Ministry of Religion of NTB as a client is directly involved in the system development process so that Minimizing errors in the system and in accordance with client needs, it can be proven in the results of the black box testing that has been carried out in Table 4:23 showing that all functions work well on the system and are accepted so that it can be said that the system created is running according to client needs.</w:t>
      </w:r>
    </w:p>
    <w:p w14:paraId="46AA721B" w14:textId="2E3C8C4B" w:rsidR="000E715C" w:rsidRPr="00763960" w:rsidRDefault="00AE7A87" w:rsidP="0028228C">
      <w:pPr>
        <w:pStyle w:val="Abstract"/>
        <w:rPr>
          <w:i/>
        </w:rPr>
      </w:pPr>
      <w:r w:rsidRPr="00763960">
        <w:rPr>
          <w:i/>
          <w:iCs/>
        </w:rPr>
        <w:t>Keywords: Sistem Informasi Geografis, Kota Mataram, Tempat Ibadah, Metode Extreme Programming</w:t>
      </w:r>
    </w:p>
    <w:p w14:paraId="13E84516" w14:textId="3F45FDA2" w:rsidR="000E715C" w:rsidRPr="00763960" w:rsidRDefault="00AE7A87">
      <w:pPr>
        <w:pStyle w:val="Heading1"/>
      </w:pPr>
      <w:r w:rsidRPr="00763960">
        <w:t>Pendahuluan</w:t>
      </w:r>
    </w:p>
    <w:p w14:paraId="7F334144" w14:textId="77777777" w:rsidR="00AE7A87" w:rsidRPr="00763960" w:rsidRDefault="00AE7A87" w:rsidP="00AE7A87">
      <w:pPr>
        <w:ind w:firstLine="357"/>
        <w:jc w:val="both"/>
        <w:rPr>
          <w:rStyle w:val="longtext"/>
          <w:shd w:val="clear" w:color="auto" w:fill="FFFFFF"/>
        </w:rPr>
      </w:pPr>
      <w:r w:rsidRPr="00763960">
        <w:rPr>
          <w:spacing w:val="5"/>
          <w:shd w:val="clear" w:color="auto" w:fill="FFFFFF"/>
        </w:rPr>
        <w:t>Agama merupakan suatu sistem yang mampu mengatur tata keimanan dan kepercayaan serta ibadah pada Tuhan Yang Maha Kuasa disertai dengan tata kaidah yang berkaitan langsung dengan ciri pergaulan manusia dengan manusia lainnya ataupun manusia dengan lingkungan sekitarnya</w:t>
      </w:r>
      <w:r w:rsidRPr="00763960">
        <w:rPr>
          <w:spacing w:val="5"/>
          <w:shd w:val="clear" w:color="auto" w:fill="FFFFFF"/>
        </w:rPr>
        <w:fldChar w:fldCharType="begin" w:fldLock="1"/>
      </w:r>
      <w:r w:rsidRPr="00763960">
        <w:rPr>
          <w:spacing w:val="5"/>
          <w:shd w:val="clear" w:color="auto" w:fill="FFFFFF"/>
        </w:rPr>
        <w:instrText>ADDIN CSL_CITATION {"citationItems":[{"id":"ITEM-1","itemData":{"ISBN":"9789796897","id":"ITEM-1","issued":{"date-parts":[["2008"]]},"number-of-pages":"18","publisher":"PUSAT BAHASA DEPARTEMEN PENDIDIKAN NASIONAL","publisher-place":"Jakarta","title":"Kamus Besar Bahasa Indonesia","type":"book"},"uris":["http://www.mendeley.com/documents/?uuid=7645552c-7ab0-4224-8813-46cf532fc352"]}],"mendeley":{"formattedCitation":"[1]","plainTextFormattedCitation":"[1]","previouslyFormattedCitation":"[1]"},"properties":{"noteIndex":0},"schema":"https://github.com/citation-style-language/schema/raw/master/csl-citation.json"}</w:instrText>
      </w:r>
      <w:r w:rsidRPr="00763960">
        <w:rPr>
          <w:spacing w:val="5"/>
          <w:shd w:val="clear" w:color="auto" w:fill="FFFFFF"/>
        </w:rPr>
        <w:fldChar w:fldCharType="separate"/>
      </w:r>
      <w:r w:rsidRPr="00763960">
        <w:rPr>
          <w:noProof/>
          <w:spacing w:val="5"/>
          <w:shd w:val="clear" w:color="auto" w:fill="FFFFFF"/>
        </w:rPr>
        <w:t>[1]</w:t>
      </w:r>
      <w:r w:rsidRPr="00763960">
        <w:rPr>
          <w:spacing w:val="5"/>
          <w:shd w:val="clear" w:color="auto" w:fill="FFFFFF"/>
        </w:rPr>
        <w:fldChar w:fldCharType="end"/>
      </w:r>
      <w:r w:rsidRPr="00763960">
        <w:rPr>
          <w:spacing w:val="5"/>
          <w:shd w:val="clear" w:color="auto" w:fill="FFFFFF"/>
        </w:rPr>
        <w:t xml:space="preserve">. </w:t>
      </w:r>
      <w:r w:rsidRPr="00763960">
        <w:t>Tempat ibadah merupakan suatu tempat bertemunya para umat beragama untuk beribadah menurut ajaran agama atau kepercayaan mereka masing-masing. Tempat peribadatan setiap harinya atau waktu tertentu selalu banyak dikunjungi oleh umatnya. Kunjungan ke tempat ibadah tersebut akan meningkat ketika ada kegiatan khusus atau perayaan hari besar keagamaan sehingga banyak interaksi terjadi</w:t>
      </w:r>
      <w:r w:rsidRPr="00763960">
        <w:fldChar w:fldCharType="begin" w:fldLock="1"/>
      </w:r>
      <w:r w:rsidRPr="00763960">
        <w:instrText>ADDIN CSL_CITATION {"citationItems":[{"id":"ITEM-1","itemData":{"author":[{"dropping-particle":"","family":"Komite Teknis Perumusan Standar Pelayanan Masyarakat pada Kementerian Lingkungan Hidup dan Kehutanan","given":"","non-dropping-particle":"","parse-names":false,"suffix":""}],"id":"ITEM-1","issued":{"date-parts":[["2016"]]},"title":"Standar Pelayanan Masyarakat pada Fasilitas Publik Standar","type":"entry-encyclopedia"},"uris":["http://www.mendeley.com/documents/?uuid=22a75389-723d-4d4a-b507-bf5a91983007"]}],"mendeley":{"formattedCitation":"[2]","plainTextFormattedCitation":"[2]","previouslyFormattedCitation":"[2]"},"properties":{"noteIndex":0},"schema":"https://github.com/citation-style-language/schema/raw/master/csl-citation.json"}</w:instrText>
      </w:r>
      <w:r w:rsidRPr="00763960">
        <w:fldChar w:fldCharType="separate"/>
      </w:r>
      <w:r w:rsidRPr="00763960">
        <w:rPr>
          <w:noProof/>
        </w:rPr>
        <w:t>[2]</w:t>
      </w:r>
      <w:r w:rsidRPr="00763960">
        <w:fldChar w:fldCharType="end"/>
      </w:r>
      <w:r w:rsidRPr="00763960">
        <w:t>. Sarana peribadatan seperti rumah ibadah merupakan bangunan yang memiliki ciri – ciri tertentu yang khusus dipergunakan untuk beribadat bagi para pemeluk agama masing – masing</w:t>
      </w:r>
      <w:r w:rsidRPr="00763960">
        <w:rPr>
          <w:rStyle w:val="longtext"/>
          <w:shd w:val="clear" w:color="auto" w:fill="FFFFFF"/>
        </w:rPr>
        <w:fldChar w:fldCharType="begin" w:fldLock="1"/>
      </w:r>
      <w:r w:rsidRPr="00763960">
        <w:rPr>
          <w:rStyle w:val="longtext"/>
          <w:shd w:val="clear" w:color="auto" w:fill="FFFFFF"/>
        </w:rPr>
        <w:instrText>ADDIN CSL_CITATION {"citationItems":[{"id":"ITEM-1","itemData":{"author":[{"dropping-particle":"","family":"Agama","given":"Menteri","non-dropping-particle":"","parse-names":false,"suffix":""},{"dropping-particle":"","family":"Negeri","given":"Dalam","non-dropping-particle":"","parse-names":false,"suffix":""}],"id":"ITEM-1","issued":{"date-parts":[["2006"]]},"title":"Pedoman Pelaksanaan Tugas Kepala Daerah/Wakil Kepala Daerah Dalam Pemeliharaan Kerukunan Umat Beragama, Pemberdayaan Forum Kerukunan Umat Beragama, Dan Pendirian Rumah Ibadat","type":"article-journal"},"uris":["http://www.mendeley.com/documents/?uuid=833c9bee-9f04-48b5-af7c-1841c5054795"]}],"mendeley":{"formattedCitation":"[3]","plainTextFormattedCitation":"[3]","previouslyFormattedCitation":"[3]"},"properties":{"noteIndex":0},"schema":"https://github.com/citation-style-language/schema/raw/master/csl-citation.json"}</w:instrText>
      </w:r>
      <w:r w:rsidRPr="00763960">
        <w:rPr>
          <w:rStyle w:val="longtext"/>
          <w:shd w:val="clear" w:color="auto" w:fill="FFFFFF"/>
        </w:rPr>
        <w:fldChar w:fldCharType="separate"/>
      </w:r>
      <w:r w:rsidRPr="00763960">
        <w:rPr>
          <w:rStyle w:val="longtext"/>
          <w:shd w:val="clear" w:color="auto" w:fill="FFFFFF"/>
        </w:rPr>
        <w:t>[3]</w:t>
      </w:r>
      <w:r w:rsidRPr="00763960">
        <w:rPr>
          <w:rStyle w:val="longtext"/>
          <w:shd w:val="clear" w:color="auto" w:fill="FFFFFF"/>
        </w:rPr>
        <w:fldChar w:fldCharType="end"/>
      </w:r>
    </w:p>
    <w:p w14:paraId="6C5BC9DB" w14:textId="77777777" w:rsidR="00AE7A87" w:rsidRPr="00763960" w:rsidRDefault="00AE7A87" w:rsidP="00AE7A87">
      <w:pPr>
        <w:ind w:firstLine="357"/>
        <w:jc w:val="both"/>
        <w:rPr>
          <w:rStyle w:val="longtext"/>
          <w:shd w:val="clear" w:color="auto" w:fill="FFFFFF"/>
        </w:rPr>
      </w:pPr>
      <w:r w:rsidRPr="00763960">
        <w:t>Berdasarkan kuesioner yang telah dilakukan terhadap 61 responden, 55,7% data responden menyatakan bahwa fungsi rumah ibadah yaitu digunakan bagi seseorang yang hendak ingin meningkatkan hubungan spritual dengan Tuhan-Nya dan 34,4% data responden menyatakan rumah ibadah digunakan bagi orang muslim yakni untuk mendapatkan lebih banyak pahala daripada sholat dirumah.  62</w:t>
      </w:r>
      <w:proofErr w:type="gramStart"/>
      <w:r w:rsidRPr="00763960">
        <w:t>,3</w:t>
      </w:r>
      <w:proofErr w:type="gramEnd"/>
      <w:r w:rsidRPr="00763960">
        <w:t xml:space="preserve">% data responden menyatakan cukup sulit dalam melakukan pencarian tempat ibadah di Kota Mataram, yang disebabkan karena 68,8% data responden menunjukkan bahwa mereka tidak mengetahui posisi/jalan di sekitar mereka berada. Adapun berbagai macam solusi yang dilakukan masyarakat saat ini dalam mengatasi masalah tersebut yaitu 34,4% data responden memilih bertanya kepada penduduk sekitar, 32.8% memilih untuk menelusuri jalanan dan 29.5% memilih untuk menggunakan </w:t>
      </w:r>
      <w:r w:rsidRPr="00763960">
        <w:rPr>
          <w:i/>
          <w:iCs/>
        </w:rPr>
        <w:t>google maps</w:t>
      </w:r>
      <w:r w:rsidRPr="00763960">
        <w:t>. 75</w:t>
      </w:r>
      <w:proofErr w:type="gramStart"/>
      <w:r w:rsidRPr="00763960">
        <w:t>,4</w:t>
      </w:r>
      <w:proofErr w:type="gramEnd"/>
      <w:r w:rsidRPr="00763960">
        <w:t xml:space="preserve">% data respoden berpendapat bahwa mengetahui informasi lokasi tempat ibadah sangatlah penting untuk memenuhi kewajiban peribadatan. Untuk mengetahui penting atau tidaknya dibangun </w:t>
      </w:r>
      <w:r w:rsidRPr="00763960">
        <w:rPr>
          <w:spacing w:val="2"/>
          <w:shd w:val="clear" w:color="auto" w:fill="FFFFFF"/>
        </w:rPr>
        <w:t xml:space="preserve">Sistem Informasi Geografis untuk Pemetaan Lokasi Tempat ibadah di Kota Mataram, </w:t>
      </w:r>
      <w:r w:rsidRPr="00763960">
        <w:t xml:space="preserve">didapatkan hasil data responden 54.1% berpendapat sangat penting </w:t>
      </w:r>
      <w:r w:rsidRPr="00763960">
        <w:rPr>
          <w:spacing w:val="2"/>
          <w:shd w:val="clear" w:color="auto" w:fill="FFFFFF"/>
        </w:rPr>
        <w:t xml:space="preserve">44.3% </w:t>
      </w:r>
      <w:r w:rsidRPr="00763960">
        <w:rPr>
          <w:spacing w:val="2"/>
          <w:shd w:val="clear" w:color="auto" w:fill="FFFFFF"/>
        </w:rPr>
        <w:lastRenderedPageBreak/>
        <w:t xml:space="preserve">berpendapat penting, dan 1.6% berpendapat kurang penting. Dilihat dari hasil kuesioner tersebut dapat dikatakan bahwa </w:t>
      </w:r>
      <w:r w:rsidRPr="00763960">
        <w:t>masyarakat setuju untuk dibangunnya sistem informasi pemetaan lokasi tempat ibadah di Kota Mataram tersebut. Dan 75</w:t>
      </w:r>
      <w:proofErr w:type="gramStart"/>
      <w:r w:rsidRPr="00763960">
        <w:t>,4</w:t>
      </w:r>
      <w:proofErr w:type="gramEnd"/>
      <w:r w:rsidRPr="00763960">
        <w:t xml:space="preserve">% data responden memilih untuk dibuatkan sistem berbasis </w:t>
      </w:r>
      <w:r w:rsidRPr="00763960">
        <w:rPr>
          <w:i/>
          <w:iCs/>
        </w:rPr>
        <w:t>android</w:t>
      </w:r>
      <w:r w:rsidRPr="00763960">
        <w:t>, karena lebih efektif dan efisien dalam penggunaannya.</w:t>
      </w:r>
    </w:p>
    <w:p w14:paraId="185BD604" w14:textId="77777777" w:rsidR="00AE7A87" w:rsidRPr="00763960" w:rsidRDefault="00AE7A87" w:rsidP="00AE7A87">
      <w:pPr>
        <w:ind w:firstLine="357"/>
        <w:jc w:val="both"/>
        <w:rPr>
          <w:rStyle w:val="longtext"/>
          <w:shd w:val="clear" w:color="auto" w:fill="FFFFFF"/>
        </w:rPr>
      </w:pPr>
      <w:r w:rsidRPr="00763960">
        <w:t xml:space="preserve">Berdasarkan hasil wawancara yang telah dilakukan terhadap salah satu </w:t>
      </w:r>
      <w:r w:rsidRPr="00763960">
        <w:rPr>
          <w:i/>
        </w:rPr>
        <w:t xml:space="preserve">staff </w:t>
      </w:r>
      <w:r w:rsidRPr="00763960">
        <w:t xml:space="preserve">sub. </w:t>
      </w:r>
      <w:proofErr w:type="gramStart"/>
      <w:r w:rsidRPr="00763960">
        <w:t>bagian</w:t>
      </w:r>
      <w:proofErr w:type="gramEnd"/>
      <w:r w:rsidRPr="00763960">
        <w:t xml:space="preserve"> Inmas Kementerian Agama provinsi NTB yaitu bapak H. Toni, menyebutkan bahwa dalam pengelolaan data informasi mengenai tempat ibadah yang ada saat ini masih menggunakan cara konvensional yaitu menggunakan Ms. Excel, sehingga pendataan sering kali tidak efektif serta membutuhkan waktu yang cukup lama ketika melakukan pencarian terhadap data-data yang ada. Berdasarkan observasi yang penulis lakukan juga tidak adanya media informasi dan pemetaan tempat ibadah di Kota Mataram, sistem informasi geografis untuk lokasi tempat ibadah di Kota Mataram juga masih belum ada.</w:t>
      </w:r>
    </w:p>
    <w:p w14:paraId="162E09E2" w14:textId="77777777" w:rsidR="00AE7A87" w:rsidRPr="00763960" w:rsidRDefault="00AE7A87" w:rsidP="00AE7A87">
      <w:pPr>
        <w:ind w:firstLine="357"/>
        <w:jc w:val="both"/>
        <w:rPr>
          <w:rStyle w:val="longtext"/>
          <w:shd w:val="clear" w:color="auto" w:fill="FFFFFF"/>
        </w:rPr>
      </w:pPr>
      <w:r w:rsidRPr="00763960">
        <w:t xml:space="preserve">Sistem Informasi Geografis (SIG) merupakan suatu sistem informasi yang dirancang untuk bekerja dengan data yang bereferensi spasial atau berkordinat geografis. </w:t>
      </w:r>
      <w:r w:rsidRPr="00763960">
        <w:rPr>
          <w:bCs/>
        </w:rPr>
        <w:t xml:space="preserve">SIG berarti sifat dari informasinya yaitu mengenai obyek-obyek atau hal-hal yang ada atau terjadi atau diperkirakan terjadi di muka bumi, tepatnya disuatu lokasi entah itu wilayah yang luas atau kecil kecil, bisa rumah, kampung, desa, kota, hutan, sawah, negara, bahkan dunia, tergantung dari maksud. Geografis atau informasi geografis bisa juga ditandai dengan data-data seperti koordinat </w:t>
      </w:r>
      <w:r w:rsidRPr="00763960">
        <w:rPr>
          <w:bCs/>
        </w:rPr>
        <w:fldChar w:fldCharType="begin" w:fldLock="1"/>
      </w:r>
      <w:r w:rsidRPr="00763960">
        <w:rPr>
          <w:bCs/>
        </w:rPr>
        <w:instrText>ADDIN CSL_CITATION {"citationItems":[{"id":"ITEM-1","itemData":{"author":[{"dropping-particle":"","family":"Perdana","given":"Glady Sukma","non-dropping-particle":"","parse-names":false,"suffix":""}],"id":"ITEM-1","issued":{"date-parts":[["2017"]]},"title":"Sistem informasi geografis tempat olahraga di provinsi daerah istimewa yogyakarta berbasis web","type":"article-journal"},"uris":["http://www.mendeley.com/documents/?uuid=0c4ca28c-9ecb-4fd0-9ca2-22576d200624"]}],"mendeley":{"formattedCitation":"[4]","plainTextFormattedCitation":"[4]","previouslyFormattedCitation":"[4]"},"properties":{"noteIndex":0},"schema":"https://github.com/citation-style-language/schema/raw/master/csl-citation.json"}</w:instrText>
      </w:r>
      <w:r w:rsidRPr="00763960">
        <w:rPr>
          <w:bCs/>
        </w:rPr>
        <w:fldChar w:fldCharType="separate"/>
      </w:r>
      <w:r w:rsidRPr="00763960">
        <w:rPr>
          <w:bCs/>
          <w:noProof/>
        </w:rPr>
        <w:t>[4]</w:t>
      </w:r>
      <w:r w:rsidRPr="00763960">
        <w:rPr>
          <w:bCs/>
        </w:rPr>
        <w:fldChar w:fldCharType="end"/>
      </w:r>
      <w:r w:rsidRPr="00763960">
        <w:rPr>
          <w:bCs/>
        </w:rPr>
        <w:t>.</w:t>
      </w:r>
      <w:r w:rsidRPr="00763960">
        <w:rPr>
          <w:b/>
          <w:bCs/>
        </w:rPr>
        <w:t xml:space="preserve"> </w:t>
      </w:r>
      <w:r w:rsidRPr="00763960">
        <w:t>Dalam penelitian Tugas Akhir ini, SIG sangat cocok untuk mengatasi masalah yang telah dipaparkan sebelumnya, guna untuk memberikan informasi dan tata letak mengenai tempat ibadah yang ada di Kota Mataram karena saat dilakukan pencarian tempat ibadah berarti letak geografisnya yang lebih utama dibutuhkan</w:t>
      </w:r>
      <w:r w:rsidRPr="00763960">
        <w:rPr>
          <w:bCs/>
        </w:rPr>
        <w:t>.</w:t>
      </w:r>
    </w:p>
    <w:p w14:paraId="7F3DDFF1" w14:textId="77777777" w:rsidR="00AE7A87" w:rsidRPr="00763960" w:rsidRDefault="00AE7A87" w:rsidP="00AE7A87">
      <w:pPr>
        <w:ind w:firstLine="357"/>
        <w:jc w:val="both"/>
        <w:rPr>
          <w:rStyle w:val="longtext"/>
          <w:shd w:val="clear" w:color="auto" w:fill="FFFFFF"/>
        </w:rPr>
      </w:pPr>
      <w:r w:rsidRPr="00763960">
        <w:t xml:space="preserve">Menurut salah satu </w:t>
      </w:r>
      <w:r w:rsidRPr="00763960">
        <w:rPr>
          <w:i/>
          <w:iCs/>
        </w:rPr>
        <w:t xml:space="preserve">staff </w:t>
      </w:r>
      <w:r w:rsidRPr="00763960">
        <w:t xml:space="preserve">sub. </w:t>
      </w:r>
      <w:proofErr w:type="gramStart"/>
      <w:r w:rsidRPr="00763960">
        <w:t>bagian</w:t>
      </w:r>
      <w:proofErr w:type="gramEnd"/>
      <w:r w:rsidRPr="00763960">
        <w:t xml:space="preserve"> Inmas Kementerian Agama provinsi NTB yaitu Hj. Diah Purnawati, sistem yang sudah ada di kantor Kementerian Agama provinsi NTB saat ini yaitu sistem informasi berbasis </w:t>
      </w:r>
      <w:r w:rsidRPr="00763960">
        <w:rPr>
          <w:i/>
        </w:rPr>
        <w:t xml:space="preserve">website </w:t>
      </w:r>
      <w:r w:rsidRPr="00763960">
        <w:t xml:space="preserve">yang dapat diakses melalui link berikut: </w:t>
      </w:r>
      <w:hyperlink r:id="rId6" w:history="1">
        <w:r w:rsidRPr="00763960">
          <w:rPr>
            <w:rStyle w:val="Hyperlink"/>
            <w:color w:val="00B0F0"/>
          </w:rPr>
          <w:t>https://ntb.kemenag.go.id</w:t>
        </w:r>
      </w:hyperlink>
      <w:r w:rsidRPr="00763960">
        <w:t xml:space="preserve">. Berdasarkan hal tersebut sistem informasi yang </w:t>
      </w:r>
      <w:proofErr w:type="gramStart"/>
      <w:r w:rsidRPr="00763960">
        <w:t>akan</w:t>
      </w:r>
      <w:proofErr w:type="gramEnd"/>
      <w:r w:rsidRPr="00763960">
        <w:t xml:space="preserve"> penulis buat dapat menjadi salah satu fitur atau menu dalam sistem informasi yang sudah ada, dimana guna dari system yang akan dibuat yaitu untuk memberikan informasi kepada masyarakat umum dan dapat dikelola oleh pihak Kemenag prov. NTB mengenai data tempat ibadah yang ada.</w:t>
      </w:r>
    </w:p>
    <w:p w14:paraId="03C50D47" w14:textId="77777777" w:rsidR="00AE7A87" w:rsidRPr="00763960" w:rsidRDefault="00AE7A87" w:rsidP="00AE7A87">
      <w:pPr>
        <w:ind w:firstLine="357"/>
        <w:jc w:val="both"/>
        <w:rPr>
          <w:rStyle w:val="longtext"/>
          <w:shd w:val="clear" w:color="auto" w:fill="FFFFFF"/>
        </w:rPr>
      </w:pPr>
      <w:r w:rsidRPr="00763960">
        <w:rPr>
          <w:bCs/>
        </w:rPr>
        <w:t xml:space="preserve">Dalam penelitian Tugas Akhir ini digunakan metode </w:t>
      </w:r>
      <w:r w:rsidRPr="00763960">
        <w:rPr>
          <w:bCs/>
          <w:i/>
          <w:iCs/>
        </w:rPr>
        <w:t xml:space="preserve">Extreme Programming </w:t>
      </w:r>
      <w:r w:rsidRPr="00763960">
        <w:rPr>
          <w:bCs/>
        </w:rPr>
        <w:t xml:space="preserve">atau XP. Pada XP terdapat model Personal </w:t>
      </w:r>
      <w:r w:rsidRPr="00763960">
        <w:rPr>
          <w:bCs/>
          <w:i/>
        </w:rPr>
        <w:t>Extreme Programming</w:t>
      </w:r>
      <w:r w:rsidRPr="00763960">
        <w:rPr>
          <w:bCs/>
        </w:rPr>
        <w:t xml:space="preserve"> atau PXP yang proses pengembangannya dapat dilakukan oleh </w:t>
      </w:r>
      <w:r w:rsidRPr="00763960">
        <w:rPr>
          <w:bCs/>
          <w:i/>
          <w:iCs/>
        </w:rPr>
        <w:t>programmer</w:t>
      </w:r>
      <w:r w:rsidRPr="00763960">
        <w:rPr>
          <w:bCs/>
        </w:rPr>
        <w:t xml:space="preserve"> tunggal, dimana dalam kasus penelitian Tugas Akhir ini dikerjakan oleh penulis sendiri. Dalam XP menekankan konsep lebih berinteraksi dengan </w:t>
      </w:r>
      <w:r w:rsidRPr="00763960">
        <w:rPr>
          <w:bCs/>
          <w:i/>
          <w:iCs/>
        </w:rPr>
        <w:t xml:space="preserve">client </w:t>
      </w:r>
      <w:r w:rsidRPr="00763960">
        <w:rPr>
          <w:bCs/>
        </w:rPr>
        <w:t xml:space="preserve">dalam proses pengambangan sistem dan berfokus pada sistem yang dikembangkan, sehingga meminimalisir terjadinya kesalahan pada sistem dan sesuai dengan kebutuhan </w:t>
      </w:r>
      <w:r w:rsidRPr="00763960">
        <w:rPr>
          <w:bCs/>
          <w:i/>
          <w:iCs/>
        </w:rPr>
        <w:t xml:space="preserve">client, </w:t>
      </w:r>
      <w:r w:rsidRPr="00763960">
        <w:rPr>
          <w:bCs/>
        </w:rPr>
        <w:t xml:space="preserve">dalam kasus penelitian Tugas Akhir ini pihak Kementerian Agama prov. NTB sebagai </w:t>
      </w:r>
      <w:r w:rsidRPr="00763960">
        <w:rPr>
          <w:bCs/>
          <w:i/>
          <w:iCs/>
        </w:rPr>
        <w:t>client</w:t>
      </w:r>
      <w:r w:rsidRPr="00763960">
        <w:rPr>
          <w:bCs/>
        </w:rPr>
        <w:t>.</w:t>
      </w:r>
    </w:p>
    <w:p w14:paraId="4E6CBFE0" w14:textId="399AFF7C" w:rsidR="0065660B" w:rsidRPr="00763960" w:rsidRDefault="00AE7A87" w:rsidP="00AE7A87">
      <w:pPr>
        <w:pStyle w:val="BodyText"/>
        <w:spacing w:after="0"/>
        <w:rPr>
          <w:rFonts w:eastAsia="Times New Roman"/>
          <w:spacing w:val="0"/>
        </w:rPr>
      </w:pPr>
      <w:r w:rsidRPr="00763960">
        <w:t xml:space="preserve">Berdasarkan hal tersebut, maka penulis </w:t>
      </w:r>
      <w:proofErr w:type="gramStart"/>
      <w:r w:rsidRPr="00763960">
        <w:t>akan</w:t>
      </w:r>
      <w:proofErr w:type="gramEnd"/>
      <w:r w:rsidRPr="00763960">
        <w:t xml:space="preserve"> merancang dan membangun suatu sistem informasi geografis yang berjudul </w:t>
      </w:r>
      <w:r w:rsidRPr="00763960">
        <w:rPr>
          <w:bCs/>
        </w:rPr>
        <w:t xml:space="preserve">“Rancang Bangun Sistem Informasi Geografis Untuk Pemetaan Lokasi Tempat Ibadah Di Kota Matram Menggunakan Metode </w:t>
      </w:r>
      <w:r w:rsidRPr="00763960">
        <w:rPr>
          <w:bCs/>
          <w:i/>
          <w:iCs/>
        </w:rPr>
        <w:t>Extreme Programming</w:t>
      </w:r>
      <w:r w:rsidRPr="00763960">
        <w:rPr>
          <w:bCs/>
        </w:rPr>
        <w:t>”</w:t>
      </w:r>
      <w:r w:rsidRPr="00763960">
        <w:t>. Diharapkan setelah terciptanya sistem ini nantinya dapat membantu pihak Kemenag prov. NTB dalam mengelola data informasi tempat ibadah yang ada serta membantu masyarakat umum dalam mengetahui informasi dan lokasi mengenai tempat ibadah yang ada di Kota Mataram dengan mudah.</w:t>
      </w:r>
    </w:p>
    <w:p w14:paraId="3D09D9AE" w14:textId="6EF17A3B" w:rsidR="0065660B" w:rsidRPr="00763960" w:rsidRDefault="00763960" w:rsidP="0065660B">
      <w:pPr>
        <w:pStyle w:val="Heading1"/>
      </w:pPr>
      <w:r w:rsidRPr="00763960">
        <w:t xml:space="preserve">Tinjauan Pustaka </w:t>
      </w:r>
    </w:p>
    <w:p w14:paraId="5A4E8F96" w14:textId="77777777" w:rsidR="00763960" w:rsidRPr="00763960" w:rsidRDefault="00763960" w:rsidP="00763960">
      <w:pPr>
        <w:ind w:firstLine="357"/>
        <w:jc w:val="both"/>
        <w:rPr>
          <w:bCs/>
        </w:rPr>
      </w:pPr>
      <w:r w:rsidRPr="00763960">
        <w:rPr>
          <w:bCs/>
        </w:rPr>
        <w:t>Pembuatan sistem informasi mengenai tempat ibadah telah banyak dilakukan oleh peneliti terdahulu. Adapun sistem informasi yang telah dibuat oleh peneliti terdahulu diantaranya adalah sebagai berikut:</w:t>
      </w:r>
    </w:p>
    <w:p w14:paraId="12E75712" w14:textId="77777777" w:rsidR="00763960" w:rsidRPr="00763960" w:rsidRDefault="00763960" w:rsidP="00763960">
      <w:pPr>
        <w:ind w:firstLine="357"/>
        <w:jc w:val="both"/>
        <w:rPr>
          <w:bCs/>
        </w:rPr>
      </w:pPr>
      <w:r w:rsidRPr="00763960">
        <w:rPr>
          <w:bCs/>
        </w:rPr>
        <w:t xml:space="preserve">Penelitian yang berjudul “Implementasi </w:t>
      </w:r>
      <w:r w:rsidRPr="00763960">
        <w:rPr>
          <w:bCs/>
          <w:i/>
          <w:iCs/>
        </w:rPr>
        <w:t>Geographic Information System</w:t>
      </w:r>
      <w:r w:rsidRPr="00763960">
        <w:rPr>
          <w:bCs/>
        </w:rPr>
        <w:t xml:space="preserve"> (GIS) Penentuan Tampat Ibadah Masjid Di Kecamatan Kempas Kabupaten Indragiri Hilir Provinsi Riau” yang bertujuan untuk dapat membantu masyarakat terutama yang berasal dari luar </w:t>
      </w:r>
      <w:proofErr w:type="gramStart"/>
      <w:r w:rsidRPr="00763960">
        <w:rPr>
          <w:bCs/>
        </w:rPr>
        <w:t>kota</w:t>
      </w:r>
      <w:proofErr w:type="gramEnd"/>
      <w:r w:rsidRPr="00763960">
        <w:rPr>
          <w:bCs/>
        </w:rPr>
        <w:t xml:space="preserve"> Kecamatan Kempas maupun dari daerah-daerah lain untuk menemukan suatu tempat ibadah di daerah Kecamatan Kempas. Aplikasi WebGis ini dibuat dengan menggunakan GIS, </w:t>
      </w:r>
      <w:r w:rsidRPr="00763960">
        <w:rPr>
          <w:bCs/>
          <w:i/>
          <w:iCs/>
        </w:rPr>
        <w:t>Dreamuwever CS 5</w:t>
      </w:r>
      <w:r w:rsidRPr="00763960">
        <w:rPr>
          <w:bCs/>
        </w:rPr>
        <w:t xml:space="preserve">, </w:t>
      </w:r>
      <w:r w:rsidRPr="00763960">
        <w:rPr>
          <w:bCs/>
          <w:i/>
          <w:iCs/>
        </w:rPr>
        <w:t>MySql</w:t>
      </w:r>
      <w:r w:rsidRPr="00763960">
        <w:rPr>
          <w:bCs/>
        </w:rPr>
        <w:t xml:space="preserve">, dan </w:t>
      </w:r>
      <w:r w:rsidRPr="00763960">
        <w:rPr>
          <w:bCs/>
          <w:i/>
          <w:iCs/>
        </w:rPr>
        <w:t>Web Browser</w:t>
      </w:r>
      <w:r w:rsidRPr="00763960">
        <w:rPr>
          <w:bCs/>
        </w:rPr>
        <w:t xml:space="preserve"> sebagai media untuk menyajikan informasinya. Dimana informasi yang disajikan hanya informasi mengenai lokasi atau letak tempat ibadah masjid saja yang ada di Kecamatan Kempas. Untuk metode pengembangan sistem yang digunakan yaitu SDLC (</w:t>
      </w:r>
      <w:r w:rsidRPr="00763960">
        <w:rPr>
          <w:bCs/>
          <w:i/>
          <w:iCs/>
        </w:rPr>
        <w:t>System Development Life Cycle</w:t>
      </w:r>
      <w:r w:rsidRPr="00763960">
        <w:rPr>
          <w:bCs/>
        </w:rPr>
        <w:t xml:space="preserve">). SDLC merupakan metodologi klasik yang digunakan oleh analis sistem dan programmer dalam mengembangkan, memilihara, dan menggunakaan sistem informasi </w:t>
      </w:r>
      <w:r w:rsidRPr="00763960">
        <w:rPr>
          <w:bCs/>
        </w:rPr>
        <w:fldChar w:fldCharType="begin" w:fldLock="1"/>
      </w:r>
      <w:r w:rsidRPr="00763960">
        <w:rPr>
          <w:bCs/>
        </w:rPr>
        <w:instrText>ADDIN CSL_CITATION {"citationItems":[{"id":"ITEM-1","itemData":{"author":[{"dropping-particle":"","family":"Prasetyo","given":"Dwi Yuli","non-dropping-particle":"","parse-names":false,"suffix":""},{"dropping-particle":"","family":"Apriyanto","given":"","non-dropping-particle":"","parse-names":false,"suffix":""}],"container-title":"SISTEMASI","id":"ITEM-1","issued":{"date-parts":[["2019"]]},"page":"10-18","title":"Implementasi Geographic Information System (GIS) Penentuan Tampat Ibadah Masjid Di Kecamatan Kempas Kabupaten Indragiri Hilir Provinsi Riau","type":"article-journal","volume":"8"},"uris":["http://www.mendeley.com/documents/?uuid=ad7cb391-dceb-496a-bda6-caa3e47730c7"]}],"mendeley":{"formattedCitation":"[8]","plainTextFormattedCitation":"[8]","previouslyFormattedCitation":"[8]"},"properties":{"noteIndex":0},"schema":"https://github.com/citation-style-language/schema/raw/master/csl-citation.json"}</w:instrText>
      </w:r>
      <w:r w:rsidRPr="00763960">
        <w:rPr>
          <w:bCs/>
        </w:rPr>
        <w:fldChar w:fldCharType="separate"/>
      </w:r>
      <w:r w:rsidRPr="00763960">
        <w:rPr>
          <w:bCs/>
          <w:noProof/>
        </w:rPr>
        <w:t>[8]</w:t>
      </w:r>
      <w:r w:rsidRPr="00763960">
        <w:rPr>
          <w:bCs/>
        </w:rPr>
        <w:fldChar w:fldCharType="end"/>
      </w:r>
      <w:r w:rsidRPr="00763960">
        <w:rPr>
          <w:bCs/>
        </w:rPr>
        <w:t>.</w:t>
      </w:r>
    </w:p>
    <w:p w14:paraId="5003FE64" w14:textId="77777777" w:rsidR="00763960" w:rsidRPr="00763960" w:rsidRDefault="00763960" w:rsidP="00763960">
      <w:pPr>
        <w:ind w:firstLine="357"/>
        <w:jc w:val="both"/>
        <w:rPr>
          <w:bCs/>
        </w:rPr>
      </w:pPr>
      <w:r w:rsidRPr="00763960">
        <w:rPr>
          <w:bCs/>
        </w:rPr>
        <w:t xml:space="preserve">Pada penelitian yang berjudul “Sistem Informasi Geografis Persebaran Tempat Ibadah Dan Kapasitasnya Berdasarkan Jumlah Penduduk Di Kota Banjarmasin” merupakan suatu pembangunan sistem informasi geografis tempat ibadah berbasis web dengan menggunakan data-data yang didapatkan dari Kementrian Agama Kota Banjarmasin, serta peta administrasi Kota Banjarmasin. Aplikasi WebGis ini dibangun menggunakan Quantum GIS dan Google Maps. Dengan adanya aplikasi ini akan dapat dijadikan pertimbangan untuk pengambilan keputusan dalam menentukan layak atau tidak untuk mendirikan tempat ibadah baru di Kota Banjarmasin </w:t>
      </w:r>
      <w:r w:rsidRPr="00763960">
        <w:rPr>
          <w:bCs/>
        </w:rPr>
        <w:fldChar w:fldCharType="begin" w:fldLock="1"/>
      </w:r>
      <w:r w:rsidRPr="00763960">
        <w:rPr>
          <w:bCs/>
        </w:rPr>
        <w:instrText>ADDIN CSL_CITATION {"citationItems":[{"id":"ITEM-1","itemData":{"author":[{"dropping-particle":"","family":"Alamsyah","given":"Nur","non-dropping-particle":"","parse-names":false,"suffix":""},{"dropping-particle":"","family":"Wagino","given":"","non-dropping-particle":"","parse-names":false,"suffix":""}],"container-title":"Technologia","id":"ITEM-1","issue":"2","issued":{"date-parts":[["2018"]]},"page":"133-138","title":"Sistem Informasi Geografis Persebaran Tempat Ibadah Dan Kapasitasnya Berdasarkan Jumlah Penduduk Di Kota Banjarmasin","type":"article-journal","volume":"9"},"uris":["http://www.mendeley.com/documents/?uuid=b11173fe-f86b-4870-8c61-c75e890137f9"]}],"mendeley":{"formattedCitation":"[9]","plainTextFormattedCitation":"[9]","previouslyFormattedCitation":"[9]"},"properties":{"noteIndex":0},"schema":"https://github.com/citation-style-language/schema/raw/master/csl-citation.json"}</w:instrText>
      </w:r>
      <w:r w:rsidRPr="00763960">
        <w:rPr>
          <w:bCs/>
        </w:rPr>
        <w:fldChar w:fldCharType="separate"/>
      </w:r>
      <w:r w:rsidRPr="00763960">
        <w:rPr>
          <w:bCs/>
          <w:noProof/>
        </w:rPr>
        <w:t>[9]</w:t>
      </w:r>
      <w:r w:rsidRPr="00763960">
        <w:rPr>
          <w:bCs/>
        </w:rPr>
        <w:fldChar w:fldCharType="end"/>
      </w:r>
      <w:r w:rsidRPr="00763960">
        <w:rPr>
          <w:bCs/>
        </w:rPr>
        <w:t>.</w:t>
      </w:r>
    </w:p>
    <w:p w14:paraId="44432CA7" w14:textId="77777777" w:rsidR="00763960" w:rsidRPr="00763960" w:rsidRDefault="00763960" w:rsidP="00763960">
      <w:pPr>
        <w:ind w:firstLine="357"/>
        <w:jc w:val="both"/>
        <w:rPr>
          <w:bCs/>
        </w:rPr>
      </w:pPr>
      <w:r w:rsidRPr="00763960">
        <w:rPr>
          <w:bCs/>
        </w:rPr>
        <w:t xml:space="preserve">Dalam penelitian yang berjudul “Sistem Informasi Masjid Di Surakarta” dibangun untuk menampilkan informasi mengenai masjid yang ada di Surakarta. Dimana tujuannya tidak hanya untuk memberikan kemudahan kepada masyarakat untuk mencari informasi seputar masjid di Surakarta, tetapi juga digunakan pihak IT di Kementrian Agama Kantor Kota Surakarta untuk memantau segala sesuatu yang ada di dalam </w:t>
      </w:r>
      <w:r w:rsidRPr="00763960">
        <w:rPr>
          <w:bCs/>
          <w:i/>
          <w:iCs/>
        </w:rPr>
        <w:t>website</w:t>
      </w:r>
      <w:r w:rsidRPr="00763960">
        <w:rPr>
          <w:bCs/>
        </w:rPr>
        <w:t xml:space="preserve"> serta dapat menyebarluaskan informasi menjadi lebih efektif </w:t>
      </w:r>
      <w:r w:rsidRPr="00763960">
        <w:rPr>
          <w:bCs/>
        </w:rPr>
        <w:lastRenderedPageBreak/>
        <w:t xml:space="preserve">dan efisien. Aplikasi berbasis </w:t>
      </w:r>
      <w:r w:rsidRPr="00763960">
        <w:rPr>
          <w:bCs/>
          <w:i/>
          <w:iCs/>
        </w:rPr>
        <w:t>website</w:t>
      </w:r>
      <w:r w:rsidRPr="00763960">
        <w:rPr>
          <w:bCs/>
        </w:rPr>
        <w:t xml:space="preserve"> ini dibangun menggunakan bahasa pemrograman PHP dan MySQL untuk penyimpanan </w:t>
      </w:r>
      <w:r w:rsidRPr="00763960">
        <w:rPr>
          <w:bCs/>
          <w:i/>
          <w:iCs/>
        </w:rPr>
        <w:t>database</w:t>
      </w:r>
      <w:r w:rsidRPr="00763960">
        <w:rPr>
          <w:bCs/>
        </w:rPr>
        <w:t xml:space="preserve">-nya, serta untuk </w:t>
      </w:r>
      <w:r w:rsidRPr="00763960">
        <w:rPr>
          <w:bCs/>
          <w:i/>
          <w:iCs/>
        </w:rPr>
        <w:t>user interface</w:t>
      </w:r>
      <w:r w:rsidRPr="00763960">
        <w:rPr>
          <w:bCs/>
        </w:rPr>
        <w:t xml:space="preserve">-nya dibangun menggunakan bahasa pemrograman HTML dan CSS. </w:t>
      </w:r>
      <w:r w:rsidRPr="00763960">
        <w:rPr>
          <w:bCs/>
          <w:i/>
          <w:iCs/>
        </w:rPr>
        <w:t>Website</w:t>
      </w:r>
      <w:r w:rsidRPr="00763960">
        <w:rPr>
          <w:bCs/>
        </w:rPr>
        <w:t xml:space="preserve"> pada penelitian ini dilengkapi fitur </w:t>
      </w:r>
      <w:r w:rsidRPr="00763960">
        <w:rPr>
          <w:bCs/>
          <w:i/>
          <w:iCs/>
        </w:rPr>
        <w:t>searching</w:t>
      </w:r>
      <w:r w:rsidRPr="00763960">
        <w:rPr>
          <w:bCs/>
        </w:rPr>
        <w:t xml:space="preserve">, </w:t>
      </w:r>
      <w:r w:rsidRPr="00763960">
        <w:rPr>
          <w:bCs/>
          <w:i/>
          <w:iCs/>
        </w:rPr>
        <w:t>maps</w:t>
      </w:r>
      <w:r w:rsidRPr="00763960">
        <w:rPr>
          <w:bCs/>
        </w:rPr>
        <w:t xml:space="preserve">, dan </w:t>
      </w:r>
      <w:r w:rsidRPr="00763960">
        <w:rPr>
          <w:bCs/>
          <w:i/>
          <w:iCs/>
        </w:rPr>
        <w:t>newsfeed</w:t>
      </w:r>
      <w:r w:rsidRPr="00763960">
        <w:rPr>
          <w:bCs/>
        </w:rPr>
        <w:t xml:space="preserve"> </w:t>
      </w:r>
      <w:r w:rsidRPr="00763960">
        <w:rPr>
          <w:bCs/>
        </w:rPr>
        <w:fldChar w:fldCharType="begin" w:fldLock="1"/>
      </w:r>
      <w:r w:rsidRPr="00763960">
        <w:rPr>
          <w:bCs/>
        </w:rPr>
        <w:instrText>ADDIN CSL_CITATION {"citationItems":[{"id":"ITEM-1","itemData":{"author":[{"dropping-particle":"","family":"PARAMITA","given":"CLAUDIA","non-dropping-particle":"","parse-names":false,"suffix":""}],"id":"ITEM-1","issued":{"date-parts":[["2016"]]},"title":"Sistem informasi masjid di surakarta","type":"article-journal"},"uris":["http://www.mendeley.com/documents/?uuid=22672170-2f8c-401d-bd48-e68d89d8d77e"]}],"mendeley":{"formattedCitation":"[10]","plainTextFormattedCitation":"[10]","previouslyFormattedCitation":"[10]"},"properties":{"noteIndex":0},"schema":"https://github.com/citation-style-language/schema/raw/master/csl-citation.json"}</w:instrText>
      </w:r>
      <w:r w:rsidRPr="00763960">
        <w:rPr>
          <w:bCs/>
        </w:rPr>
        <w:fldChar w:fldCharType="separate"/>
      </w:r>
      <w:r w:rsidRPr="00763960">
        <w:rPr>
          <w:bCs/>
          <w:noProof/>
        </w:rPr>
        <w:t>[10]</w:t>
      </w:r>
      <w:r w:rsidRPr="00763960">
        <w:rPr>
          <w:bCs/>
        </w:rPr>
        <w:fldChar w:fldCharType="end"/>
      </w:r>
      <w:r w:rsidRPr="00763960">
        <w:rPr>
          <w:bCs/>
        </w:rPr>
        <w:t>.</w:t>
      </w:r>
    </w:p>
    <w:p w14:paraId="6014D2D7" w14:textId="77777777" w:rsidR="00763960" w:rsidRPr="00763960" w:rsidRDefault="00763960" w:rsidP="00763960">
      <w:pPr>
        <w:ind w:firstLine="357"/>
        <w:jc w:val="both"/>
        <w:rPr>
          <w:bCs/>
        </w:rPr>
      </w:pPr>
      <w:r w:rsidRPr="00763960">
        <w:rPr>
          <w:bCs/>
        </w:rPr>
        <w:t xml:space="preserve">Pada penelitian yang berjudul “Membangun Aplikasi WebGis Untuk Tempat Ibadah Di Provinsi Lampung” yang membahas tentang pembuatan aplikasi </w:t>
      </w:r>
      <w:r w:rsidRPr="00763960">
        <w:rPr>
          <w:bCs/>
          <w:i/>
          <w:iCs/>
        </w:rPr>
        <w:t>WebGis</w:t>
      </w:r>
      <w:r w:rsidRPr="00763960">
        <w:rPr>
          <w:bCs/>
        </w:rPr>
        <w:t xml:space="preserve"> yang dapat digunakan untuk mencari tempat ibadah yang ada di Lampung secara online. Aplikasi pada penelitian ini dibangun menggunakan bahasa pemrograman HTML dan PHP dengan </w:t>
      </w:r>
      <w:r w:rsidRPr="00763960">
        <w:rPr>
          <w:bCs/>
          <w:i/>
          <w:iCs/>
        </w:rPr>
        <w:t>database</w:t>
      </w:r>
      <w:r w:rsidRPr="00763960">
        <w:rPr>
          <w:bCs/>
        </w:rPr>
        <w:t xml:space="preserve"> MySql. Untuk metode pengembangan sistem yang digunakan yaitu </w:t>
      </w:r>
      <w:r w:rsidRPr="00763960">
        <w:rPr>
          <w:bCs/>
          <w:i/>
          <w:iCs/>
        </w:rPr>
        <w:t>Extreme Programming. Extreme Programming</w:t>
      </w:r>
      <w:r w:rsidRPr="00763960">
        <w:rPr>
          <w:bCs/>
        </w:rPr>
        <w:t xml:space="preserve"> adalah sebuah pendekatan atau model pengembangan perangkat lunak yang mencoba menyederhanakan berbagai tahapan dalam proses pengembangan tersebut sehingga menjadi lebih adaptif dan fleksibel </w:t>
      </w:r>
      <w:r w:rsidRPr="00763960">
        <w:rPr>
          <w:bCs/>
        </w:rPr>
        <w:fldChar w:fldCharType="begin" w:fldLock="1"/>
      </w:r>
      <w:r w:rsidRPr="00763960">
        <w:rPr>
          <w:bCs/>
        </w:rPr>
        <w:instrText>ADDIN CSL_CITATION {"citationItems":[{"id":"ITEM-1","itemData":{"author":[{"dropping-particle":"","family":"Sukatmi","given":"","non-dropping-particle":"","parse-names":false,"suffix":""},{"dropping-particle":"","family":"Ani","given":"Farida Ari","non-dropping-particle":"","parse-names":false,"suffix":""}],"container-title":"Cendikia","id":"ITEM-1","issued":{"date-parts":[["2018"]]},"page":"115-119","title":"Membangun Aplikasi Webgis Untuk Tempat Ibadah Di Provinsi Lampung","type":"article-journal","volume":"XVI"},"uris":["http://www.mendeley.com/documents/?uuid=13947648-b594-4173-8dda-29cc9c2c78e4"]}],"mendeley":{"formattedCitation":"[5]","plainTextFormattedCitation":"[5]","previouslyFormattedCitation":"[5]"},"properties":{"noteIndex":0},"schema":"https://github.com/citation-style-language/schema/raw/master/csl-citation.json"}</w:instrText>
      </w:r>
      <w:r w:rsidRPr="00763960">
        <w:rPr>
          <w:bCs/>
        </w:rPr>
        <w:fldChar w:fldCharType="separate"/>
      </w:r>
      <w:r w:rsidRPr="00763960">
        <w:rPr>
          <w:bCs/>
          <w:noProof/>
        </w:rPr>
        <w:t>[5]</w:t>
      </w:r>
      <w:r w:rsidRPr="00763960">
        <w:rPr>
          <w:bCs/>
        </w:rPr>
        <w:fldChar w:fldCharType="end"/>
      </w:r>
      <w:r w:rsidRPr="00763960">
        <w:rPr>
          <w:bCs/>
        </w:rPr>
        <w:t>.</w:t>
      </w:r>
    </w:p>
    <w:p w14:paraId="19E96996" w14:textId="77777777" w:rsidR="00763960" w:rsidRPr="00763960" w:rsidRDefault="00763960" w:rsidP="00763960">
      <w:pPr>
        <w:ind w:firstLine="357"/>
        <w:jc w:val="both"/>
        <w:rPr>
          <w:bCs/>
          <w:i/>
          <w:iCs/>
        </w:rPr>
      </w:pPr>
      <w:r w:rsidRPr="00763960">
        <w:rPr>
          <w:bCs/>
        </w:rPr>
        <w:t xml:space="preserve">Dalam penelitian yang berjudul “Perancangan Sistem Informasi Tempat Ibadah Beragam Agama Di Kota Solo” yang membahas tentang pembuatan sistem informasi berbasis </w:t>
      </w:r>
      <w:r w:rsidRPr="00763960">
        <w:rPr>
          <w:bCs/>
          <w:i/>
          <w:iCs/>
        </w:rPr>
        <w:t>website</w:t>
      </w:r>
      <w:r w:rsidRPr="00763960">
        <w:rPr>
          <w:bCs/>
        </w:rPr>
        <w:t xml:space="preserve"> yang berguna untuk menampilkan dan memuat informasi tempat ibadah beragam agama di Kota Solo, yaitu: Masjid, Gereja, Pura, Vihara, dan Kelenteng. Sistem informasi berbasis website ini Dibangun menggunakan bahasa pemrograman PHP dan </w:t>
      </w:r>
      <w:r w:rsidRPr="00763960">
        <w:rPr>
          <w:bCs/>
          <w:i/>
          <w:iCs/>
        </w:rPr>
        <w:t xml:space="preserve">database </w:t>
      </w:r>
      <w:r w:rsidRPr="00763960">
        <w:rPr>
          <w:bCs/>
        </w:rPr>
        <w:t xml:space="preserve">MySql. Untuk metode pengembangan sistem yang digunakan yaitu metode </w:t>
      </w:r>
      <w:r w:rsidRPr="00763960">
        <w:rPr>
          <w:bCs/>
          <w:i/>
          <w:iCs/>
        </w:rPr>
        <w:t xml:space="preserve">waterfall </w:t>
      </w:r>
      <w:r w:rsidRPr="00763960">
        <w:rPr>
          <w:bCs/>
          <w:i/>
          <w:iCs/>
        </w:rPr>
        <w:fldChar w:fldCharType="begin" w:fldLock="1"/>
      </w:r>
      <w:r w:rsidRPr="00763960">
        <w:rPr>
          <w:bCs/>
          <w:i/>
          <w:iCs/>
        </w:rPr>
        <w:instrText>ADDIN CSL_CITATION {"citationItems":[{"id":"ITEM-1","itemData":{"author":[{"dropping-particle":"","family":"Sukatmi","given":"","non-dropping-particle":"","parse-names":false,"suffix":""},{"dropping-particle":"","family":"Ani","given":"Farida Ari","non-dropping-particle":"","parse-names":false,"suffix":""}],"container-title":"Cendikia","id":"ITEM-1","issued":{"date-parts":[["2018"]]},"page":"115-119","title":"Membangun Aplikasi Webgis Untuk Tempat Ibadah Di Provinsi Lampung","type":"article-journal","volume":"XVI"},"uris":["http://www.mendeley.com/documents/?uuid=13947648-b594-4173-8dda-29cc9c2c78e4"]}],"mendeley":{"formattedCitation":"[5]","plainTextFormattedCitation":"[5]","previouslyFormattedCitation":"[5]"},"properties":{"noteIndex":0},"schema":"https://github.com/citation-style-language/schema/raw/master/csl-citation.json"}</w:instrText>
      </w:r>
      <w:r w:rsidRPr="00763960">
        <w:rPr>
          <w:bCs/>
          <w:i/>
          <w:iCs/>
        </w:rPr>
        <w:fldChar w:fldCharType="separate"/>
      </w:r>
      <w:r w:rsidRPr="00763960">
        <w:rPr>
          <w:bCs/>
          <w:iCs/>
          <w:noProof/>
        </w:rPr>
        <w:t>[5]</w:t>
      </w:r>
      <w:r w:rsidRPr="00763960">
        <w:rPr>
          <w:bCs/>
          <w:i/>
          <w:iCs/>
        </w:rPr>
        <w:fldChar w:fldCharType="end"/>
      </w:r>
      <w:r w:rsidRPr="00763960">
        <w:rPr>
          <w:bCs/>
          <w:i/>
          <w:iCs/>
        </w:rPr>
        <w:t>.</w:t>
      </w:r>
    </w:p>
    <w:p w14:paraId="2A844D0D" w14:textId="77777777" w:rsidR="00763960" w:rsidRPr="00763960" w:rsidRDefault="00763960" w:rsidP="00763960">
      <w:pPr>
        <w:ind w:firstLine="357"/>
        <w:jc w:val="both"/>
        <w:rPr>
          <w:bCs/>
        </w:rPr>
      </w:pPr>
      <w:r w:rsidRPr="00763960">
        <w:rPr>
          <w:bCs/>
        </w:rPr>
        <w:t xml:space="preserve">Penelitian yang berjudul “Sistem Informasi Geografis Pemetaan Masjid Di Samarinda Berbasis Web” merupakan suatu pembangunan sistem informasi geografis pemetaan masjid berbasis web yang bertujuan untuk memberikan informasi kepada masyrakat yang ada di Samarinda tentang tempat ibadah masjid beserta kegiatan yang ada didalamnya dalam visualisasi peta menggunakan Google Maps API dan terdapat fitur rute yang menggambarkan rute arah jalan dari posisi </w:t>
      </w:r>
      <w:r w:rsidRPr="00763960">
        <w:rPr>
          <w:bCs/>
          <w:i/>
          <w:iCs/>
        </w:rPr>
        <w:t>user</w:t>
      </w:r>
      <w:r w:rsidRPr="00763960">
        <w:rPr>
          <w:bCs/>
        </w:rPr>
        <w:t xml:space="preserve"> berada menuju lokasi masjid yang diinginkan. Aplikasi pada penelitian ini dibuat menggunakan bahasa pemrograman PHP dan untuk </w:t>
      </w:r>
      <w:r w:rsidRPr="00763960">
        <w:rPr>
          <w:bCs/>
          <w:i/>
          <w:iCs/>
        </w:rPr>
        <w:t>database</w:t>
      </w:r>
      <w:r w:rsidRPr="00763960">
        <w:rPr>
          <w:bCs/>
        </w:rPr>
        <w:t xml:space="preserve">-nya menggunakan MySQL. Untuk metode pengembangan sistem yang digunakan yaitu </w:t>
      </w:r>
      <w:r w:rsidRPr="00763960">
        <w:rPr>
          <w:bCs/>
          <w:i/>
          <w:iCs/>
        </w:rPr>
        <w:t>waterfall. Waterfall</w:t>
      </w:r>
      <w:r w:rsidRPr="00763960">
        <w:rPr>
          <w:bCs/>
        </w:rPr>
        <w:t xml:space="preserve"> memiliki beberapa tahapan dalam pengembangan sistem yang dilakukan, yakni: tahap perencanaan, tahap analsis, tahap perancangan, tahap penerapan, tahap pengujian dan tahap pemeliharaan</w:t>
      </w:r>
      <w:r w:rsidRPr="00763960">
        <w:rPr>
          <w:bCs/>
        </w:rPr>
        <w:fldChar w:fldCharType="begin" w:fldLock="1"/>
      </w:r>
      <w:r w:rsidRPr="00763960">
        <w:rPr>
          <w:bCs/>
        </w:rPr>
        <w:instrText>ADDIN CSL_CITATION {"citationItems":[{"id":"ITEM-1","itemData":{"author":[{"dropping-particle":"","family":"Maharani","given":"Septya","non-dropping-particle":"","parse-names":false,"suffix":""},{"dropping-particle":"","family":"Apriani","given":"Dina","non-dropping-particle":"","parse-names":false,"suffix":""},{"dropping-particle":"","family":"Kridalaksana","given":"Awang Harsa","non-dropping-particle":"","parse-names":false,"suffix":""},{"dropping-particle":"","family":"Studi","given":"Program","non-dropping-particle":"","parse-names":false,"suffix":""},{"dropping-particle":"","family":"Komputer","given":"Ilmu","non-dropping-particle":"","parse-names":false,"suffix":""},{"dropping-particle":"","family":"Mulawarman","given":"Universitas","non-dropping-particle":"","parse-names":false,"suffix":""}],"id":"ITEM-1","issued":{"date-parts":[["2017"]]},"page":"9-20","title":"Sistem informasi geografis pemetaan masjid di samarinda berbasis web","type":"article-journal","volume":"11"},"uris":["http://www.mendeley.com/documents/?uuid=5215d809-ef5f-4e10-90d0-e7077556d954"]}],"mendeley":{"formattedCitation":"[11]","plainTextFormattedCitation":"[11]","previouslyFormattedCitation":"[11]"},"properties":{"noteIndex":0},"schema":"https://github.com/citation-style-language/schema/raw/master/csl-citation.json"}</w:instrText>
      </w:r>
      <w:r w:rsidRPr="00763960">
        <w:rPr>
          <w:bCs/>
        </w:rPr>
        <w:fldChar w:fldCharType="separate"/>
      </w:r>
      <w:r w:rsidRPr="00763960">
        <w:rPr>
          <w:bCs/>
          <w:noProof/>
        </w:rPr>
        <w:t>[11]</w:t>
      </w:r>
      <w:r w:rsidRPr="00763960">
        <w:rPr>
          <w:bCs/>
        </w:rPr>
        <w:fldChar w:fldCharType="end"/>
      </w:r>
      <w:r w:rsidRPr="00763960">
        <w:rPr>
          <w:bCs/>
        </w:rPr>
        <w:t>.</w:t>
      </w:r>
    </w:p>
    <w:p w14:paraId="3DF0B1DE" w14:textId="308CAFFC" w:rsidR="0065660B" w:rsidRPr="00763960" w:rsidRDefault="00763960" w:rsidP="00763960">
      <w:pPr>
        <w:pStyle w:val="BodyText"/>
        <w:rPr>
          <w:rFonts w:eastAsia="Times New Roman"/>
          <w:spacing w:val="0"/>
        </w:rPr>
      </w:pPr>
      <w:r w:rsidRPr="00763960">
        <w:t xml:space="preserve">Berdasarkan tinjauan pustaka yang telah dipaparkan, penulis </w:t>
      </w:r>
      <w:proofErr w:type="gramStart"/>
      <w:r w:rsidRPr="00763960">
        <w:t>akan</w:t>
      </w:r>
      <w:proofErr w:type="gramEnd"/>
      <w:r w:rsidRPr="00763960">
        <w:t xml:space="preserve"> merancang dan membangun Sistem Informasi </w:t>
      </w:r>
      <w:r w:rsidRPr="00763960">
        <w:rPr>
          <w:iCs/>
        </w:rPr>
        <w:t>G</w:t>
      </w:r>
      <w:r w:rsidRPr="00763960">
        <w:t xml:space="preserve">eografis Untuk Pemetaan Lokasi Tempat Ibadah di Kota Mataram menggunakan metode </w:t>
      </w:r>
      <w:r w:rsidRPr="00763960">
        <w:rPr>
          <w:i/>
          <w:iCs/>
        </w:rPr>
        <w:t>Extreme Programming</w:t>
      </w:r>
      <w:r w:rsidRPr="00763960">
        <w:t xml:space="preserve">. Studi kasus ini diambil karena belum ada penelitian tentang SIG </w:t>
      </w:r>
      <w:r w:rsidRPr="00763960">
        <w:rPr>
          <w:iCs/>
        </w:rPr>
        <w:t>peme</w:t>
      </w:r>
      <w:r w:rsidRPr="00763960">
        <w:t>taan lokasi tempat ibadah di Kota Mataram sehingga penulis mengusulkan tugas akhir dengan judul tersebut. Tujuan dari penelitian ini yaitu untuk mempermudah masyarakat umum dalam mencari mencari tau informasi dan lokasi tempat ibadah yang diinginkan serta memudahkan pihak Kemenag prov. NTB dalam mengelola data tempat ibadah yang ada.</w:t>
      </w:r>
    </w:p>
    <w:p w14:paraId="55E45A54" w14:textId="15995644" w:rsidR="0065660B" w:rsidRPr="00763960" w:rsidRDefault="00763960" w:rsidP="008D222F">
      <w:pPr>
        <w:pStyle w:val="Heading1"/>
        <w:rPr>
          <w:rFonts w:eastAsia="Times New Roman"/>
          <w:w w:val="106"/>
        </w:rPr>
      </w:pPr>
      <w:r w:rsidRPr="00763960">
        <w:rPr>
          <w:rFonts w:eastAsia="Times New Roman"/>
          <w:w w:val="106"/>
        </w:rPr>
        <w:t>Metode Penelitian</w:t>
      </w:r>
    </w:p>
    <w:p w14:paraId="3A58C94F" w14:textId="77777777" w:rsidR="00763960" w:rsidRPr="00283305" w:rsidRDefault="00763960" w:rsidP="00763960">
      <w:pPr>
        <w:pStyle w:val="ListParagraph"/>
        <w:numPr>
          <w:ilvl w:val="6"/>
          <w:numId w:val="21"/>
        </w:numPr>
        <w:ind w:left="284" w:hanging="284"/>
        <w:jc w:val="both"/>
        <w:rPr>
          <w:rFonts w:ascii="Times New Roman" w:hAnsi="Times New Roman"/>
          <w:i/>
          <w:sz w:val="20"/>
          <w:szCs w:val="21"/>
          <w:lang w:val="id-ID" w:eastAsia="ja-JP"/>
        </w:rPr>
      </w:pPr>
      <w:r w:rsidRPr="00283305">
        <w:rPr>
          <w:rFonts w:ascii="Times New Roman" w:hAnsi="Times New Roman"/>
          <w:i/>
          <w:sz w:val="20"/>
          <w:szCs w:val="21"/>
        </w:rPr>
        <w:t>Alat dan Bahan</w:t>
      </w:r>
    </w:p>
    <w:p w14:paraId="7B2FB2C3" w14:textId="77777777" w:rsidR="00763960" w:rsidRPr="00283305" w:rsidRDefault="00763960" w:rsidP="00763960">
      <w:pPr>
        <w:pStyle w:val="ListParagraph"/>
        <w:numPr>
          <w:ilvl w:val="7"/>
          <w:numId w:val="21"/>
        </w:numPr>
        <w:ind w:left="426" w:hanging="425"/>
        <w:jc w:val="both"/>
        <w:rPr>
          <w:rFonts w:ascii="Times New Roman" w:hAnsi="Times New Roman"/>
          <w:i/>
          <w:sz w:val="20"/>
          <w:szCs w:val="21"/>
          <w:lang w:eastAsia="ja-JP"/>
        </w:rPr>
      </w:pPr>
      <w:r w:rsidRPr="00283305">
        <w:rPr>
          <w:rFonts w:ascii="Times New Roman" w:hAnsi="Times New Roman"/>
          <w:i/>
          <w:sz w:val="20"/>
          <w:szCs w:val="21"/>
          <w:lang w:eastAsia="ja-JP"/>
        </w:rPr>
        <w:t xml:space="preserve">Alat </w:t>
      </w:r>
    </w:p>
    <w:p w14:paraId="6FE9E596" w14:textId="77777777" w:rsidR="00763960" w:rsidRPr="00283305" w:rsidRDefault="00763960" w:rsidP="00763960">
      <w:pPr>
        <w:pStyle w:val="ListParagraph"/>
        <w:numPr>
          <w:ilvl w:val="0"/>
          <w:numId w:val="24"/>
        </w:numPr>
        <w:spacing w:after="160" w:line="240" w:lineRule="auto"/>
        <w:ind w:left="284" w:hanging="284"/>
        <w:jc w:val="both"/>
        <w:rPr>
          <w:rFonts w:ascii="Times New Roman" w:hAnsi="Times New Roman"/>
          <w:i/>
          <w:iCs/>
          <w:sz w:val="20"/>
          <w:szCs w:val="21"/>
          <w:lang w:val="en-US"/>
        </w:rPr>
      </w:pPr>
      <w:r w:rsidRPr="00283305">
        <w:rPr>
          <w:rFonts w:ascii="Times New Roman" w:hAnsi="Times New Roman"/>
          <w:sz w:val="20"/>
          <w:szCs w:val="21"/>
          <w:lang w:val="en-US"/>
        </w:rPr>
        <w:t xml:space="preserve">Laptop ACER Aspire 4739 dengan </w:t>
      </w:r>
      <w:r w:rsidRPr="00283305">
        <w:rPr>
          <w:rFonts w:ascii="Times New Roman" w:hAnsi="Times New Roman"/>
          <w:i/>
          <w:iCs/>
          <w:sz w:val="20"/>
          <w:szCs w:val="21"/>
          <w:lang w:val="en-US"/>
        </w:rPr>
        <w:t>processor</w:t>
      </w:r>
      <w:r w:rsidRPr="00283305">
        <w:rPr>
          <w:rFonts w:ascii="Times New Roman" w:hAnsi="Times New Roman"/>
          <w:sz w:val="20"/>
          <w:szCs w:val="21"/>
          <w:lang w:val="en-US"/>
        </w:rPr>
        <w:t xml:space="preserve"> Core i3 2.4GbHz </w:t>
      </w:r>
      <w:r w:rsidRPr="00283305">
        <w:rPr>
          <w:rFonts w:ascii="Times New Roman" w:hAnsi="Times New Roman"/>
          <w:i/>
          <w:iCs/>
          <w:sz w:val="20"/>
          <w:szCs w:val="21"/>
          <w:lang w:val="en-US"/>
        </w:rPr>
        <w:t>hardisk</w:t>
      </w:r>
      <w:r w:rsidRPr="00283305">
        <w:rPr>
          <w:rFonts w:ascii="Times New Roman" w:hAnsi="Times New Roman"/>
          <w:sz w:val="20"/>
          <w:szCs w:val="21"/>
          <w:lang w:val="en-US"/>
        </w:rPr>
        <w:t xml:space="preserve"> 500 </w:t>
      </w:r>
      <w:proofErr w:type="gramStart"/>
      <w:r w:rsidRPr="00283305">
        <w:rPr>
          <w:rFonts w:ascii="Times New Roman" w:hAnsi="Times New Roman"/>
          <w:sz w:val="20"/>
          <w:szCs w:val="21"/>
          <w:lang w:val="en-US"/>
        </w:rPr>
        <w:t>Gb</w:t>
      </w:r>
      <w:proofErr w:type="gramEnd"/>
      <w:r w:rsidRPr="00283305">
        <w:rPr>
          <w:rFonts w:ascii="Times New Roman" w:hAnsi="Times New Roman"/>
          <w:sz w:val="20"/>
          <w:szCs w:val="21"/>
          <w:lang w:val="en-US"/>
        </w:rPr>
        <w:t xml:space="preserve"> menggunakan OS (</w:t>
      </w:r>
      <w:r w:rsidRPr="00283305">
        <w:rPr>
          <w:rFonts w:ascii="Times New Roman" w:hAnsi="Times New Roman"/>
          <w:i/>
          <w:iCs/>
          <w:sz w:val="20"/>
          <w:szCs w:val="21"/>
          <w:lang w:val="en-US"/>
        </w:rPr>
        <w:t>operating system</w:t>
      </w:r>
      <w:r w:rsidRPr="00283305">
        <w:rPr>
          <w:rFonts w:ascii="Times New Roman" w:hAnsi="Times New Roman"/>
          <w:sz w:val="20"/>
          <w:szCs w:val="21"/>
          <w:lang w:val="en-US"/>
        </w:rPr>
        <w:t>) Windows 10 Pro.</w:t>
      </w:r>
    </w:p>
    <w:p w14:paraId="7B19AA58" w14:textId="77777777" w:rsidR="00763960" w:rsidRPr="00283305" w:rsidRDefault="00763960" w:rsidP="00763960">
      <w:pPr>
        <w:pStyle w:val="ListParagraph"/>
        <w:numPr>
          <w:ilvl w:val="0"/>
          <w:numId w:val="24"/>
        </w:numPr>
        <w:spacing w:after="160" w:line="240" w:lineRule="auto"/>
        <w:ind w:left="284" w:hanging="284"/>
        <w:jc w:val="both"/>
        <w:rPr>
          <w:rFonts w:ascii="Times New Roman" w:hAnsi="Times New Roman"/>
          <w:i/>
          <w:iCs/>
          <w:sz w:val="20"/>
          <w:szCs w:val="21"/>
          <w:lang w:val="en-US"/>
        </w:rPr>
      </w:pPr>
      <w:r w:rsidRPr="00283305">
        <w:rPr>
          <w:rFonts w:ascii="Times New Roman" w:hAnsi="Times New Roman"/>
          <w:i/>
          <w:iCs/>
          <w:sz w:val="20"/>
          <w:szCs w:val="21"/>
          <w:lang w:val="en-US"/>
        </w:rPr>
        <w:t xml:space="preserve">CodeIgniter, </w:t>
      </w:r>
      <w:r w:rsidRPr="00283305">
        <w:rPr>
          <w:rFonts w:ascii="Times New Roman" w:hAnsi="Times New Roman"/>
          <w:sz w:val="20"/>
          <w:szCs w:val="21"/>
          <w:lang w:val="en-US"/>
        </w:rPr>
        <w:t xml:space="preserve">merupakan </w:t>
      </w:r>
      <w:r w:rsidRPr="00283305">
        <w:rPr>
          <w:rFonts w:ascii="Times New Roman" w:hAnsi="Times New Roman"/>
          <w:i/>
          <w:iCs/>
          <w:sz w:val="20"/>
          <w:szCs w:val="21"/>
          <w:lang w:val="en-US"/>
        </w:rPr>
        <w:t xml:space="preserve">framework </w:t>
      </w:r>
      <w:r w:rsidRPr="00283305">
        <w:rPr>
          <w:rFonts w:ascii="Times New Roman" w:hAnsi="Times New Roman"/>
          <w:sz w:val="20"/>
          <w:szCs w:val="21"/>
          <w:lang w:val="en-US"/>
        </w:rPr>
        <w:t xml:space="preserve">bahasa pemrograman PHP yang digunakan untuk membangun sistem berbasis </w:t>
      </w:r>
      <w:r w:rsidRPr="00283305">
        <w:rPr>
          <w:rFonts w:ascii="Times New Roman" w:hAnsi="Times New Roman"/>
          <w:i/>
          <w:sz w:val="20"/>
          <w:szCs w:val="21"/>
          <w:lang w:val="en-US"/>
        </w:rPr>
        <w:t>web</w:t>
      </w:r>
      <w:r w:rsidRPr="00283305">
        <w:rPr>
          <w:rFonts w:ascii="Times New Roman" w:hAnsi="Times New Roman"/>
          <w:sz w:val="20"/>
          <w:szCs w:val="21"/>
          <w:lang w:val="en-US"/>
        </w:rPr>
        <w:t>.</w:t>
      </w:r>
    </w:p>
    <w:p w14:paraId="22A8DFBE" w14:textId="77777777" w:rsidR="00763960" w:rsidRPr="00283305" w:rsidRDefault="00763960" w:rsidP="00763960">
      <w:pPr>
        <w:pStyle w:val="ListParagraph"/>
        <w:numPr>
          <w:ilvl w:val="0"/>
          <w:numId w:val="24"/>
        </w:numPr>
        <w:spacing w:after="160" w:line="240" w:lineRule="auto"/>
        <w:ind w:left="284" w:hanging="284"/>
        <w:jc w:val="both"/>
        <w:rPr>
          <w:rFonts w:ascii="Times New Roman" w:hAnsi="Times New Roman"/>
          <w:i/>
          <w:iCs/>
          <w:sz w:val="20"/>
          <w:szCs w:val="21"/>
          <w:lang w:val="en-US"/>
        </w:rPr>
      </w:pPr>
      <w:r w:rsidRPr="00283305">
        <w:rPr>
          <w:rFonts w:ascii="Times New Roman" w:hAnsi="Times New Roman"/>
          <w:sz w:val="20"/>
          <w:szCs w:val="21"/>
          <w:lang w:val="en-US"/>
        </w:rPr>
        <w:t xml:space="preserve">XAMPP, sebagai peneydia </w:t>
      </w:r>
      <w:r w:rsidRPr="00283305">
        <w:rPr>
          <w:rFonts w:ascii="Times New Roman" w:hAnsi="Times New Roman"/>
          <w:i/>
          <w:iCs/>
          <w:sz w:val="20"/>
          <w:szCs w:val="21"/>
          <w:lang w:val="en-US"/>
        </w:rPr>
        <w:t>localhost web server.</w:t>
      </w:r>
    </w:p>
    <w:p w14:paraId="439C338C" w14:textId="77777777" w:rsidR="00763960" w:rsidRPr="00283305" w:rsidRDefault="00763960" w:rsidP="00763960">
      <w:pPr>
        <w:pStyle w:val="ListParagraph"/>
        <w:numPr>
          <w:ilvl w:val="0"/>
          <w:numId w:val="24"/>
        </w:numPr>
        <w:spacing w:after="160" w:line="240" w:lineRule="auto"/>
        <w:ind w:left="284" w:hanging="284"/>
        <w:jc w:val="both"/>
        <w:rPr>
          <w:rFonts w:ascii="Times New Roman" w:hAnsi="Times New Roman"/>
          <w:i/>
          <w:iCs/>
          <w:sz w:val="20"/>
          <w:szCs w:val="21"/>
          <w:lang w:val="en-US"/>
        </w:rPr>
      </w:pPr>
      <w:r w:rsidRPr="00283305">
        <w:rPr>
          <w:rFonts w:ascii="Times New Roman" w:hAnsi="Times New Roman"/>
          <w:sz w:val="20"/>
          <w:szCs w:val="21"/>
          <w:lang w:val="en-US"/>
        </w:rPr>
        <w:t xml:space="preserve">MySQL, sebagai </w:t>
      </w:r>
      <w:r w:rsidRPr="00283305">
        <w:rPr>
          <w:rFonts w:ascii="Times New Roman" w:hAnsi="Times New Roman"/>
          <w:i/>
          <w:iCs/>
          <w:sz w:val="20"/>
          <w:szCs w:val="21"/>
          <w:lang w:val="en-US"/>
        </w:rPr>
        <w:t>server database.</w:t>
      </w:r>
    </w:p>
    <w:p w14:paraId="5A724C30" w14:textId="77777777" w:rsidR="00763960" w:rsidRPr="00283305" w:rsidRDefault="00763960" w:rsidP="00763960">
      <w:pPr>
        <w:pStyle w:val="ListParagraph"/>
        <w:numPr>
          <w:ilvl w:val="0"/>
          <w:numId w:val="24"/>
        </w:numPr>
        <w:spacing w:after="160" w:line="240" w:lineRule="auto"/>
        <w:ind w:left="284" w:hanging="284"/>
        <w:jc w:val="both"/>
        <w:rPr>
          <w:rFonts w:ascii="Times New Roman" w:hAnsi="Times New Roman"/>
          <w:i/>
          <w:iCs/>
          <w:sz w:val="20"/>
          <w:szCs w:val="21"/>
          <w:lang w:val="en-US"/>
        </w:rPr>
      </w:pPr>
      <w:r w:rsidRPr="00283305">
        <w:rPr>
          <w:rFonts w:ascii="Times New Roman" w:hAnsi="Times New Roman"/>
          <w:iCs/>
          <w:sz w:val="20"/>
          <w:szCs w:val="21"/>
          <w:lang w:val="en-US"/>
        </w:rPr>
        <w:t>Visual Studio Code</w:t>
      </w:r>
      <w:r w:rsidRPr="00283305">
        <w:rPr>
          <w:rFonts w:ascii="Times New Roman" w:hAnsi="Times New Roman"/>
          <w:i/>
          <w:iCs/>
          <w:sz w:val="20"/>
          <w:szCs w:val="21"/>
          <w:lang w:val="en-US"/>
        </w:rPr>
        <w:t xml:space="preserve">, </w:t>
      </w:r>
      <w:r w:rsidRPr="00283305">
        <w:rPr>
          <w:rFonts w:ascii="Times New Roman" w:hAnsi="Times New Roman"/>
          <w:sz w:val="20"/>
          <w:szCs w:val="21"/>
          <w:lang w:val="en-US"/>
        </w:rPr>
        <w:t xml:space="preserve">sebagai </w:t>
      </w:r>
      <w:r w:rsidRPr="00283305">
        <w:rPr>
          <w:rFonts w:ascii="Times New Roman" w:hAnsi="Times New Roman"/>
          <w:i/>
          <w:iCs/>
          <w:sz w:val="20"/>
          <w:szCs w:val="21"/>
          <w:lang w:val="en-US"/>
        </w:rPr>
        <w:t>text</w:t>
      </w:r>
      <w:r w:rsidRPr="00283305">
        <w:rPr>
          <w:rFonts w:ascii="Times New Roman" w:hAnsi="Times New Roman"/>
          <w:sz w:val="20"/>
          <w:szCs w:val="21"/>
          <w:lang w:val="en-US"/>
        </w:rPr>
        <w:t xml:space="preserve"> editor pada saat melakukan proses </w:t>
      </w:r>
      <w:r w:rsidRPr="00283305">
        <w:rPr>
          <w:rFonts w:ascii="Times New Roman" w:hAnsi="Times New Roman"/>
          <w:i/>
          <w:iCs/>
          <w:sz w:val="20"/>
          <w:szCs w:val="21"/>
          <w:lang w:val="en-US"/>
        </w:rPr>
        <w:t>coding.</w:t>
      </w:r>
    </w:p>
    <w:p w14:paraId="6DE1AE78" w14:textId="77777777" w:rsidR="00763960" w:rsidRPr="00283305" w:rsidRDefault="00763960" w:rsidP="00763960">
      <w:pPr>
        <w:pStyle w:val="ListParagraph"/>
        <w:numPr>
          <w:ilvl w:val="0"/>
          <w:numId w:val="24"/>
        </w:numPr>
        <w:spacing w:after="0" w:line="240" w:lineRule="auto"/>
        <w:ind w:left="284" w:hanging="284"/>
        <w:jc w:val="both"/>
        <w:rPr>
          <w:rFonts w:ascii="Times New Roman" w:hAnsi="Times New Roman"/>
          <w:i/>
          <w:iCs/>
          <w:sz w:val="20"/>
          <w:szCs w:val="21"/>
          <w:lang w:val="en-US"/>
        </w:rPr>
      </w:pPr>
      <w:r w:rsidRPr="00283305">
        <w:rPr>
          <w:rFonts w:ascii="Times New Roman" w:hAnsi="Times New Roman"/>
          <w:sz w:val="20"/>
          <w:szCs w:val="21"/>
          <w:lang w:val="en-US"/>
        </w:rPr>
        <w:t>Microsoft Word</w:t>
      </w:r>
      <w:r w:rsidRPr="00283305">
        <w:rPr>
          <w:rFonts w:ascii="Times New Roman" w:hAnsi="Times New Roman"/>
          <w:i/>
          <w:iCs/>
          <w:sz w:val="20"/>
          <w:szCs w:val="21"/>
          <w:lang w:val="en-US"/>
        </w:rPr>
        <w:t xml:space="preserve"> </w:t>
      </w:r>
      <w:r w:rsidRPr="00283305">
        <w:rPr>
          <w:rFonts w:ascii="Times New Roman" w:hAnsi="Times New Roman"/>
          <w:sz w:val="20"/>
          <w:szCs w:val="21"/>
          <w:lang w:val="en-US"/>
        </w:rPr>
        <w:t>2016</w:t>
      </w:r>
      <w:r w:rsidRPr="00283305">
        <w:rPr>
          <w:rFonts w:ascii="Times New Roman" w:hAnsi="Times New Roman"/>
          <w:i/>
          <w:iCs/>
          <w:sz w:val="20"/>
          <w:szCs w:val="21"/>
          <w:lang w:val="en-US"/>
        </w:rPr>
        <w:t xml:space="preserve">, </w:t>
      </w:r>
      <w:r w:rsidRPr="00283305">
        <w:rPr>
          <w:rFonts w:ascii="Times New Roman" w:hAnsi="Times New Roman"/>
          <w:sz w:val="20"/>
          <w:szCs w:val="21"/>
          <w:lang w:val="en-US"/>
        </w:rPr>
        <w:t>digunakan untuk menyusun laporan.</w:t>
      </w:r>
    </w:p>
    <w:p w14:paraId="05EF140E" w14:textId="77777777" w:rsidR="00763960" w:rsidRPr="00283305" w:rsidRDefault="00763960" w:rsidP="00763960">
      <w:pPr>
        <w:pStyle w:val="ListParagraph"/>
        <w:numPr>
          <w:ilvl w:val="0"/>
          <w:numId w:val="24"/>
        </w:numPr>
        <w:spacing w:after="0" w:line="240" w:lineRule="auto"/>
        <w:ind w:left="284" w:hanging="284"/>
        <w:jc w:val="both"/>
        <w:rPr>
          <w:rFonts w:ascii="Times New Roman" w:hAnsi="Times New Roman"/>
          <w:i/>
          <w:iCs/>
          <w:sz w:val="20"/>
          <w:szCs w:val="21"/>
          <w:lang w:val="en-US"/>
        </w:rPr>
      </w:pPr>
      <w:r w:rsidRPr="00283305">
        <w:rPr>
          <w:rFonts w:ascii="Times New Roman" w:hAnsi="Times New Roman"/>
          <w:sz w:val="20"/>
          <w:szCs w:val="21"/>
          <w:lang w:val="en-US"/>
        </w:rPr>
        <w:t>Microsoft Visio</w:t>
      </w:r>
      <w:r w:rsidRPr="00283305">
        <w:rPr>
          <w:rFonts w:ascii="Times New Roman" w:hAnsi="Times New Roman"/>
          <w:i/>
          <w:iCs/>
          <w:sz w:val="20"/>
          <w:szCs w:val="21"/>
          <w:lang w:val="en-US"/>
        </w:rPr>
        <w:t xml:space="preserve"> </w:t>
      </w:r>
      <w:r w:rsidRPr="00283305">
        <w:rPr>
          <w:rFonts w:ascii="Times New Roman" w:hAnsi="Times New Roman"/>
          <w:iCs/>
          <w:sz w:val="20"/>
          <w:szCs w:val="21"/>
          <w:lang w:val="en-US"/>
        </w:rPr>
        <w:t>2016</w:t>
      </w:r>
      <w:r w:rsidRPr="00283305">
        <w:rPr>
          <w:rFonts w:ascii="Times New Roman" w:hAnsi="Times New Roman"/>
          <w:i/>
          <w:iCs/>
          <w:sz w:val="20"/>
          <w:szCs w:val="21"/>
          <w:lang w:val="en-US"/>
        </w:rPr>
        <w:t xml:space="preserve">, </w:t>
      </w:r>
      <w:r w:rsidRPr="00283305">
        <w:rPr>
          <w:rFonts w:ascii="Times New Roman" w:hAnsi="Times New Roman"/>
          <w:sz w:val="20"/>
          <w:szCs w:val="21"/>
          <w:lang w:val="en-US"/>
        </w:rPr>
        <w:t>digunakan untuk membuat rancangan diagram.</w:t>
      </w:r>
    </w:p>
    <w:p w14:paraId="3FE10446" w14:textId="77777777" w:rsidR="00763960" w:rsidRPr="00283305" w:rsidRDefault="00763960" w:rsidP="00763960">
      <w:pPr>
        <w:pStyle w:val="ListParagraph"/>
        <w:numPr>
          <w:ilvl w:val="0"/>
          <w:numId w:val="24"/>
        </w:numPr>
        <w:spacing w:after="0" w:line="240" w:lineRule="auto"/>
        <w:ind w:left="284" w:hanging="284"/>
        <w:jc w:val="both"/>
        <w:rPr>
          <w:rFonts w:ascii="Times New Roman" w:hAnsi="Times New Roman"/>
          <w:i/>
          <w:iCs/>
          <w:sz w:val="20"/>
          <w:szCs w:val="21"/>
          <w:lang w:val="en-US"/>
        </w:rPr>
      </w:pPr>
      <w:r w:rsidRPr="00283305">
        <w:rPr>
          <w:rFonts w:ascii="Times New Roman" w:hAnsi="Times New Roman"/>
          <w:sz w:val="20"/>
          <w:szCs w:val="21"/>
          <w:lang w:val="en-US"/>
        </w:rPr>
        <w:t>Mendeley, digunakan untuk membuat sitasi dan daftar pustaka.</w:t>
      </w:r>
    </w:p>
    <w:p w14:paraId="366DCB32" w14:textId="77777777" w:rsidR="00763960" w:rsidRPr="00283305" w:rsidRDefault="00763960" w:rsidP="00763960">
      <w:pPr>
        <w:pStyle w:val="ListParagraph"/>
        <w:numPr>
          <w:ilvl w:val="0"/>
          <w:numId w:val="24"/>
        </w:numPr>
        <w:spacing w:after="0" w:line="240" w:lineRule="auto"/>
        <w:ind w:left="284" w:hanging="284"/>
        <w:jc w:val="both"/>
        <w:rPr>
          <w:rFonts w:ascii="Times New Roman" w:hAnsi="Times New Roman"/>
          <w:i/>
          <w:iCs/>
          <w:sz w:val="20"/>
          <w:szCs w:val="21"/>
          <w:lang w:val="en-US"/>
        </w:rPr>
      </w:pPr>
      <w:r w:rsidRPr="00283305">
        <w:rPr>
          <w:rFonts w:ascii="Times New Roman" w:hAnsi="Times New Roman"/>
          <w:sz w:val="20"/>
          <w:szCs w:val="21"/>
          <w:lang w:val="en-US"/>
        </w:rPr>
        <w:t xml:space="preserve">Postman, digunakan sebagai </w:t>
      </w:r>
      <w:r w:rsidRPr="00283305">
        <w:rPr>
          <w:rFonts w:ascii="Times New Roman" w:hAnsi="Times New Roman"/>
          <w:i/>
          <w:sz w:val="20"/>
          <w:szCs w:val="21"/>
          <w:lang w:val="en-US"/>
        </w:rPr>
        <w:t xml:space="preserve">tester </w:t>
      </w:r>
      <w:r w:rsidRPr="00283305">
        <w:rPr>
          <w:rFonts w:ascii="Times New Roman" w:hAnsi="Times New Roman"/>
          <w:sz w:val="20"/>
          <w:szCs w:val="21"/>
          <w:lang w:val="en-US"/>
        </w:rPr>
        <w:t>terhadap penyedia layanan API.</w:t>
      </w:r>
    </w:p>
    <w:p w14:paraId="2D1907DE" w14:textId="77777777" w:rsidR="00763960" w:rsidRPr="00283305" w:rsidRDefault="00763960" w:rsidP="00763960">
      <w:pPr>
        <w:pStyle w:val="ListParagraph"/>
        <w:numPr>
          <w:ilvl w:val="0"/>
          <w:numId w:val="24"/>
        </w:numPr>
        <w:spacing w:after="160" w:line="240" w:lineRule="auto"/>
        <w:ind w:left="284" w:hanging="284"/>
        <w:jc w:val="both"/>
        <w:rPr>
          <w:rFonts w:ascii="Times New Roman" w:hAnsi="Times New Roman"/>
          <w:i/>
          <w:iCs/>
          <w:sz w:val="20"/>
          <w:szCs w:val="21"/>
          <w:lang w:val="en-US"/>
        </w:rPr>
      </w:pPr>
      <w:r w:rsidRPr="00283305">
        <w:rPr>
          <w:rFonts w:ascii="Times New Roman" w:hAnsi="Times New Roman"/>
          <w:sz w:val="20"/>
          <w:szCs w:val="21"/>
          <w:lang w:val="en-US"/>
        </w:rPr>
        <w:t xml:space="preserve">Android Studio, digunakan untuk membangun sistem berbasis </w:t>
      </w:r>
      <w:r w:rsidRPr="00283305">
        <w:rPr>
          <w:rFonts w:ascii="Times New Roman" w:hAnsi="Times New Roman"/>
          <w:i/>
          <w:sz w:val="20"/>
          <w:szCs w:val="21"/>
          <w:lang w:val="en-US"/>
        </w:rPr>
        <w:t>android.</w:t>
      </w:r>
    </w:p>
    <w:p w14:paraId="344FAD29" w14:textId="77777777" w:rsidR="00763960" w:rsidRPr="00EE21F7" w:rsidRDefault="00763960" w:rsidP="00283305">
      <w:pPr>
        <w:pStyle w:val="ListParagraph"/>
        <w:numPr>
          <w:ilvl w:val="7"/>
          <w:numId w:val="21"/>
        </w:numPr>
        <w:ind w:left="426" w:hanging="425"/>
        <w:jc w:val="both"/>
        <w:rPr>
          <w:rFonts w:ascii="Times New Roman" w:hAnsi="Times New Roman"/>
          <w:i/>
          <w:sz w:val="20"/>
          <w:szCs w:val="21"/>
          <w:lang w:eastAsia="ja-JP"/>
        </w:rPr>
      </w:pPr>
      <w:r w:rsidRPr="00EE21F7">
        <w:rPr>
          <w:rFonts w:ascii="Times New Roman" w:hAnsi="Times New Roman"/>
          <w:i/>
          <w:sz w:val="20"/>
          <w:szCs w:val="21"/>
          <w:lang w:eastAsia="ja-JP"/>
        </w:rPr>
        <w:t>Bahan</w:t>
      </w:r>
    </w:p>
    <w:p w14:paraId="6FB2CBBE" w14:textId="77777777" w:rsidR="00763960" w:rsidRPr="00283305" w:rsidRDefault="00763960" w:rsidP="00763960">
      <w:pPr>
        <w:pStyle w:val="ListParagraph"/>
        <w:numPr>
          <w:ilvl w:val="0"/>
          <w:numId w:val="25"/>
        </w:numPr>
        <w:spacing w:after="0" w:line="240" w:lineRule="auto"/>
        <w:ind w:left="284" w:hanging="284"/>
        <w:jc w:val="both"/>
        <w:rPr>
          <w:rFonts w:ascii="Times New Roman" w:hAnsi="Times New Roman"/>
          <w:sz w:val="20"/>
          <w:szCs w:val="21"/>
          <w:lang w:val="en-US"/>
        </w:rPr>
      </w:pPr>
      <w:r w:rsidRPr="00283305">
        <w:rPr>
          <w:rFonts w:ascii="Times New Roman" w:hAnsi="Times New Roman"/>
          <w:sz w:val="20"/>
          <w:szCs w:val="21"/>
          <w:lang w:val="en-US"/>
        </w:rPr>
        <w:t>Data setiap tempat ibadah yang ada di Kota Mataram beserta deskripsinya.yang didapat dari kemenag NTB.</w:t>
      </w:r>
    </w:p>
    <w:p w14:paraId="393F2DA9" w14:textId="77777777" w:rsidR="00763960" w:rsidRPr="00283305" w:rsidRDefault="00763960" w:rsidP="00763960">
      <w:pPr>
        <w:pStyle w:val="ListParagraph"/>
        <w:numPr>
          <w:ilvl w:val="0"/>
          <w:numId w:val="25"/>
        </w:numPr>
        <w:spacing w:after="0" w:line="240" w:lineRule="auto"/>
        <w:ind w:left="284" w:hanging="284"/>
        <w:jc w:val="both"/>
        <w:rPr>
          <w:rFonts w:ascii="Times New Roman" w:hAnsi="Times New Roman"/>
          <w:sz w:val="20"/>
          <w:szCs w:val="21"/>
          <w:lang w:val="en-US"/>
        </w:rPr>
      </w:pPr>
      <w:r w:rsidRPr="00283305">
        <w:rPr>
          <w:rFonts w:ascii="Times New Roman" w:hAnsi="Times New Roman"/>
          <w:sz w:val="20"/>
          <w:szCs w:val="21"/>
        </w:rPr>
        <w:t xml:space="preserve">Data </w:t>
      </w:r>
      <w:r w:rsidRPr="00283305">
        <w:rPr>
          <w:rFonts w:ascii="Times New Roman" w:hAnsi="Times New Roman"/>
          <w:i/>
          <w:iCs/>
          <w:sz w:val="20"/>
          <w:szCs w:val="21"/>
        </w:rPr>
        <w:t>latitude</w:t>
      </w:r>
      <w:r w:rsidRPr="00283305">
        <w:rPr>
          <w:rFonts w:ascii="Times New Roman" w:hAnsi="Times New Roman"/>
          <w:sz w:val="20"/>
          <w:szCs w:val="21"/>
        </w:rPr>
        <w:t xml:space="preserve"> dan </w:t>
      </w:r>
      <w:r w:rsidRPr="00283305">
        <w:rPr>
          <w:rFonts w:ascii="Times New Roman" w:hAnsi="Times New Roman"/>
          <w:i/>
          <w:iCs/>
          <w:sz w:val="20"/>
          <w:szCs w:val="21"/>
        </w:rPr>
        <w:t>longitude</w:t>
      </w:r>
      <w:r w:rsidRPr="00283305">
        <w:rPr>
          <w:rFonts w:ascii="Times New Roman" w:hAnsi="Times New Roman"/>
          <w:sz w:val="20"/>
          <w:szCs w:val="21"/>
        </w:rPr>
        <w:t xml:space="preserve"> tempat ibadah di Kota Mataram.</w:t>
      </w:r>
    </w:p>
    <w:p w14:paraId="47C78D20" w14:textId="77777777" w:rsidR="00763960" w:rsidRPr="00A83BB3" w:rsidRDefault="00763960" w:rsidP="00A83BB3">
      <w:pPr>
        <w:pStyle w:val="ListParagraph"/>
        <w:numPr>
          <w:ilvl w:val="6"/>
          <w:numId w:val="21"/>
        </w:numPr>
        <w:spacing w:before="240" w:after="0" w:line="240" w:lineRule="auto"/>
        <w:ind w:left="284" w:hanging="284"/>
        <w:jc w:val="both"/>
        <w:rPr>
          <w:rFonts w:ascii="Times New Roman" w:hAnsi="Times New Roman"/>
          <w:i/>
          <w:sz w:val="20"/>
          <w:szCs w:val="21"/>
          <w:lang w:val="id-ID" w:eastAsia="ja-JP"/>
        </w:rPr>
      </w:pPr>
      <w:r w:rsidRPr="00A83BB3">
        <w:rPr>
          <w:rFonts w:ascii="Times New Roman" w:hAnsi="Times New Roman"/>
          <w:i/>
          <w:sz w:val="20"/>
          <w:szCs w:val="21"/>
          <w:lang w:val="en-US" w:eastAsia="ja-JP"/>
        </w:rPr>
        <w:t>Diagram Alir Penelitian</w:t>
      </w:r>
    </w:p>
    <w:p w14:paraId="4D7DF192" w14:textId="77777777" w:rsidR="00763960" w:rsidRPr="00283305" w:rsidRDefault="00763960" w:rsidP="00763960">
      <w:pPr>
        <w:ind w:firstLine="284"/>
        <w:jc w:val="both"/>
        <w:rPr>
          <w:bCs/>
          <w:szCs w:val="21"/>
        </w:rPr>
      </w:pPr>
      <w:r w:rsidRPr="00283305">
        <w:rPr>
          <w:bCs/>
          <w:szCs w:val="21"/>
        </w:rPr>
        <w:t xml:space="preserve">Pada penelitian Tugas Akhir ini menggunakan metodologi pengembangan sistem </w:t>
      </w:r>
      <w:r w:rsidRPr="00283305">
        <w:rPr>
          <w:bCs/>
          <w:i/>
          <w:iCs/>
          <w:szCs w:val="21"/>
        </w:rPr>
        <w:t>Extreme</w:t>
      </w:r>
      <w:r w:rsidRPr="00283305">
        <w:rPr>
          <w:bCs/>
          <w:szCs w:val="21"/>
        </w:rPr>
        <w:t xml:space="preserve"> </w:t>
      </w:r>
      <w:r w:rsidRPr="00283305">
        <w:rPr>
          <w:bCs/>
          <w:i/>
          <w:szCs w:val="21"/>
        </w:rPr>
        <w:t>Programming</w:t>
      </w:r>
      <w:r w:rsidRPr="00283305">
        <w:rPr>
          <w:bCs/>
          <w:szCs w:val="21"/>
        </w:rPr>
        <w:t xml:space="preserve"> yang terdiri dari 4 tahapan </w:t>
      </w:r>
      <w:proofErr w:type="gramStart"/>
      <w:r w:rsidRPr="00283305">
        <w:rPr>
          <w:bCs/>
          <w:szCs w:val="21"/>
        </w:rPr>
        <w:t>yaitu :</w:t>
      </w:r>
      <w:proofErr w:type="gramEnd"/>
      <w:r w:rsidRPr="00283305">
        <w:rPr>
          <w:bCs/>
          <w:szCs w:val="21"/>
        </w:rPr>
        <w:t xml:space="preserve"> </w:t>
      </w:r>
      <w:r w:rsidRPr="00283305">
        <w:rPr>
          <w:bCs/>
          <w:i/>
          <w:szCs w:val="21"/>
        </w:rPr>
        <w:t xml:space="preserve">planning, design, coding, </w:t>
      </w:r>
      <w:r w:rsidRPr="00283305">
        <w:rPr>
          <w:bCs/>
          <w:szCs w:val="21"/>
        </w:rPr>
        <w:t>dan</w:t>
      </w:r>
      <w:r w:rsidRPr="00283305">
        <w:rPr>
          <w:bCs/>
          <w:i/>
          <w:szCs w:val="21"/>
        </w:rPr>
        <w:t xml:space="preserve"> testing.</w:t>
      </w:r>
      <w:r w:rsidRPr="00283305">
        <w:rPr>
          <w:bCs/>
          <w:szCs w:val="21"/>
        </w:rPr>
        <w:t xml:space="preserve"> Tahap-tahap pengembangan sistem tersebut diilustrasikan pada diagram alir penelitian pada Gambar 1 </w:t>
      </w:r>
      <w:proofErr w:type="gramStart"/>
      <w:r w:rsidRPr="00283305">
        <w:rPr>
          <w:bCs/>
          <w:szCs w:val="21"/>
        </w:rPr>
        <w:t>berikut :</w:t>
      </w:r>
      <w:proofErr w:type="gramEnd"/>
    </w:p>
    <w:p w14:paraId="73A94BEC" w14:textId="77777777" w:rsidR="00763960" w:rsidRPr="00283305" w:rsidRDefault="00763960" w:rsidP="00763960">
      <w:pPr>
        <w:rPr>
          <w:szCs w:val="21"/>
          <w:lang w:val="id-ID" w:eastAsia="ja-JP"/>
        </w:rPr>
      </w:pPr>
      <w:r w:rsidRPr="00283305">
        <w:rPr>
          <w:noProof/>
          <w:sz w:val="18"/>
          <w:szCs w:val="24"/>
          <w:lang w:eastAsia="en-US"/>
        </w:rPr>
        <w:drawing>
          <wp:inline distT="0" distB="0" distL="0" distR="0" wp14:anchorId="76EE7B93" wp14:editId="3607A84B">
            <wp:extent cx="3057525" cy="2838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69" r="1105"/>
                    <a:stretch/>
                  </pic:blipFill>
                  <pic:spPr bwMode="auto">
                    <a:xfrm>
                      <a:off x="0" y="0"/>
                      <a:ext cx="3088881" cy="2867559"/>
                    </a:xfrm>
                    <a:prstGeom prst="rect">
                      <a:avLst/>
                    </a:prstGeom>
                    <a:ln>
                      <a:noFill/>
                    </a:ln>
                    <a:extLst>
                      <a:ext uri="{53640926-AAD7-44D8-BBD7-CCE9431645EC}">
                        <a14:shadowObscured xmlns:a14="http://schemas.microsoft.com/office/drawing/2010/main"/>
                      </a:ext>
                    </a:extLst>
                  </pic:spPr>
                </pic:pic>
              </a:graphicData>
            </a:graphic>
          </wp:inline>
        </w:drawing>
      </w:r>
    </w:p>
    <w:p w14:paraId="331BEC70" w14:textId="6E02E5BB" w:rsidR="00A83BB3" w:rsidRPr="001D43D2" w:rsidRDefault="00A83BB3" w:rsidP="001D43D2">
      <w:pPr>
        <w:pStyle w:val="ListParagraph"/>
        <w:numPr>
          <w:ilvl w:val="0"/>
          <w:numId w:val="23"/>
        </w:numPr>
        <w:autoSpaceDE w:val="0"/>
        <w:autoSpaceDN w:val="0"/>
        <w:adjustRightInd w:val="0"/>
        <w:spacing w:after="0" w:line="360" w:lineRule="auto"/>
        <w:ind w:left="993" w:hanging="993"/>
        <w:jc w:val="center"/>
        <w:rPr>
          <w:rFonts w:ascii="Times New Roman" w:hAnsi="Times New Roman"/>
          <w:i/>
          <w:sz w:val="20"/>
          <w:szCs w:val="20"/>
        </w:rPr>
      </w:pPr>
      <w:r w:rsidRPr="001D43D2">
        <w:rPr>
          <w:rFonts w:ascii="Times New Roman" w:hAnsi="Times New Roman"/>
          <w:sz w:val="16"/>
          <w:szCs w:val="21"/>
        </w:rPr>
        <w:t>Diagram Alir Penelitian</w:t>
      </w:r>
    </w:p>
    <w:p w14:paraId="552F55F1" w14:textId="77777777" w:rsidR="00763960" w:rsidRPr="00A252B7" w:rsidRDefault="00763960" w:rsidP="0056383E">
      <w:pPr>
        <w:pStyle w:val="ListParagraph"/>
        <w:numPr>
          <w:ilvl w:val="0"/>
          <w:numId w:val="20"/>
        </w:numPr>
        <w:spacing w:before="240" w:after="0"/>
        <w:ind w:left="426" w:hanging="426"/>
        <w:jc w:val="both"/>
        <w:rPr>
          <w:rFonts w:ascii="Times New Roman" w:hAnsi="Times New Roman"/>
          <w:i/>
          <w:sz w:val="20"/>
          <w:szCs w:val="20"/>
          <w:lang w:eastAsia="ja-JP"/>
        </w:rPr>
      </w:pPr>
      <w:r w:rsidRPr="00A252B7">
        <w:rPr>
          <w:rFonts w:ascii="Times New Roman" w:hAnsi="Times New Roman"/>
          <w:i/>
          <w:sz w:val="20"/>
          <w:szCs w:val="20"/>
          <w:lang w:eastAsia="ja-JP"/>
        </w:rPr>
        <w:t>Studi Literartur</w:t>
      </w:r>
    </w:p>
    <w:p w14:paraId="1400F251" w14:textId="77777777" w:rsidR="00763960" w:rsidRPr="00A252B7" w:rsidRDefault="00763960" w:rsidP="00763960">
      <w:pPr>
        <w:ind w:firstLine="284"/>
        <w:jc w:val="both"/>
        <w:rPr>
          <w:b/>
          <w:lang w:eastAsia="ja-JP"/>
        </w:rPr>
      </w:pPr>
      <w:r w:rsidRPr="00A252B7">
        <w:rPr>
          <w:bCs/>
        </w:rPr>
        <w:lastRenderedPageBreak/>
        <w:t>Tahap pertama dalam penelitian Tugas Akhir ini adalah studi literatur. Studi literatur dilakukan dengan mengumpulkan data dan memahami teori-teori dari berbagai buku, skripsi, jurnal dan penelitian-penelitian sebelumnya yang berkaitan dengan pembuatan dan perancangan aplikasi pemetaan tempat ibadah pada penelitian Tugas Akhir ini.</w:t>
      </w:r>
    </w:p>
    <w:p w14:paraId="035CD942" w14:textId="77777777" w:rsidR="00763960" w:rsidRPr="0056383E" w:rsidRDefault="00763960" w:rsidP="0056383E">
      <w:pPr>
        <w:pStyle w:val="ListParagraph"/>
        <w:numPr>
          <w:ilvl w:val="0"/>
          <w:numId w:val="20"/>
        </w:numPr>
        <w:spacing w:after="0"/>
        <w:ind w:left="426" w:hanging="426"/>
        <w:jc w:val="both"/>
        <w:rPr>
          <w:rFonts w:ascii="Times New Roman" w:hAnsi="Times New Roman"/>
          <w:i/>
          <w:sz w:val="20"/>
          <w:szCs w:val="20"/>
          <w:lang w:eastAsia="ja-JP"/>
        </w:rPr>
      </w:pPr>
      <w:r w:rsidRPr="0056383E">
        <w:rPr>
          <w:rFonts w:ascii="Times New Roman" w:hAnsi="Times New Roman"/>
          <w:i/>
          <w:sz w:val="20"/>
          <w:szCs w:val="20"/>
          <w:lang w:eastAsia="ja-JP"/>
        </w:rPr>
        <w:t>Planning</w:t>
      </w:r>
    </w:p>
    <w:p w14:paraId="1C076590" w14:textId="77777777" w:rsidR="00763960" w:rsidRPr="00A252B7" w:rsidRDefault="00763960" w:rsidP="00763960">
      <w:pPr>
        <w:ind w:firstLine="284"/>
        <w:jc w:val="both"/>
        <w:rPr>
          <w:bCs/>
        </w:rPr>
      </w:pPr>
      <w:r w:rsidRPr="00A252B7">
        <w:rPr>
          <w:bCs/>
        </w:rPr>
        <w:t xml:space="preserve">Pada tahap ini merupakan analisa terhadap kebutuhan dalam pengembangan sistem yang </w:t>
      </w:r>
      <w:proofErr w:type="gramStart"/>
      <w:r w:rsidRPr="00A252B7">
        <w:rPr>
          <w:bCs/>
        </w:rPr>
        <w:t>akan</w:t>
      </w:r>
      <w:proofErr w:type="gramEnd"/>
      <w:r w:rsidRPr="00A252B7">
        <w:rPr>
          <w:bCs/>
        </w:rPr>
        <w:t xml:space="preserve"> dibuat dan </w:t>
      </w:r>
      <w:r w:rsidRPr="00A252B7">
        <w:t>perencanaan untuk mendapatkan gambaran fitur dan fungsi dari perangkat lunak yang akan dibangun (</w:t>
      </w:r>
      <w:r w:rsidRPr="00A252B7">
        <w:rPr>
          <w:i/>
        </w:rPr>
        <w:t>user stories</w:t>
      </w:r>
      <w:r w:rsidRPr="00A252B7">
        <w:t>)</w:t>
      </w:r>
      <w:r w:rsidRPr="00A252B7">
        <w:rPr>
          <w:bCs/>
        </w:rPr>
        <w:t xml:space="preserve">. </w:t>
      </w:r>
      <w:r w:rsidRPr="00A252B7">
        <w:rPr>
          <w:i/>
        </w:rPr>
        <w:t>User story card</w:t>
      </w:r>
      <w:r w:rsidRPr="00A252B7">
        <w:t xml:space="preserve"> yang baik menerapkan model INVEST yaitu </w:t>
      </w:r>
      <w:r w:rsidRPr="00A252B7">
        <w:rPr>
          <w:i/>
        </w:rPr>
        <w:t xml:space="preserve">Independent, Negotiable, Valuable, Estimable, </w:t>
      </w:r>
      <w:r w:rsidRPr="00A252B7">
        <w:t>dan</w:t>
      </w:r>
      <w:r w:rsidRPr="00A252B7">
        <w:rPr>
          <w:i/>
        </w:rPr>
        <w:t xml:space="preserve"> Small</w:t>
      </w:r>
      <w:r w:rsidRPr="00A252B7">
        <w:t xml:space="preserve">. </w:t>
      </w:r>
      <w:r w:rsidRPr="00A252B7">
        <w:rPr>
          <w:i/>
        </w:rPr>
        <w:t>Independent</w:t>
      </w:r>
      <w:r w:rsidRPr="00A252B7">
        <w:t xml:space="preserve"> berarti tidak adanya ketergantungan antar </w:t>
      </w:r>
      <w:r w:rsidRPr="00A252B7">
        <w:rPr>
          <w:i/>
        </w:rPr>
        <w:t>user story</w:t>
      </w:r>
      <w:r w:rsidRPr="00A252B7">
        <w:t xml:space="preserve">, </w:t>
      </w:r>
      <w:r w:rsidRPr="00A252B7">
        <w:rPr>
          <w:i/>
        </w:rPr>
        <w:t>Negotiable</w:t>
      </w:r>
      <w:r w:rsidRPr="00A252B7">
        <w:t xml:space="preserve"> berarti seluruh detil diperoleh melalui kolaborasi, </w:t>
      </w:r>
      <w:r w:rsidRPr="00A252B7">
        <w:rPr>
          <w:i/>
        </w:rPr>
        <w:t>Valuable</w:t>
      </w:r>
      <w:r w:rsidRPr="00A252B7">
        <w:t xml:space="preserve"> berarti memiliki nilai bagi pengguna, </w:t>
      </w:r>
      <w:r w:rsidRPr="00A252B7">
        <w:rPr>
          <w:i/>
        </w:rPr>
        <w:t>Estimable</w:t>
      </w:r>
      <w:r w:rsidRPr="00A252B7">
        <w:t xml:space="preserve"> berarti dapat diperkirakan baik dalam segi waktu dan biaya, </w:t>
      </w:r>
      <w:r w:rsidRPr="00A252B7">
        <w:rPr>
          <w:i/>
        </w:rPr>
        <w:t>Testable</w:t>
      </w:r>
      <w:r w:rsidRPr="00A252B7">
        <w:t xml:space="preserve"> berarti dapat ditentukan </w:t>
      </w:r>
      <w:r w:rsidRPr="00A252B7">
        <w:rPr>
          <w:i/>
        </w:rPr>
        <w:t>acceptance</w:t>
      </w:r>
      <w:r w:rsidRPr="00A252B7">
        <w:t xml:space="preserve"> </w:t>
      </w:r>
      <w:r w:rsidRPr="00A252B7">
        <w:rPr>
          <w:i/>
        </w:rPr>
        <w:t>criteria</w:t>
      </w:r>
      <w:r w:rsidRPr="00A252B7">
        <w:t xml:space="preserve">-nya. Sebuah </w:t>
      </w:r>
      <w:r w:rsidRPr="00A252B7">
        <w:rPr>
          <w:i/>
        </w:rPr>
        <w:t>user story</w:t>
      </w:r>
      <w:r w:rsidRPr="00A252B7">
        <w:t xml:space="preserve"> dapat dikatakan “selesai” jika </w:t>
      </w:r>
      <w:r w:rsidRPr="00A252B7">
        <w:rPr>
          <w:i/>
        </w:rPr>
        <w:t>acceptance criteria user story</w:t>
      </w:r>
      <w:r w:rsidRPr="00A252B7">
        <w:t xml:space="preserve"> tersebut telah dipenuhi</w:t>
      </w:r>
      <w:r w:rsidRPr="00A252B7">
        <w:fldChar w:fldCharType="begin" w:fldLock="1"/>
      </w:r>
      <w:r w:rsidRPr="00A252B7">
        <w:instrText>ADDIN CSL_CITATION {"citationItems":[{"id":"ITEM-1","itemData":{"DOI":"10.25126/jtiik.201852658","author":[{"dropping-particle":"","family":"Azdy","given":"Rezania Agramanisti","non-dropping-particle":"","parse-names":false,"suffix":""},{"dropping-particle":"","family":"Rini","given":"Arsia","non-dropping-particle":"","parse-names":false,"suffix":""}],"id":"ITEM-1","issue":"2","issued":{"date-parts":[["2018"]]},"page":"197-206","title":"Penerapan Extreme Programming Dalam Membangun Aplikasi Pengaduan Layanan Pelanggan (Palapa) Pada Perguruan Tinggi","type":"article-journal","volume":"5"},"uris":["http://www.mendeley.com/documents/?uuid=c46ec904-6773-4e2d-8b81-5c0249ccc6a6"]}],"mendeley":{"formattedCitation":"[30]","plainTextFormattedCitation":"[30]","previouslyFormattedCitation":"[29]"},"properties":{"noteIndex":0},"schema":"https://github.com/citation-style-language/schema/raw/master/csl-citation.json"}</w:instrText>
      </w:r>
      <w:r w:rsidRPr="00A252B7">
        <w:fldChar w:fldCharType="separate"/>
      </w:r>
      <w:r w:rsidRPr="00A252B7">
        <w:t>[30]</w:t>
      </w:r>
      <w:r w:rsidRPr="00A252B7">
        <w:fldChar w:fldCharType="end"/>
      </w:r>
      <w:r w:rsidRPr="00A252B7">
        <w:t>.</w:t>
      </w:r>
    </w:p>
    <w:p w14:paraId="62CFFBB5" w14:textId="77777777" w:rsidR="00763960" w:rsidRPr="00A252B7" w:rsidRDefault="00763960" w:rsidP="00763960">
      <w:pPr>
        <w:ind w:firstLine="284"/>
        <w:jc w:val="both"/>
        <w:rPr>
          <w:b/>
          <w:lang w:eastAsia="ja-JP"/>
        </w:rPr>
      </w:pPr>
      <w:r w:rsidRPr="00A252B7">
        <w:t xml:space="preserve">Berikut merupakan rangkuman dari </w:t>
      </w:r>
      <w:r w:rsidRPr="00A252B7">
        <w:rPr>
          <w:i/>
        </w:rPr>
        <w:t>user story</w:t>
      </w:r>
      <w:r w:rsidRPr="00A252B7">
        <w:t xml:space="preserve"> yang </w:t>
      </w:r>
      <w:proofErr w:type="gramStart"/>
      <w:r w:rsidRPr="00A252B7">
        <w:t>akan</w:t>
      </w:r>
      <w:proofErr w:type="gramEnd"/>
      <w:r w:rsidRPr="00A252B7">
        <w:t xml:space="preserve"> dibuat pada sistem yang diperoleh dari </w:t>
      </w:r>
      <w:r w:rsidRPr="00A252B7">
        <w:rPr>
          <w:i/>
        </w:rPr>
        <w:t>klien</w:t>
      </w:r>
      <w:r w:rsidRPr="00A252B7">
        <w:t xml:space="preserve"> dapat dilihat pada Tabel 1.</w:t>
      </w:r>
      <w:r w:rsidRPr="00A252B7">
        <w:rPr>
          <w:b/>
          <w:lang w:eastAsia="ja-JP"/>
        </w:rPr>
        <w:t xml:space="preserve"> </w:t>
      </w:r>
    </w:p>
    <w:p w14:paraId="5FF84A02" w14:textId="18618F7D" w:rsidR="00763960" w:rsidRPr="00A252B7" w:rsidRDefault="00C0362A" w:rsidP="00C0362A">
      <w:pPr>
        <w:pStyle w:val="tablehead"/>
        <w:numPr>
          <w:ilvl w:val="0"/>
          <w:numId w:val="22"/>
        </w:numPr>
        <w:tabs>
          <w:tab w:val="clear" w:pos="1080"/>
        </w:tabs>
        <w:spacing w:after="0"/>
        <w:ind w:left="0" w:firstLine="0"/>
        <w:rPr>
          <w:sz w:val="20"/>
          <w:szCs w:val="20"/>
        </w:rPr>
      </w:pPr>
      <w:r w:rsidRPr="00C0362A">
        <w:rPr>
          <w:szCs w:val="20"/>
        </w:rPr>
        <w:t>R</w:t>
      </w:r>
      <w:r>
        <w:rPr>
          <w:szCs w:val="20"/>
        </w:rPr>
        <w:t>angkuman User S</w:t>
      </w:r>
      <w:r w:rsidR="00763960" w:rsidRPr="00C0362A">
        <w:rPr>
          <w:szCs w:val="20"/>
        </w:rPr>
        <w:t>tories</w:t>
      </w:r>
    </w:p>
    <w:tbl>
      <w:tblPr>
        <w:tblStyle w:val="TableGrid"/>
        <w:tblW w:w="4673" w:type="dxa"/>
        <w:tblLayout w:type="fixed"/>
        <w:tblLook w:val="04A0" w:firstRow="1" w:lastRow="0" w:firstColumn="1" w:lastColumn="0" w:noHBand="0" w:noVBand="1"/>
      </w:tblPr>
      <w:tblGrid>
        <w:gridCol w:w="560"/>
        <w:gridCol w:w="775"/>
        <w:gridCol w:w="2346"/>
        <w:gridCol w:w="992"/>
      </w:tblGrid>
      <w:tr w:rsidR="00763960" w:rsidRPr="00A252B7" w14:paraId="4561B9FF" w14:textId="77777777" w:rsidTr="003230B6">
        <w:trPr>
          <w:trHeight w:val="559"/>
        </w:trPr>
        <w:tc>
          <w:tcPr>
            <w:tcW w:w="560" w:type="dxa"/>
          </w:tcPr>
          <w:p w14:paraId="533C2736" w14:textId="77777777" w:rsidR="00763960" w:rsidRPr="00A252B7" w:rsidRDefault="00763960" w:rsidP="003230B6">
            <w:pPr>
              <w:rPr>
                <w:bCs/>
              </w:rPr>
            </w:pPr>
            <w:r w:rsidRPr="00A252B7">
              <w:rPr>
                <w:bCs/>
              </w:rPr>
              <w:t>No</w:t>
            </w:r>
          </w:p>
        </w:tc>
        <w:tc>
          <w:tcPr>
            <w:tcW w:w="775" w:type="dxa"/>
          </w:tcPr>
          <w:p w14:paraId="45B91F74" w14:textId="77777777" w:rsidR="00763960" w:rsidRPr="00A252B7" w:rsidRDefault="00763960" w:rsidP="003230B6">
            <w:pPr>
              <w:rPr>
                <w:bCs/>
              </w:rPr>
            </w:pPr>
            <w:r w:rsidRPr="00A252B7">
              <w:rPr>
                <w:bCs/>
              </w:rPr>
              <w:t>Kode US</w:t>
            </w:r>
          </w:p>
        </w:tc>
        <w:tc>
          <w:tcPr>
            <w:tcW w:w="2346" w:type="dxa"/>
          </w:tcPr>
          <w:p w14:paraId="69F88100" w14:textId="77777777" w:rsidR="00763960" w:rsidRPr="00A252B7" w:rsidRDefault="00763960" w:rsidP="003230B6">
            <w:pPr>
              <w:rPr>
                <w:bCs/>
              </w:rPr>
            </w:pPr>
            <w:r w:rsidRPr="00A252B7">
              <w:rPr>
                <w:bCs/>
              </w:rPr>
              <w:t>Deskripsi</w:t>
            </w:r>
          </w:p>
        </w:tc>
        <w:tc>
          <w:tcPr>
            <w:tcW w:w="992" w:type="dxa"/>
          </w:tcPr>
          <w:p w14:paraId="7D79D15C" w14:textId="77777777" w:rsidR="00763960" w:rsidRPr="00A252B7" w:rsidRDefault="00763960" w:rsidP="003230B6">
            <w:pPr>
              <w:rPr>
                <w:iCs/>
              </w:rPr>
            </w:pPr>
            <w:r w:rsidRPr="00A252B7">
              <w:rPr>
                <w:iCs/>
              </w:rPr>
              <w:t>Estimasi (hari)</w:t>
            </w:r>
          </w:p>
        </w:tc>
      </w:tr>
      <w:tr w:rsidR="00763960" w:rsidRPr="00A252B7" w14:paraId="55A949EB" w14:textId="77777777" w:rsidTr="003230B6">
        <w:trPr>
          <w:trHeight w:val="2237"/>
        </w:trPr>
        <w:tc>
          <w:tcPr>
            <w:tcW w:w="560" w:type="dxa"/>
          </w:tcPr>
          <w:p w14:paraId="512943FA" w14:textId="77777777" w:rsidR="00763960" w:rsidRPr="00A252B7" w:rsidRDefault="00763960" w:rsidP="003230B6">
            <w:pPr>
              <w:rPr>
                <w:bCs/>
              </w:rPr>
            </w:pPr>
            <w:r w:rsidRPr="00A252B7">
              <w:rPr>
                <w:bCs/>
              </w:rPr>
              <w:t>1</w:t>
            </w:r>
          </w:p>
        </w:tc>
        <w:tc>
          <w:tcPr>
            <w:tcW w:w="775" w:type="dxa"/>
          </w:tcPr>
          <w:p w14:paraId="3721AD94" w14:textId="77777777" w:rsidR="00763960" w:rsidRPr="00A252B7" w:rsidRDefault="00763960" w:rsidP="003230B6">
            <w:pPr>
              <w:jc w:val="both"/>
              <w:rPr>
                <w:bCs/>
              </w:rPr>
            </w:pPr>
            <w:r w:rsidRPr="00A252B7">
              <w:rPr>
                <w:bCs/>
              </w:rPr>
              <w:t>US-01</w:t>
            </w:r>
          </w:p>
        </w:tc>
        <w:tc>
          <w:tcPr>
            <w:tcW w:w="2346" w:type="dxa"/>
          </w:tcPr>
          <w:p w14:paraId="220CE5DA" w14:textId="77777777" w:rsidR="00763960" w:rsidRPr="00A252B7" w:rsidRDefault="00763960" w:rsidP="003230B6">
            <w:pPr>
              <w:jc w:val="both"/>
              <w:rPr>
                <w:bCs/>
              </w:rPr>
            </w:pPr>
            <w:r w:rsidRPr="00A252B7">
              <w:t>Terdapat 2 jenis sub. Bagian yaitu Bimas Islam yang berperan sebagai admin dan Inmas yang berperan sebagai super admin yang dapat masuk ke dalam sistem.</w:t>
            </w:r>
            <w:r w:rsidRPr="00A252B7">
              <w:rPr>
                <w:bCs/>
              </w:rPr>
              <w:t xml:space="preserve"> Dan admin dapat </w:t>
            </w:r>
            <w:r w:rsidRPr="00A252B7">
              <w:rPr>
                <w:bCs/>
                <w:i/>
              </w:rPr>
              <w:t>logout</w:t>
            </w:r>
            <w:r w:rsidRPr="00A252B7">
              <w:rPr>
                <w:bCs/>
              </w:rPr>
              <w:t xml:space="preserve"> dari system</w:t>
            </w:r>
          </w:p>
        </w:tc>
        <w:tc>
          <w:tcPr>
            <w:tcW w:w="992" w:type="dxa"/>
          </w:tcPr>
          <w:p w14:paraId="63DAA2ED" w14:textId="77777777" w:rsidR="00763960" w:rsidRPr="00A252B7" w:rsidRDefault="00763960" w:rsidP="003230B6">
            <w:r w:rsidRPr="00A252B7">
              <w:t>4</w:t>
            </w:r>
          </w:p>
        </w:tc>
      </w:tr>
      <w:tr w:rsidR="00763960" w:rsidRPr="00A252B7" w14:paraId="4517B7BD" w14:textId="77777777" w:rsidTr="003230B6">
        <w:trPr>
          <w:trHeight w:val="1158"/>
        </w:trPr>
        <w:tc>
          <w:tcPr>
            <w:tcW w:w="560" w:type="dxa"/>
          </w:tcPr>
          <w:p w14:paraId="5A85A4D2" w14:textId="77777777" w:rsidR="00763960" w:rsidRPr="00A252B7" w:rsidRDefault="00763960" w:rsidP="003230B6">
            <w:pPr>
              <w:rPr>
                <w:bCs/>
              </w:rPr>
            </w:pPr>
            <w:r w:rsidRPr="00A252B7">
              <w:rPr>
                <w:bCs/>
              </w:rPr>
              <w:t>2</w:t>
            </w:r>
          </w:p>
        </w:tc>
        <w:tc>
          <w:tcPr>
            <w:tcW w:w="775" w:type="dxa"/>
          </w:tcPr>
          <w:p w14:paraId="5410EE12" w14:textId="77777777" w:rsidR="00763960" w:rsidRPr="00A252B7" w:rsidRDefault="00763960" w:rsidP="003230B6">
            <w:pPr>
              <w:jc w:val="both"/>
              <w:rPr>
                <w:bCs/>
              </w:rPr>
            </w:pPr>
            <w:r w:rsidRPr="00A252B7">
              <w:rPr>
                <w:bCs/>
              </w:rPr>
              <w:t>US-02</w:t>
            </w:r>
          </w:p>
        </w:tc>
        <w:tc>
          <w:tcPr>
            <w:tcW w:w="2346" w:type="dxa"/>
          </w:tcPr>
          <w:p w14:paraId="288A03F4" w14:textId="77777777" w:rsidR="00763960" w:rsidRPr="00A252B7" w:rsidRDefault="00763960" w:rsidP="003230B6">
            <w:pPr>
              <w:jc w:val="both"/>
            </w:pPr>
            <w:r w:rsidRPr="00A252B7">
              <w:t xml:space="preserve">Sebagai Super Admin, saya dapat melihat daftar admin berupa </w:t>
            </w:r>
            <w:r w:rsidRPr="00A252B7">
              <w:rPr>
                <w:i/>
                <w:iCs/>
              </w:rPr>
              <w:t>list</w:t>
            </w:r>
            <w:r w:rsidRPr="00A252B7">
              <w:t xml:space="preserve"> admin serta deskripsinya.</w:t>
            </w:r>
          </w:p>
        </w:tc>
        <w:tc>
          <w:tcPr>
            <w:tcW w:w="992" w:type="dxa"/>
          </w:tcPr>
          <w:p w14:paraId="51C67232" w14:textId="77777777" w:rsidR="00763960" w:rsidRPr="00A252B7" w:rsidRDefault="00763960" w:rsidP="003230B6">
            <w:r w:rsidRPr="00A252B7">
              <w:t>2</w:t>
            </w:r>
          </w:p>
        </w:tc>
      </w:tr>
      <w:tr w:rsidR="00763960" w:rsidRPr="00A252B7" w14:paraId="25C77DE6" w14:textId="77777777" w:rsidTr="003230B6">
        <w:trPr>
          <w:trHeight w:val="234"/>
        </w:trPr>
        <w:tc>
          <w:tcPr>
            <w:tcW w:w="560" w:type="dxa"/>
          </w:tcPr>
          <w:p w14:paraId="39F0A3C1" w14:textId="77777777" w:rsidR="00763960" w:rsidRPr="00A252B7" w:rsidRDefault="00763960" w:rsidP="003230B6">
            <w:pPr>
              <w:rPr>
                <w:bCs/>
              </w:rPr>
            </w:pPr>
            <w:r w:rsidRPr="00A252B7">
              <w:rPr>
                <w:bCs/>
              </w:rPr>
              <w:t>3</w:t>
            </w:r>
          </w:p>
        </w:tc>
        <w:tc>
          <w:tcPr>
            <w:tcW w:w="775" w:type="dxa"/>
          </w:tcPr>
          <w:p w14:paraId="5FC6F1A3" w14:textId="77777777" w:rsidR="00763960" w:rsidRPr="00A252B7" w:rsidRDefault="00763960" w:rsidP="003230B6">
            <w:pPr>
              <w:jc w:val="both"/>
              <w:rPr>
                <w:bCs/>
              </w:rPr>
            </w:pPr>
            <w:r w:rsidRPr="00A252B7">
              <w:rPr>
                <w:bCs/>
              </w:rPr>
              <w:t>US-03</w:t>
            </w:r>
          </w:p>
        </w:tc>
        <w:tc>
          <w:tcPr>
            <w:tcW w:w="2346" w:type="dxa"/>
          </w:tcPr>
          <w:p w14:paraId="6E30E1D7" w14:textId="77777777" w:rsidR="00763960" w:rsidRPr="00A252B7" w:rsidRDefault="00763960" w:rsidP="003230B6">
            <w:pPr>
              <w:jc w:val="both"/>
            </w:pPr>
            <w:r w:rsidRPr="00A252B7">
              <w:t>Sebagai Super Admin, saya dapat menambah data admin baru beserta deskripsinya.</w:t>
            </w:r>
          </w:p>
        </w:tc>
        <w:tc>
          <w:tcPr>
            <w:tcW w:w="992" w:type="dxa"/>
          </w:tcPr>
          <w:p w14:paraId="6454D6F6" w14:textId="77777777" w:rsidR="00763960" w:rsidRPr="00A252B7" w:rsidRDefault="00763960" w:rsidP="003230B6">
            <w:r w:rsidRPr="00A252B7">
              <w:t>2</w:t>
            </w:r>
          </w:p>
        </w:tc>
      </w:tr>
      <w:tr w:rsidR="00763960" w:rsidRPr="00A252B7" w14:paraId="2CB91E1C" w14:textId="77777777" w:rsidTr="003230B6">
        <w:trPr>
          <w:trHeight w:val="234"/>
        </w:trPr>
        <w:tc>
          <w:tcPr>
            <w:tcW w:w="560" w:type="dxa"/>
          </w:tcPr>
          <w:p w14:paraId="7135B4EC" w14:textId="77777777" w:rsidR="00763960" w:rsidRPr="00A252B7" w:rsidRDefault="00763960" w:rsidP="003230B6">
            <w:pPr>
              <w:rPr>
                <w:bCs/>
              </w:rPr>
            </w:pPr>
            <w:r w:rsidRPr="00A252B7">
              <w:rPr>
                <w:bCs/>
              </w:rPr>
              <w:t>4</w:t>
            </w:r>
          </w:p>
        </w:tc>
        <w:tc>
          <w:tcPr>
            <w:tcW w:w="775" w:type="dxa"/>
          </w:tcPr>
          <w:p w14:paraId="346AAFCE" w14:textId="77777777" w:rsidR="00763960" w:rsidRPr="00A252B7" w:rsidRDefault="00763960" w:rsidP="003230B6">
            <w:pPr>
              <w:jc w:val="both"/>
              <w:rPr>
                <w:bCs/>
              </w:rPr>
            </w:pPr>
            <w:r w:rsidRPr="00A252B7">
              <w:rPr>
                <w:bCs/>
              </w:rPr>
              <w:t>US-04</w:t>
            </w:r>
          </w:p>
        </w:tc>
        <w:tc>
          <w:tcPr>
            <w:tcW w:w="2346" w:type="dxa"/>
          </w:tcPr>
          <w:p w14:paraId="7BE7453A" w14:textId="77777777" w:rsidR="00763960" w:rsidRPr="00A252B7" w:rsidRDefault="00763960" w:rsidP="003230B6">
            <w:pPr>
              <w:jc w:val="both"/>
            </w:pPr>
            <w:r w:rsidRPr="00A252B7">
              <w:t>Sebagai Super Admin, saya dapat mengubah data admin.</w:t>
            </w:r>
          </w:p>
        </w:tc>
        <w:tc>
          <w:tcPr>
            <w:tcW w:w="992" w:type="dxa"/>
          </w:tcPr>
          <w:p w14:paraId="7257C8A4" w14:textId="77777777" w:rsidR="00763960" w:rsidRPr="00A252B7" w:rsidRDefault="00763960" w:rsidP="003230B6">
            <w:r w:rsidRPr="00A252B7">
              <w:t>2</w:t>
            </w:r>
          </w:p>
        </w:tc>
      </w:tr>
      <w:tr w:rsidR="00763960" w:rsidRPr="00A252B7" w14:paraId="3F208594" w14:textId="77777777" w:rsidTr="003230B6">
        <w:trPr>
          <w:trHeight w:val="234"/>
        </w:trPr>
        <w:tc>
          <w:tcPr>
            <w:tcW w:w="560" w:type="dxa"/>
          </w:tcPr>
          <w:p w14:paraId="54C4EC9D" w14:textId="77777777" w:rsidR="00763960" w:rsidRPr="00A252B7" w:rsidRDefault="00763960" w:rsidP="003230B6">
            <w:pPr>
              <w:rPr>
                <w:bCs/>
              </w:rPr>
            </w:pPr>
            <w:r w:rsidRPr="00A252B7">
              <w:rPr>
                <w:bCs/>
              </w:rPr>
              <w:t>5</w:t>
            </w:r>
          </w:p>
        </w:tc>
        <w:tc>
          <w:tcPr>
            <w:tcW w:w="775" w:type="dxa"/>
          </w:tcPr>
          <w:p w14:paraId="21B63813" w14:textId="77777777" w:rsidR="00763960" w:rsidRPr="00A252B7" w:rsidRDefault="00763960" w:rsidP="003230B6">
            <w:pPr>
              <w:jc w:val="both"/>
              <w:rPr>
                <w:bCs/>
              </w:rPr>
            </w:pPr>
            <w:r w:rsidRPr="00A252B7">
              <w:rPr>
                <w:bCs/>
              </w:rPr>
              <w:t>US-05</w:t>
            </w:r>
          </w:p>
        </w:tc>
        <w:tc>
          <w:tcPr>
            <w:tcW w:w="2346" w:type="dxa"/>
          </w:tcPr>
          <w:p w14:paraId="66920019" w14:textId="77777777" w:rsidR="00763960" w:rsidRPr="00A252B7" w:rsidRDefault="00763960" w:rsidP="003230B6">
            <w:pPr>
              <w:jc w:val="both"/>
            </w:pPr>
            <w:r w:rsidRPr="00A252B7">
              <w:t>Sebagai Super Admin, saya dapat menghapus data admin.</w:t>
            </w:r>
          </w:p>
        </w:tc>
        <w:tc>
          <w:tcPr>
            <w:tcW w:w="992" w:type="dxa"/>
          </w:tcPr>
          <w:p w14:paraId="0A1ABF10" w14:textId="77777777" w:rsidR="00763960" w:rsidRPr="00A252B7" w:rsidRDefault="00763960" w:rsidP="003230B6">
            <w:r w:rsidRPr="00A252B7">
              <w:t>2</w:t>
            </w:r>
          </w:p>
        </w:tc>
      </w:tr>
      <w:tr w:rsidR="00763960" w:rsidRPr="00A252B7" w14:paraId="7F89C5FC" w14:textId="77777777" w:rsidTr="003230B6">
        <w:trPr>
          <w:trHeight w:val="94"/>
        </w:trPr>
        <w:tc>
          <w:tcPr>
            <w:tcW w:w="560" w:type="dxa"/>
          </w:tcPr>
          <w:p w14:paraId="5DB16484" w14:textId="77777777" w:rsidR="00763960" w:rsidRPr="00A252B7" w:rsidRDefault="00763960" w:rsidP="003230B6">
            <w:pPr>
              <w:rPr>
                <w:bCs/>
              </w:rPr>
            </w:pPr>
            <w:r w:rsidRPr="00A252B7">
              <w:rPr>
                <w:bCs/>
              </w:rPr>
              <w:t>6</w:t>
            </w:r>
          </w:p>
        </w:tc>
        <w:tc>
          <w:tcPr>
            <w:tcW w:w="775" w:type="dxa"/>
          </w:tcPr>
          <w:p w14:paraId="796A0F6A" w14:textId="77777777" w:rsidR="00763960" w:rsidRPr="00A252B7" w:rsidRDefault="00763960" w:rsidP="003230B6">
            <w:pPr>
              <w:jc w:val="both"/>
              <w:rPr>
                <w:bCs/>
              </w:rPr>
            </w:pPr>
            <w:r w:rsidRPr="00A252B7">
              <w:rPr>
                <w:bCs/>
              </w:rPr>
              <w:t>US-06</w:t>
            </w:r>
          </w:p>
        </w:tc>
        <w:tc>
          <w:tcPr>
            <w:tcW w:w="2346" w:type="dxa"/>
          </w:tcPr>
          <w:p w14:paraId="74DE5230" w14:textId="77777777" w:rsidR="00763960" w:rsidRPr="00A252B7" w:rsidRDefault="00763960" w:rsidP="003230B6">
            <w:pPr>
              <w:jc w:val="both"/>
            </w:pPr>
            <w:r w:rsidRPr="00A252B7">
              <w:t xml:space="preserve">Sebagai Super Admin, Admin, dan masyarakat saya dapat melihat daftar tempat meliputi nama </w:t>
            </w:r>
            <w:r w:rsidRPr="00A252B7">
              <w:t>tempat ibadah dan deskripsinya</w:t>
            </w:r>
          </w:p>
        </w:tc>
        <w:tc>
          <w:tcPr>
            <w:tcW w:w="992" w:type="dxa"/>
          </w:tcPr>
          <w:p w14:paraId="1003DEDF" w14:textId="77777777" w:rsidR="00763960" w:rsidRPr="00A252B7" w:rsidRDefault="00763960" w:rsidP="003230B6">
            <w:r w:rsidRPr="00A252B7">
              <w:t>6</w:t>
            </w:r>
          </w:p>
        </w:tc>
      </w:tr>
      <w:tr w:rsidR="00763960" w:rsidRPr="00A252B7" w14:paraId="14BE8344" w14:textId="77777777" w:rsidTr="003230B6">
        <w:trPr>
          <w:trHeight w:val="70"/>
        </w:trPr>
        <w:tc>
          <w:tcPr>
            <w:tcW w:w="560" w:type="dxa"/>
          </w:tcPr>
          <w:p w14:paraId="637D3E7E" w14:textId="77777777" w:rsidR="00763960" w:rsidRPr="00A252B7" w:rsidRDefault="00763960" w:rsidP="003230B6">
            <w:pPr>
              <w:rPr>
                <w:bCs/>
              </w:rPr>
            </w:pPr>
            <w:r w:rsidRPr="00A252B7">
              <w:rPr>
                <w:bCs/>
              </w:rPr>
              <w:t>7</w:t>
            </w:r>
          </w:p>
        </w:tc>
        <w:tc>
          <w:tcPr>
            <w:tcW w:w="775" w:type="dxa"/>
          </w:tcPr>
          <w:p w14:paraId="56D361FB" w14:textId="77777777" w:rsidR="00763960" w:rsidRPr="00A252B7" w:rsidRDefault="00763960" w:rsidP="003230B6">
            <w:pPr>
              <w:jc w:val="both"/>
              <w:rPr>
                <w:bCs/>
              </w:rPr>
            </w:pPr>
            <w:r w:rsidRPr="00A252B7">
              <w:rPr>
                <w:bCs/>
              </w:rPr>
              <w:t>US-07</w:t>
            </w:r>
          </w:p>
        </w:tc>
        <w:tc>
          <w:tcPr>
            <w:tcW w:w="2346" w:type="dxa"/>
          </w:tcPr>
          <w:p w14:paraId="0662BDD8" w14:textId="77777777" w:rsidR="00763960" w:rsidRPr="00A252B7" w:rsidRDefault="00763960" w:rsidP="003230B6">
            <w:pPr>
              <w:jc w:val="both"/>
            </w:pPr>
            <w:r w:rsidRPr="00A252B7">
              <w:t>Sebagai Super Admin, dan Admin, saya dapat menambah data tempat ibadah baru beserta deskripsinya.</w:t>
            </w:r>
          </w:p>
        </w:tc>
        <w:tc>
          <w:tcPr>
            <w:tcW w:w="992" w:type="dxa"/>
          </w:tcPr>
          <w:p w14:paraId="1519AAEA" w14:textId="77777777" w:rsidR="00763960" w:rsidRPr="00A252B7" w:rsidRDefault="00763960" w:rsidP="003230B6">
            <w:r w:rsidRPr="00A252B7">
              <w:t>2</w:t>
            </w:r>
          </w:p>
        </w:tc>
      </w:tr>
      <w:tr w:rsidR="00763960" w:rsidRPr="00A252B7" w14:paraId="14291C9C" w14:textId="77777777" w:rsidTr="003230B6">
        <w:trPr>
          <w:trHeight w:val="186"/>
        </w:trPr>
        <w:tc>
          <w:tcPr>
            <w:tcW w:w="560" w:type="dxa"/>
          </w:tcPr>
          <w:p w14:paraId="6BBE7A47" w14:textId="77777777" w:rsidR="00763960" w:rsidRPr="00A252B7" w:rsidRDefault="00763960" w:rsidP="003230B6">
            <w:pPr>
              <w:rPr>
                <w:bCs/>
              </w:rPr>
            </w:pPr>
            <w:r w:rsidRPr="00A252B7">
              <w:rPr>
                <w:bCs/>
              </w:rPr>
              <w:t>8</w:t>
            </w:r>
          </w:p>
        </w:tc>
        <w:tc>
          <w:tcPr>
            <w:tcW w:w="775" w:type="dxa"/>
          </w:tcPr>
          <w:p w14:paraId="0565E6F0" w14:textId="77777777" w:rsidR="00763960" w:rsidRPr="00A252B7" w:rsidRDefault="00763960" w:rsidP="003230B6">
            <w:pPr>
              <w:jc w:val="both"/>
              <w:rPr>
                <w:bCs/>
              </w:rPr>
            </w:pPr>
            <w:r w:rsidRPr="00A252B7">
              <w:rPr>
                <w:bCs/>
              </w:rPr>
              <w:t>US-08</w:t>
            </w:r>
          </w:p>
        </w:tc>
        <w:tc>
          <w:tcPr>
            <w:tcW w:w="2346" w:type="dxa"/>
          </w:tcPr>
          <w:p w14:paraId="31594374" w14:textId="77777777" w:rsidR="00763960" w:rsidRPr="00A252B7" w:rsidRDefault="00763960" w:rsidP="003230B6">
            <w:pPr>
              <w:jc w:val="both"/>
            </w:pPr>
            <w:r w:rsidRPr="00A252B7">
              <w:t xml:space="preserve">Sebagai Super Admin, dan Admin, saya dapat </w:t>
            </w:r>
            <w:proofErr w:type="gramStart"/>
            <w:r w:rsidRPr="00A252B7">
              <w:t>mengubah  data</w:t>
            </w:r>
            <w:proofErr w:type="gramEnd"/>
            <w:r w:rsidRPr="00A252B7">
              <w:t xml:space="preserve"> tempat ibadah.</w:t>
            </w:r>
          </w:p>
        </w:tc>
        <w:tc>
          <w:tcPr>
            <w:tcW w:w="992" w:type="dxa"/>
          </w:tcPr>
          <w:p w14:paraId="487D90CE" w14:textId="77777777" w:rsidR="00763960" w:rsidRPr="00A252B7" w:rsidRDefault="00763960" w:rsidP="003230B6">
            <w:r w:rsidRPr="00A252B7">
              <w:t>2</w:t>
            </w:r>
          </w:p>
        </w:tc>
      </w:tr>
      <w:tr w:rsidR="00763960" w:rsidRPr="00A252B7" w14:paraId="368F8E5B" w14:textId="77777777" w:rsidTr="003230B6">
        <w:trPr>
          <w:trHeight w:val="428"/>
        </w:trPr>
        <w:tc>
          <w:tcPr>
            <w:tcW w:w="560" w:type="dxa"/>
          </w:tcPr>
          <w:p w14:paraId="083B441F" w14:textId="77777777" w:rsidR="00763960" w:rsidRPr="00A252B7" w:rsidRDefault="00763960" w:rsidP="003230B6">
            <w:pPr>
              <w:rPr>
                <w:bCs/>
              </w:rPr>
            </w:pPr>
            <w:r w:rsidRPr="00A252B7">
              <w:rPr>
                <w:bCs/>
              </w:rPr>
              <w:t>9</w:t>
            </w:r>
          </w:p>
        </w:tc>
        <w:tc>
          <w:tcPr>
            <w:tcW w:w="775" w:type="dxa"/>
          </w:tcPr>
          <w:p w14:paraId="64B11C9F" w14:textId="77777777" w:rsidR="00763960" w:rsidRPr="00A252B7" w:rsidRDefault="00763960" w:rsidP="003230B6">
            <w:pPr>
              <w:jc w:val="both"/>
              <w:rPr>
                <w:bCs/>
              </w:rPr>
            </w:pPr>
            <w:r w:rsidRPr="00A252B7">
              <w:rPr>
                <w:bCs/>
              </w:rPr>
              <w:t>US-09</w:t>
            </w:r>
          </w:p>
        </w:tc>
        <w:tc>
          <w:tcPr>
            <w:tcW w:w="2346" w:type="dxa"/>
          </w:tcPr>
          <w:p w14:paraId="79A3E4E9" w14:textId="77777777" w:rsidR="00763960" w:rsidRPr="00A252B7" w:rsidRDefault="00763960" w:rsidP="003230B6">
            <w:pPr>
              <w:jc w:val="both"/>
            </w:pPr>
            <w:r w:rsidRPr="00A252B7">
              <w:t>Sebagai Super Admin, dan Admin, saya dapat menghapus data tempat ibadah.</w:t>
            </w:r>
          </w:p>
        </w:tc>
        <w:tc>
          <w:tcPr>
            <w:tcW w:w="992" w:type="dxa"/>
          </w:tcPr>
          <w:p w14:paraId="1F91C717" w14:textId="77777777" w:rsidR="00763960" w:rsidRPr="00A252B7" w:rsidRDefault="00763960" w:rsidP="003230B6">
            <w:r w:rsidRPr="00A252B7">
              <w:t>2</w:t>
            </w:r>
          </w:p>
        </w:tc>
      </w:tr>
      <w:tr w:rsidR="00763960" w:rsidRPr="00A252B7" w14:paraId="6A2CCF55" w14:textId="77777777" w:rsidTr="003230B6">
        <w:trPr>
          <w:trHeight w:val="94"/>
        </w:trPr>
        <w:tc>
          <w:tcPr>
            <w:tcW w:w="560" w:type="dxa"/>
          </w:tcPr>
          <w:p w14:paraId="3C54FA19" w14:textId="77777777" w:rsidR="00763960" w:rsidRPr="00A252B7" w:rsidRDefault="00763960" w:rsidP="003230B6">
            <w:pPr>
              <w:rPr>
                <w:bCs/>
              </w:rPr>
            </w:pPr>
            <w:r w:rsidRPr="00A252B7">
              <w:rPr>
                <w:bCs/>
              </w:rPr>
              <w:t>10</w:t>
            </w:r>
          </w:p>
        </w:tc>
        <w:tc>
          <w:tcPr>
            <w:tcW w:w="775" w:type="dxa"/>
          </w:tcPr>
          <w:p w14:paraId="230B5E09" w14:textId="77777777" w:rsidR="00763960" w:rsidRPr="00A252B7" w:rsidRDefault="00763960" w:rsidP="003230B6">
            <w:pPr>
              <w:jc w:val="both"/>
              <w:rPr>
                <w:bCs/>
              </w:rPr>
            </w:pPr>
            <w:r w:rsidRPr="00A252B7">
              <w:rPr>
                <w:bCs/>
              </w:rPr>
              <w:t>US-10</w:t>
            </w:r>
          </w:p>
        </w:tc>
        <w:tc>
          <w:tcPr>
            <w:tcW w:w="2346" w:type="dxa"/>
          </w:tcPr>
          <w:p w14:paraId="062347A7" w14:textId="77777777" w:rsidR="00763960" w:rsidRPr="00A252B7" w:rsidRDefault="00763960" w:rsidP="003230B6">
            <w:pPr>
              <w:jc w:val="both"/>
              <w:rPr>
                <w:bCs/>
              </w:rPr>
            </w:pPr>
            <w:r w:rsidRPr="00A252B7">
              <w:rPr>
                <w:bCs/>
              </w:rPr>
              <w:t>Masyarakat sebagai pengguna, saya dapat mengakses lokasi terkini</w:t>
            </w:r>
          </w:p>
        </w:tc>
        <w:tc>
          <w:tcPr>
            <w:tcW w:w="992" w:type="dxa"/>
          </w:tcPr>
          <w:p w14:paraId="128096FB" w14:textId="77777777" w:rsidR="00763960" w:rsidRPr="00A252B7" w:rsidRDefault="00763960" w:rsidP="003230B6">
            <w:pPr>
              <w:rPr>
                <w:bCs/>
              </w:rPr>
            </w:pPr>
            <w:r w:rsidRPr="00A252B7">
              <w:rPr>
                <w:bCs/>
              </w:rPr>
              <w:t>3</w:t>
            </w:r>
          </w:p>
        </w:tc>
      </w:tr>
      <w:tr w:rsidR="00763960" w:rsidRPr="00A252B7" w14:paraId="7C11BD9E" w14:textId="77777777" w:rsidTr="003230B6">
        <w:trPr>
          <w:trHeight w:val="70"/>
        </w:trPr>
        <w:tc>
          <w:tcPr>
            <w:tcW w:w="560" w:type="dxa"/>
          </w:tcPr>
          <w:p w14:paraId="541AD9E7" w14:textId="77777777" w:rsidR="00763960" w:rsidRPr="00A252B7" w:rsidRDefault="00763960" w:rsidP="003230B6">
            <w:pPr>
              <w:rPr>
                <w:bCs/>
              </w:rPr>
            </w:pPr>
            <w:r w:rsidRPr="00A252B7">
              <w:rPr>
                <w:bCs/>
              </w:rPr>
              <w:t>11</w:t>
            </w:r>
          </w:p>
        </w:tc>
        <w:tc>
          <w:tcPr>
            <w:tcW w:w="775" w:type="dxa"/>
          </w:tcPr>
          <w:p w14:paraId="25264D95" w14:textId="77777777" w:rsidR="00763960" w:rsidRPr="00A252B7" w:rsidRDefault="00763960" w:rsidP="003230B6">
            <w:pPr>
              <w:jc w:val="both"/>
              <w:rPr>
                <w:bCs/>
              </w:rPr>
            </w:pPr>
            <w:r w:rsidRPr="00A252B7">
              <w:rPr>
                <w:bCs/>
              </w:rPr>
              <w:t>US-11</w:t>
            </w:r>
          </w:p>
        </w:tc>
        <w:tc>
          <w:tcPr>
            <w:tcW w:w="2346" w:type="dxa"/>
          </w:tcPr>
          <w:p w14:paraId="497B1EBA" w14:textId="77777777" w:rsidR="00763960" w:rsidRPr="00A252B7" w:rsidRDefault="00763960" w:rsidP="003230B6">
            <w:pPr>
              <w:jc w:val="both"/>
              <w:rPr>
                <w:bCs/>
              </w:rPr>
            </w:pPr>
            <w:r w:rsidRPr="00A252B7">
              <w:rPr>
                <w:bCs/>
              </w:rPr>
              <w:t>Masyarakat sebagai pengguna, saya dapat mengakses rute / jalur menuju tempat ibadah</w:t>
            </w:r>
          </w:p>
        </w:tc>
        <w:tc>
          <w:tcPr>
            <w:tcW w:w="992" w:type="dxa"/>
          </w:tcPr>
          <w:p w14:paraId="135697FF" w14:textId="77777777" w:rsidR="00763960" w:rsidRPr="00A252B7" w:rsidRDefault="00763960" w:rsidP="003230B6">
            <w:pPr>
              <w:rPr>
                <w:bCs/>
              </w:rPr>
            </w:pPr>
            <w:r w:rsidRPr="00A252B7">
              <w:rPr>
                <w:bCs/>
              </w:rPr>
              <w:t>3</w:t>
            </w:r>
          </w:p>
        </w:tc>
      </w:tr>
    </w:tbl>
    <w:p w14:paraId="4FA44824" w14:textId="77777777" w:rsidR="00763960" w:rsidRPr="00EE21F7" w:rsidRDefault="00763960" w:rsidP="00112198">
      <w:pPr>
        <w:pStyle w:val="ListParagraph"/>
        <w:numPr>
          <w:ilvl w:val="0"/>
          <w:numId w:val="20"/>
        </w:numPr>
        <w:spacing w:before="240" w:after="0"/>
        <w:ind w:left="426" w:hanging="426"/>
        <w:jc w:val="both"/>
        <w:rPr>
          <w:rFonts w:ascii="Times New Roman" w:hAnsi="Times New Roman"/>
          <w:i/>
          <w:sz w:val="20"/>
          <w:szCs w:val="20"/>
          <w:lang w:eastAsia="ja-JP"/>
        </w:rPr>
      </w:pPr>
      <w:r w:rsidRPr="00EE21F7">
        <w:rPr>
          <w:rFonts w:ascii="Times New Roman" w:hAnsi="Times New Roman"/>
          <w:i/>
          <w:sz w:val="20"/>
          <w:szCs w:val="20"/>
          <w:lang w:eastAsia="ja-JP"/>
        </w:rPr>
        <w:t>Design</w:t>
      </w:r>
    </w:p>
    <w:p w14:paraId="6C705CB9" w14:textId="77777777" w:rsidR="00763960" w:rsidRPr="00A252B7" w:rsidRDefault="00763960" w:rsidP="00112198">
      <w:pPr>
        <w:ind w:firstLine="284"/>
        <w:jc w:val="both"/>
        <w:rPr>
          <w:bCs/>
        </w:rPr>
      </w:pPr>
      <w:r w:rsidRPr="00A252B7">
        <w:rPr>
          <w:bCs/>
        </w:rPr>
        <w:t xml:space="preserve">Pada penelitian Tugas Akhir ini, sistem dirancang dengan menggunakan UML yaitu </w:t>
      </w:r>
      <w:r w:rsidRPr="00A252B7">
        <w:rPr>
          <w:i/>
        </w:rPr>
        <w:t>Class Responsibilities Collaboration Card</w:t>
      </w:r>
      <w:r w:rsidRPr="00A252B7">
        <w:t xml:space="preserve"> (CRC-</w:t>
      </w:r>
      <w:r w:rsidRPr="00A252B7">
        <w:rPr>
          <w:i/>
        </w:rPr>
        <w:t>Card</w:t>
      </w:r>
      <w:r w:rsidRPr="00A252B7">
        <w:t>) untuk mengetahui interaksi atau hubungan antar objek yang ada pada sistem</w:t>
      </w:r>
      <w:r w:rsidRPr="00A252B7">
        <w:rPr>
          <w:bCs/>
        </w:rPr>
        <w:t xml:space="preserve">. </w:t>
      </w:r>
      <w:r w:rsidRPr="00A252B7">
        <w:t>Digunakannya CRC-</w:t>
      </w:r>
      <w:r w:rsidRPr="00A252B7">
        <w:rPr>
          <w:i/>
        </w:rPr>
        <w:t>Card</w:t>
      </w:r>
      <w:r w:rsidRPr="00A252B7">
        <w:t xml:space="preserve"> pada metode XP adalah karena mengacu pada nilai kesederhanaan yang ada pada metode XP itu sendiri</w:t>
      </w:r>
      <w:r w:rsidRPr="00A252B7">
        <w:fldChar w:fldCharType="begin" w:fldLock="1"/>
      </w:r>
      <w:r w:rsidRPr="00A252B7">
        <w:instrText>ADDIN CSL_CITATION {"citationItems":[{"id":"ITEM-1","itemData":{"abstract":"Futsal merupakan salah satu olahraga yang sedang berkembang di indonesia, khususnya di kota malang. Berkembangnya olahraga futsal di kota Malang ada beberapa pihak yang memanfaatkan kondisi tersebut untuk menjadikannya lahan bisnis, contohnya seperti menyediakan lapangan futsal untuk disewakan. Banyak penyedia lapangan yang tidak memberikan informasi atau kemudahan dalam memesan lapangan tersebut. Menurut hasil survey Asosiasi Penyelenggara Jasa Internet Indonesia (APJII) pada tahun 2016, 47.6% atau 63,1 juta masyarakat indonesia menggunakan internet melalui perangkat mobile mereka. Melihat kondisi di lapangan, untuk membantu memberikan informasi dan membantu memberi kemudahan dalam memesan lapangan, aplikasi pemesanan lapangan diimplementasikan pada perangkat mobile, dengan sistem operasi Android. Aplikasi ini dikembangkan menggunakan metode pengembangan Extreme Programming yang merupakan metode paling sederhana dalam proses perancangan dan pengkodean sehingga dapat menghasilkan waktu pengembangan yang relatif lebih cepat. Selain itu, metode ini cocok digunakan untuk menghadapi kebutuhan dari pengguna yang tidak jelas dan mudah berubah. Berdasarkan hasil pengujian usability yang didapatkan dengan menggunakan metode SUS, aplikasi pemesanan lapangan futsal kota malang mendapatkan penilaian dari pengguna yaitu dengan nilai skor rata-rata 77 pada sisi pemesan dan 73,3 pada sisi petugas. Maka dari hasil tersebut dapat disimpulkan bahwa aplikasi dinyatakan acceptable yang artinya aplikasi dapat diterima dan mudah digunakan oleh pengguna. Kata","author":[{"dropping-particle":"","family":"Prasetya","given":"Artiyan","non-dropping-particle":"","parse-names":false,"suffix":""},{"dropping-particle":"","family":"Brata","given":"Adam Hendra","non-dropping-particle":"","parse-names":false,"suffix":""},{"dropping-particle":"","family":"Ananta","given":"Mahardeka Tri","non-dropping-particle":"","parse-names":false,"suffix":""}],"container-title":"Jurnal Pengembangan Teknologi Informasi dan Ilmu Komputer (J-PTIIK) Universitas Brawijaya","id":"ITEM-1","issue":"12","issued":{"date-parts":[["2018"]]},"page":"7293-7301","title":"Pengembangan Aplikasi Pemesanan Lapangan Futsal Di Kota Malang Berbasis Android Menggunakan Metode Pengembangan Extreme Programming (Studi Kasus Champion Tidar, Zona SM Futsal, dan Viva Futsal)","type":"article-journal","volume":"2"},"uris":["http://www.mendeley.com/documents/?uuid=fe0eefa4-5115-4a5c-8511-e9fe6a8cf190"]}],"mendeley":{"formattedCitation":"[26]","plainTextFormattedCitation":"[26]","previouslyFormattedCitation":"[26]"},"properties":{"noteIndex":0},"schema":"https://github.com/citation-style-language/schema/raw/master/csl-citation.json"}</w:instrText>
      </w:r>
      <w:r w:rsidRPr="00A252B7">
        <w:fldChar w:fldCharType="separate"/>
      </w:r>
      <w:r w:rsidRPr="00A252B7">
        <w:t>[26]</w:t>
      </w:r>
      <w:r w:rsidRPr="00A252B7">
        <w:fldChar w:fldCharType="end"/>
      </w:r>
      <w:r w:rsidRPr="00A252B7">
        <w:t>. Penjelasan CRC-</w:t>
      </w:r>
      <w:r w:rsidRPr="00A252B7">
        <w:rPr>
          <w:i/>
          <w:iCs/>
        </w:rPr>
        <w:t>Card</w:t>
      </w:r>
      <w:r w:rsidRPr="00A252B7">
        <w:t xml:space="preserve"> pada penelitian Tugas Akhir ini dapat dilihat pada Tabel 2.</w:t>
      </w:r>
    </w:p>
    <w:p w14:paraId="40FD9968" w14:textId="3F362851" w:rsidR="00763960" w:rsidRPr="00C0362A" w:rsidRDefault="00C0362A" w:rsidP="00C0362A">
      <w:pPr>
        <w:pStyle w:val="tablehead"/>
        <w:numPr>
          <w:ilvl w:val="0"/>
          <w:numId w:val="22"/>
        </w:numPr>
        <w:tabs>
          <w:tab w:val="clear" w:pos="1080"/>
        </w:tabs>
        <w:spacing w:after="0"/>
        <w:ind w:left="0" w:firstLine="0"/>
        <w:rPr>
          <w:sz w:val="20"/>
          <w:szCs w:val="20"/>
        </w:rPr>
      </w:pPr>
      <w:r>
        <w:rPr>
          <w:szCs w:val="20"/>
        </w:rPr>
        <w:t>Penjelasan CRC-C</w:t>
      </w:r>
      <w:r w:rsidR="00763960" w:rsidRPr="00C0362A">
        <w:rPr>
          <w:szCs w:val="20"/>
        </w:rPr>
        <w:t>ard</w:t>
      </w:r>
    </w:p>
    <w:tbl>
      <w:tblPr>
        <w:tblStyle w:val="TableGrid"/>
        <w:tblW w:w="4678" w:type="dxa"/>
        <w:tblInd w:w="-5" w:type="dxa"/>
        <w:tblLayout w:type="fixed"/>
        <w:tblLook w:val="04A0" w:firstRow="1" w:lastRow="0" w:firstColumn="1" w:lastColumn="0" w:noHBand="0" w:noVBand="1"/>
      </w:tblPr>
      <w:tblGrid>
        <w:gridCol w:w="993"/>
        <w:gridCol w:w="992"/>
        <w:gridCol w:w="1417"/>
        <w:gridCol w:w="1276"/>
      </w:tblGrid>
      <w:tr w:rsidR="00763960" w:rsidRPr="00A252B7" w14:paraId="37E3CC08" w14:textId="77777777" w:rsidTr="003230B6">
        <w:trPr>
          <w:trHeight w:val="266"/>
        </w:trPr>
        <w:tc>
          <w:tcPr>
            <w:tcW w:w="993" w:type="dxa"/>
          </w:tcPr>
          <w:p w14:paraId="5BF2FA5B" w14:textId="77777777" w:rsidR="00763960" w:rsidRPr="00A252B7" w:rsidRDefault="00763960" w:rsidP="003230B6">
            <w:pPr>
              <w:rPr>
                <w:lang w:eastAsia="ja-JP"/>
              </w:rPr>
            </w:pPr>
            <w:r w:rsidRPr="00A252B7">
              <w:rPr>
                <w:lang w:eastAsia="ja-JP"/>
              </w:rPr>
              <w:t>Nama</w:t>
            </w:r>
          </w:p>
        </w:tc>
        <w:tc>
          <w:tcPr>
            <w:tcW w:w="992" w:type="dxa"/>
          </w:tcPr>
          <w:p w14:paraId="137B4B27" w14:textId="77777777" w:rsidR="00763960" w:rsidRPr="00A252B7" w:rsidRDefault="00763960" w:rsidP="003230B6">
            <w:pPr>
              <w:rPr>
                <w:i/>
                <w:lang w:eastAsia="ja-JP"/>
              </w:rPr>
            </w:pPr>
            <w:r w:rsidRPr="00A252B7">
              <w:rPr>
                <w:i/>
                <w:lang w:eastAsia="ja-JP"/>
              </w:rPr>
              <w:t xml:space="preserve">Class </w:t>
            </w:r>
          </w:p>
        </w:tc>
        <w:tc>
          <w:tcPr>
            <w:tcW w:w="1417" w:type="dxa"/>
          </w:tcPr>
          <w:p w14:paraId="7BFEE5B1" w14:textId="77777777" w:rsidR="00763960" w:rsidRPr="00A252B7" w:rsidRDefault="00763960" w:rsidP="003230B6">
            <w:pPr>
              <w:rPr>
                <w:i/>
                <w:lang w:eastAsia="ja-JP"/>
              </w:rPr>
            </w:pPr>
            <w:r w:rsidRPr="00A252B7">
              <w:rPr>
                <w:i/>
                <w:lang w:eastAsia="ja-JP"/>
              </w:rPr>
              <w:t>Responsibilities</w:t>
            </w:r>
          </w:p>
        </w:tc>
        <w:tc>
          <w:tcPr>
            <w:tcW w:w="1276" w:type="dxa"/>
          </w:tcPr>
          <w:p w14:paraId="7CBE9EEC" w14:textId="77777777" w:rsidR="00763960" w:rsidRPr="00A252B7" w:rsidRDefault="00763960" w:rsidP="003230B6">
            <w:pPr>
              <w:rPr>
                <w:lang w:eastAsia="ja-JP"/>
              </w:rPr>
            </w:pPr>
            <w:r w:rsidRPr="00A252B7">
              <w:rPr>
                <w:lang w:eastAsia="ja-JP"/>
              </w:rPr>
              <w:t>Collaborator</w:t>
            </w:r>
          </w:p>
        </w:tc>
      </w:tr>
      <w:tr w:rsidR="00763960" w:rsidRPr="00A252B7" w14:paraId="711B7E45" w14:textId="77777777" w:rsidTr="003230B6">
        <w:trPr>
          <w:trHeight w:val="580"/>
        </w:trPr>
        <w:tc>
          <w:tcPr>
            <w:tcW w:w="993" w:type="dxa"/>
            <w:vMerge w:val="restart"/>
          </w:tcPr>
          <w:p w14:paraId="391711F8" w14:textId="77777777" w:rsidR="00763960" w:rsidRPr="00A252B7" w:rsidRDefault="00763960" w:rsidP="003230B6">
            <w:pPr>
              <w:jc w:val="both"/>
              <w:rPr>
                <w:lang w:eastAsia="ja-JP"/>
              </w:rPr>
            </w:pPr>
            <w:r w:rsidRPr="00A252B7">
              <w:rPr>
                <w:bCs/>
              </w:rPr>
              <w:t>Tempat ibadah basis web</w:t>
            </w:r>
          </w:p>
        </w:tc>
        <w:tc>
          <w:tcPr>
            <w:tcW w:w="992" w:type="dxa"/>
          </w:tcPr>
          <w:p w14:paraId="45192060" w14:textId="77777777" w:rsidR="00763960" w:rsidRPr="00A252B7" w:rsidRDefault="00763960" w:rsidP="003230B6">
            <w:pPr>
              <w:jc w:val="both"/>
              <w:rPr>
                <w:lang w:eastAsia="ja-JP"/>
              </w:rPr>
            </w:pPr>
            <w:r w:rsidRPr="00A252B7">
              <w:rPr>
                <w:bCs/>
              </w:rPr>
              <w:t>C Tempat Ibadah</w:t>
            </w:r>
          </w:p>
        </w:tc>
        <w:tc>
          <w:tcPr>
            <w:tcW w:w="1417" w:type="dxa"/>
          </w:tcPr>
          <w:p w14:paraId="6FFBCF13" w14:textId="77777777" w:rsidR="00763960" w:rsidRPr="00A252B7" w:rsidRDefault="00763960" w:rsidP="003230B6">
            <w:pPr>
              <w:jc w:val="both"/>
              <w:rPr>
                <w:lang w:eastAsia="ja-JP"/>
              </w:rPr>
            </w:pPr>
            <w:r w:rsidRPr="00A252B7">
              <w:rPr>
                <w:bCs/>
              </w:rPr>
              <w:t>Mengatur jalannya data tempat ibadah yang akan dikelola maupun yang akan ditampilkan pada sistem.</w:t>
            </w:r>
          </w:p>
        </w:tc>
        <w:tc>
          <w:tcPr>
            <w:tcW w:w="1276" w:type="dxa"/>
          </w:tcPr>
          <w:p w14:paraId="2A4401B1" w14:textId="77777777" w:rsidR="00763960" w:rsidRPr="00A252B7" w:rsidRDefault="00763960" w:rsidP="003230B6">
            <w:pPr>
              <w:jc w:val="both"/>
              <w:rPr>
                <w:bCs/>
              </w:rPr>
            </w:pPr>
            <w:r w:rsidRPr="00A252B7">
              <w:rPr>
                <w:bCs/>
              </w:rPr>
              <w:t>M tempat ibadah,</w:t>
            </w:r>
          </w:p>
          <w:p w14:paraId="0E01AB76" w14:textId="77777777" w:rsidR="00763960" w:rsidRPr="00A252B7" w:rsidRDefault="00763960" w:rsidP="003230B6">
            <w:pPr>
              <w:jc w:val="both"/>
              <w:rPr>
                <w:lang w:eastAsia="ja-JP"/>
              </w:rPr>
            </w:pPr>
            <w:r w:rsidRPr="00A252B7">
              <w:rPr>
                <w:bCs/>
              </w:rPr>
              <w:t>V daftar tempat ibadah</w:t>
            </w:r>
          </w:p>
        </w:tc>
      </w:tr>
      <w:tr w:rsidR="00763960" w:rsidRPr="00A252B7" w14:paraId="738B0383" w14:textId="77777777" w:rsidTr="003230B6">
        <w:trPr>
          <w:trHeight w:val="580"/>
        </w:trPr>
        <w:tc>
          <w:tcPr>
            <w:tcW w:w="993" w:type="dxa"/>
            <w:vMerge/>
          </w:tcPr>
          <w:p w14:paraId="46C803F1" w14:textId="77777777" w:rsidR="00763960" w:rsidRPr="00A252B7" w:rsidRDefault="00763960" w:rsidP="003230B6">
            <w:pPr>
              <w:jc w:val="both"/>
              <w:rPr>
                <w:lang w:eastAsia="ja-JP"/>
              </w:rPr>
            </w:pPr>
          </w:p>
        </w:tc>
        <w:tc>
          <w:tcPr>
            <w:tcW w:w="992" w:type="dxa"/>
          </w:tcPr>
          <w:p w14:paraId="024C1D88" w14:textId="77777777" w:rsidR="00763960" w:rsidRPr="00A252B7" w:rsidRDefault="00763960" w:rsidP="003230B6">
            <w:pPr>
              <w:jc w:val="both"/>
              <w:rPr>
                <w:lang w:eastAsia="ja-JP"/>
              </w:rPr>
            </w:pPr>
            <w:r w:rsidRPr="00A252B7">
              <w:rPr>
                <w:bCs/>
              </w:rPr>
              <w:t>M tempat ibadah</w:t>
            </w:r>
          </w:p>
        </w:tc>
        <w:tc>
          <w:tcPr>
            <w:tcW w:w="1417" w:type="dxa"/>
          </w:tcPr>
          <w:p w14:paraId="3D1589E0" w14:textId="77777777" w:rsidR="00763960" w:rsidRPr="00A252B7" w:rsidRDefault="00763960" w:rsidP="003230B6">
            <w:pPr>
              <w:jc w:val="both"/>
              <w:rPr>
                <w:lang w:eastAsia="ja-JP"/>
              </w:rPr>
            </w:pPr>
            <w:r w:rsidRPr="00A252B7">
              <w:rPr>
                <w:bCs/>
              </w:rPr>
              <w:t xml:space="preserve">Digunakan untuk </w:t>
            </w:r>
            <w:proofErr w:type="gramStart"/>
            <w:r w:rsidRPr="00A252B7">
              <w:rPr>
                <w:bCs/>
              </w:rPr>
              <w:t>mengambil  dan</w:t>
            </w:r>
            <w:proofErr w:type="gramEnd"/>
            <w:r w:rsidRPr="00A252B7">
              <w:rPr>
                <w:bCs/>
              </w:rPr>
              <w:t xml:space="preserve"> mengelola data tempat ibadah seperti menambah, mengubah serta menghapus data tempat ibadah dalam </w:t>
            </w:r>
            <w:r w:rsidRPr="00A252B7">
              <w:rPr>
                <w:bCs/>
                <w:i/>
                <w:iCs/>
              </w:rPr>
              <w:t>database</w:t>
            </w:r>
            <w:r w:rsidRPr="00A252B7">
              <w:rPr>
                <w:bCs/>
              </w:rPr>
              <w:t>.</w:t>
            </w:r>
          </w:p>
        </w:tc>
        <w:tc>
          <w:tcPr>
            <w:tcW w:w="1276" w:type="dxa"/>
          </w:tcPr>
          <w:p w14:paraId="7E573B4D" w14:textId="77777777" w:rsidR="00763960" w:rsidRPr="00A252B7" w:rsidRDefault="00763960" w:rsidP="003230B6">
            <w:pPr>
              <w:jc w:val="both"/>
              <w:rPr>
                <w:lang w:eastAsia="ja-JP"/>
              </w:rPr>
            </w:pPr>
            <w:r w:rsidRPr="00A252B7">
              <w:rPr>
                <w:bCs/>
              </w:rPr>
              <w:t>C tempat ibadah</w:t>
            </w:r>
          </w:p>
        </w:tc>
      </w:tr>
      <w:tr w:rsidR="00763960" w:rsidRPr="00A252B7" w14:paraId="3EA4E853" w14:textId="77777777" w:rsidTr="003230B6">
        <w:trPr>
          <w:trHeight w:val="580"/>
        </w:trPr>
        <w:tc>
          <w:tcPr>
            <w:tcW w:w="993" w:type="dxa"/>
            <w:vMerge/>
          </w:tcPr>
          <w:p w14:paraId="3712B340" w14:textId="77777777" w:rsidR="00763960" w:rsidRPr="00A252B7" w:rsidRDefault="00763960" w:rsidP="003230B6">
            <w:pPr>
              <w:jc w:val="both"/>
              <w:rPr>
                <w:lang w:eastAsia="ja-JP"/>
              </w:rPr>
            </w:pPr>
          </w:p>
        </w:tc>
        <w:tc>
          <w:tcPr>
            <w:tcW w:w="992" w:type="dxa"/>
          </w:tcPr>
          <w:p w14:paraId="63735F10" w14:textId="77777777" w:rsidR="00763960" w:rsidRPr="00A252B7" w:rsidRDefault="00763960" w:rsidP="003230B6">
            <w:pPr>
              <w:jc w:val="both"/>
              <w:rPr>
                <w:bCs/>
              </w:rPr>
            </w:pPr>
            <w:r w:rsidRPr="00A252B7">
              <w:rPr>
                <w:bCs/>
              </w:rPr>
              <w:t>V daftar tempat ibadah</w:t>
            </w:r>
          </w:p>
        </w:tc>
        <w:tc>
          <w:tcPr>
            <w:tcW w:w="1417" w:type="dxa"/>
          </w:tcPr>
          <w:p w14:paraId="5C12C739" w14:textId="77777777" w:rsidR="00763960" w:rsidRPr="00A252B7" w:rsidRDefault="00763960" w:rsidP="003230B6">
            <w:pPr>
              <w:jc w:val="both"/>
              <w:rPr>
                <w:bCs/>
              </w:rPr>
            </w:pPr>
            <w:r w:rsidRPr="00A252B7">
              <w:rPr>
                <w:bCs/>
              </w:rPr>
              <w:t>Menampilkan data tempat ibadah yang tersusun dalam bentuk tabel.</w:t>
            </w:r>
          </w:p>
        </w:tc>
        <w:tc>
          <w:tcPr>
            <w:tcW w:w="1276" w:type="dxa"/>
          </w:tcPr>
          <w:p w14:paraId="5771AA73" w14:textId="77777777" w:rsidR="00763960" w:rsidRPr="00A252B7" w:rsidRDefault="00763960" w:rsidP="003230B6">
            <w:pPr>
              <w:jc w:val="both"/>
              <w:rPr>
                <w:bCs/>
              </w:rPr>
            </w:pPr>
            <w:r w:rsidRPr="00A252B7">
              <w:rPr>
                <w:bCs/>
              </w:rPr>
              <w:t xml:space="preserve">C tempat ibadah, M Tempat ibadah </w:t>
            </w:r>
          </w:p>
        </w:tc>
      </w:tr>
      <w:tr w:rsidR="00763960" w:rsidRPr="00A252B7" w14:paraId="26C7E26B" w14:textId="77777777" w:rsidTr="003230B6">
        <w:trPr>
          <w:trHeight w:val="1294"/>
        </w:trPr>
        <w:tc>
          <w:tcPr>
            <w:tcW w:w="993" w:type="dxa"/>
            <w:vMerge/>
          </w:tcPr>
          <w:p w14:paraId="57719D3B" w14:textId="77777777" w:rsidR="00763960" w:rsidRPr="00A252B7" w:rsidRDefault="00763960" w:rsidP="003230B6">
            <w:pPr>
              <w:jc w:val="both"/>
              <w:rPr>
                <w:lang w:eastAsia="ja-JP"/>
              </w:rPr>
            </w:pPr>
          </w:p>
        </w:tc>
        <w:tc>
          <w:tcPr>
            <w:tcW w:w="992" w:type="dxa"/>
          </w:tcPr>
          <w:p w14:paraId="3CA9BB8C" w14:textId="77777777" w:rsidR="00763960" w:rsidRPr="00A252B7" w:rsidRDefault="00763960" w:rsidP="003230B6">
            <w:pPr>
              <w:jc w:val="both"/>
              <w:rPr>
                <w:bCs/>
              </w:rPr>
            </w:pPr>
            <w:r w:rsidRPr="00A252B7">
              <w:rPr>
                <w:bCs/>
              </w:rPr>
              <w:t>M kab kec</w:t>
            </w:r>
          </w:p>
        </w:tc>
        <w:tc>
          <w:tcPr>
            <w:tcW w:w="1417" w:type="dxa"/>
          </w:tcPr>
          <w:p w14:paraId="568CBEE7" w14:textId="77777777" w:rsidR="00763960" w:rsidRPr="00A252B7" w:rsidRDefault="00763960" w:rsidP="003230B6">
            <w:pPr>
              <w:jc w:val="both"/>
              <w:rPr>
                <w:bCs/>
              </w:rPr>
            </w:pPr>
            <w:r w:rsidRPr="00A252B7">
              <w:rPr>
                <w:bCs/>
              </w:rPr>
              <w:t>Untuk mengambil data kabupaten dan kecamatan</w:t>
            </w:r>
          </w:p>
        </w:tc>
        <w:tc>
          <w:tcPr>
            <w:tcW w:w="1276" w:type="dxa"/>
          </w:tcPr>
          <w:p w14:paraId="708483F9" w14:textId="77777777" w:rsidR="00763960" w:rsidRPr="00A252B7" w:rsidRDefault="00763960" w:rsidP="003230B6">
            <w:pPr>
              <w:jc w:val="both"/>
              <w:rPr>
                <w:bCs/>
              </w:rPr>
            </w:pPr>
            <w:r w:rsidRPr="00A252B7">
              <w:rPr>
                <w:bCs/>
              </w:rPr>
              <w:t>C tempat ibadha</w:t>
            </w:r>
          </w:p>
        </w:tc>
      </w:tr>
      <w:tr w:rsidR="00763960" w:rsidRPr="00A252B7" w14:paraId="2B161462" w14:textId="77777777" w:rsidTr="003230B6">
        <w:trPr>
          <w:trHeight w:val="250"/>
        </w:trPr>
        <w:tc>
          <w:tcPr>
            <w:tcW w:w="993" w:type="dxa"/>
            <w:vMerge w:val="restart"/>
          </w:tcPr>
          <w:p w14:paraId="5D45D931" w14:textId="77777777" w:rsidR="00763960" w:rsidRPr="00A252B7" w:rsidRDefault="00763960" w:rsidP="003230B6">
            <w:pPr>
              <w:jc w:val="both"/>
              <w:rPr>
                <w:lang w:eastAsia="ja-JP"/>
              </w:rPr>
            </w:pPr>
            <w:r w:rsidRPr="00A252B7">
              <w:rPr>
                <w:lang w:eastAsia="ja-JP"/>
              </w:rPr>
              <w:t>Admin</w:t>
            </w:r>
          </w:p>
        </w:tc>
        <w:tc>
          <w:tcPr>
            <w:tcW w:w="992" w:type="dxa"/>
          </w:tcPr>
          <w:p w14:paraId="5BAA2117" w14:textId="77777777" w:rsidR="00763960" w:rsidRPr="00A252B7" w:rsidRDefault="00763960" w:rsidP="003230B6">
            <w:pPr>
              <w:jc w:val="both"/>
              <w:rPr>
                <w:bCs/>
              </w:rPr>
            </w:pPr>
            <w:r w:rsidRPr="00A252B7">
              <w:rPr>
                <w:bCs/>
              </w:rPr>
              <w:t>C admin</w:t>
            </w:r>
          </w:p>
        </w:tc>
        <w:tc>
          <w:tcPr>
            <w:tcW w:w="1417" w:type="dxa"/>
          </w:tcPr>
          <w:p w14:paraId="28C4459A" w14:textId="77777777" w:rsidR="00763960" w:rsidRPr="00A252B7" w:rsidRDefault="00763960" w:rsidP="003230B6">
            <w:pPr>
              <w:jc w:val="both"/>
              <w:rPr>
                <w:bCs/>
              </w:rPr>
            </w:pPr>
            <w:r w:rsidRPr="00A252B7">
              <w:rPr>
                <w:bCs/>
              </w:rPr>
              <w:t>Mengatur jalannya data admin yang akan dikelola maupun yang akan ditampilkan pada sistem.</w:t>
            </w:r>
          </w:p>
        </w:tc>
        <w:tc>
          <w:tcPr>
            <w:tcW w:w="1276" w:type="dxa"/>
          </w:tcPr>
          <w:p w14:paraId="0CAEDB0C" w14:textId="77777777" w:rsidR="00763960" w:rsidRPr="00A252B7" w:rsidRDefault="00763960" w:rsidP="003230B6">
            <w:pPr>
              <w:jc w:val="both"/>
              <w:rPr>
                <w:bCs/>
              </w:rPr>
            </w:pPr>
            <w:r w:rsidRPr="00A252B7">
              <w:rPr>
                <w:bCs/>
              </w:rPr>
              <w:t>M admin, V daftar admin</w:t>
            </w:r>
          </w:p>
        </w:tc>
      </w:tr>
      <w:tr w:rsidR="00763960" w:rsidRPr="00A252B7" w14:paraId="4CB03033" w14:textId="77777777" w:rsidTr="003230B6">
        <w:trPr>
          <w:trHeight w:val="250"/>
        </w:trPr>
        <w:tc>
          <w:tcPr>
            <w:tcW w:w="993" w:type="dxa"/>
            <w:vMerge/>
          </w:tcPr>
          <w:p w14:paraId="0918AFD9" w14:textId="77777777" w:rsidR="00763960" w:rsidRPr="00A252B7" w:rsidRDefault="00763960" w:rsidP="003230B6">
            <w:pPr>
              <w:jc w:val="both"/>
              <w:rPr>
                <w:lang w:eastAsia="ja-JP"/>
              </w:rPr>
            </w:pPr>
          </w:p>
        </w:tc>
        <w:tc>
          <w:tcPr>
            <w:tcW w:w="992" w:type="dxa"/>
          </w:tcPr>
          <w:p w14:paraId="131ECCCF" w14:textId="77777777" w:rsidR="00763960" w:rsidRPr="00A252B7" w:rsidRDefault="00763960" w:rsidP="003230B6">
            <w:pPr>
              <w:jc w:val="both"/>
              <w:rPr>
                <w:bCs/>
              </w:rPr>
            </w:pPr>
            <w:r w:rsidRPr="00A252B7">
              <w:rPr>
                <w:bCs/>
              </w:rPr>
              <w:t>M admin</w:t>
            </w:r>
          </w:p>
        </w:tc>
        <w:tc>
          <w:tcPr>
            <w:tcW w:w="1417" w:type="dxa"/>
          </w:tcPr>
          <w:p w14:paraId="1FA3E4C9" w14:textId="77777777" w:rsidR="00763960" w:rsidRPr="00A252B7" w:rsidRDefault="00763960" w:rsidP="003230B6">
            <w:pPr>
              <w:jc w:val="both"/>
              <w:rPr>
                <w:bCs/>
              </w:rPr>
            </w:pPr>
            <w:r w:rsidRPr="00A252B7">
              <w:rPr>
                <w:bCs/>
              </w:rPr>
              <w:t xml:space="preserve">Digunakan untuk mengambil dan mengelola data admin seperti menambah, mengubah serta menghapus data admin dalam </w:t>
            </w:r>
            <w:r w:rsidRPr="00A252B7">
              <w:rPr>
                <w:bCs/>
                <w:i/>
                <w:iCs/>
              </w:rPr>
              <w:t>database</w:t>
            </w:r>
            <w:r w:rsidRPr="00A252B7">
              <w:rPr>
                <w:bCs/>
              </w:rPr>
              <w:t>.</w:t>
            </w:r>
          </w:p>
        </w:tc>
        <w:tc>
          <w:tcPr>
            <w:tcW w:w="1276" w:type="dxa"/>
          </w:tcPr>
          <w:p w14:paraId="6D8CC6B6" w14:textId="77777777" w:rsidR="00763960" w:rsidRPr="00A252B7" w:rsidRDefault="00763960" w:rsidP="003230B6">
            <w:pPr>
              <w:jc w:val="both"/>
              <w:rPr>
                <w:bCs/>
              </w:rPr>
            </w:pPr>
            <w:r w:rsidRPr="00A252B7">
              <w:rPr>
                <w:bCs/>
              </w:rPr>
              <w:t>C admin</w:t>
            </w:r>
          </w:p>
        </w:tc>
      </w:tr>
      <w:tr w:rsidR="00763960" w:rsidRPr="00A252B7" w14:paraId="16AC3D11" w14:textId="77777777" w:rsidTr="003230B6">
        <w:trPr>
          <w:trHeight w:val="250"/>
        </w:trPr>
        <w:tc>
          <w:tcPr>
            <w:tcW w:w="993" w:type="dxa"/>
            <w:vMerge/>
          </w:tcPr>
          <w:p w14:paraId="1E35E694" w14:textId="77777777" w:rsidR="00763960" w:rsidRPr="00A252B7" w:rsidRDefault="00763960" w:rsidP="003230B6">
            <w:pPr>
              <w:jc w:val="both"/>
              <w:rPr>
                <w:lang w:eastAsia="ja-JP"/>
              </w:rPr>
            </w:pPr>
          </w:p>
        </w:tc>
        <w:tc>
          <w:tcPr>
            <w:tcW w:w="992" w:type="dxa"/>
          </w:tcPr>
          <w:p w14:paraId="14DB6B46" w14:textId="77777777" w:rsidR="00763960" w:rsidRPr="00A252B7" w:rsidRDefault="00763960" w:rsidP="003230B6">
            <w:pPr>
              <w:jc w:val="both"/>
              <w:rPr>
                <w:bCs/>
              </w:rPr>
            </w:pPr>
            <w:r w:rsidRPr="00A252B7">
              <w:rPr>
                <w:bCs/>
              </w:rPr>
              <w:t>V daftar admin</w:t>
            </w:r>
          </w:p>
        </w:tc>
        <w:tc>
          <w:tcPr>
            <w:tcW w:w="1417" w:type="dxa"/>
          </w:tcPr>
          <w:p w14:paraId="40AF160D" w14:textId="77777777" w:rsidR="00763960" w:rsidRPr="00A252B7" w:rsidRDefault="00763960" w:rsidP="003230B6">
            <w:pPr>
              <w:jc w:val="both"/>
              <w:rPr>
                <w:bCs/>
              </w:rPr>
            </w:pPr>
            <w:r w:rsidRPr="00A252B7">
              <w:rPr>
                <w:bCs/>
              </w:rPr>
              <w:t>Menampilkan data admin yang tersusun dalam bentuk tabel</w:t>
            </w:r>
          </w:p>
        </w:tc>
        <w:tc>
          <w:tcPr>
            <w:tcW w:w="1276" w:type="dxa"/>
          </w:tcPr>
          <w:p w14:paraId="17EDBE5A" w14:textId="77777777" w:rsidR="00763960" w:rsidRPr="00A252B7" w:rsidRDefault="00763960" w:rsidP="003230B6">
            <w:pPr>
              <w:jc w:val="both"/>
              <w:rPr>
                <w:bCs/>
              </w:rPr>
            </w:pPr>
            <w:r w:rsidRPr="00A252B7">
              <w:rPr>
                <w:bCs/>
              </w:rPr>
              <w:t>C admin, M admin</w:t>
            </w:r>
          </w:p>
        </w:tc>
      </w:tr>
      <w:tr w:rsidR="00763960" w:rsidRPr="00A252B7" w14:paraId="3EF920C1" w14:textId="77777777" w:rsidTr="003230B6">
        <w:trPr>
          <w:trHeight w:val="250"/>
        </w:trPr>
        <w:tc>
          <w:tcPr>
            <w:tcW w:w="993" w:type="dxa"/>
            <w:vMerge w:val="restart"/>
          </w:tcPr>
          <w:p w14:paraId="68AF7BC2" w14:textId="77777777" w:rsidR="00763960" w:rsidRPr="00A252B7" w:rsidRDefault="00763960" w:rsidP="003230B6">
            <w:pPr>
              <w:jc w:val="both"/>
              <w:rPr>
                <w:lang w:eastAsia="ja-JP"/>
              </w:rPr>
            </w:pPr>
            <w:r w:rsidRPr="00A252B7">
              <w:rPr>
                <w:lang w:eastAsia="ja-JP"/>
              </w:rPr>
              <w:t xml:space="preserve">Login </w:t>
            </w:r>
          </w:p>
        </w:tc>
        <w:tc>
          <w:tcPr>
            <w:tcW w:w="992" w:type="dxa"/>
          </w:tcPr>
          <w:p w14:paraId="2F2B9F5D" w14:textId="77777777" w:rsidR="00763960" w:rsidRPr="00A252B7" w:rsidRDefault="00763960" w:rsidP="003230B6">
            <w:pPr>
              <w:jc w:val="both"/>
              <w:rPr>
                <w:bCs/>
              </w:rPr>
            </w:pPr>
            <w:r w:rsidRPr="00A252B7">
              <w:rPr>
                <w:bCs/>
              </w:rPr>
              <w:t>C login</w:t>
            </w:r>
          </w:p>
        </w:tc>
        <w:tc>
          <w:tcPr>
            <w:tcW w:w="1417" w:type="dxa"/>
          </w:tcPr>
          <w:p w14:paraId="378D7D1D" w14:textId="77777777" w:rsidR="00763960" w:rsidRPr="00A252B7" w:rsidRDefault="00763960" w:rsidP="003230B6">
            <w:pPr>
              <w:jc w:val="both"/>
              <w:rPr>
                <w:bCs/>
              </w:rPr>
            </w:pPr>
            <w:r w:rsidRPr="00A252B7">
              <w:rPr>
                <w:bCs/>
              </w:rPr>
              <w:t>Mengatur jalannya validasi pengguna yang akan mengakses system dan untuk mengakhiri system (</w:t>
            </w:r>
            <w:r w:rsidRPr="00A252B7">
              <w:rPr>
                <w:bCs/>
                <w:i/>
              </w:rPr>
              <w:t>logout</w:t>
            </w:r>
            <w:r w:rsidRPr="00A252B7">
              <w:rPr>
                <w:bCs/>
              </w:rPr>
              <w:t>)</w:t>
            </w:r>
          </w:p>
        </w:tc>
        <w:tc>
          <w:tcPr>
            <w:tcW w:w="1276" w:type="dxa"/>
          </w:tcPr>
          <w:p w14:paraId="4A05A291" w14:textId="77777777" w:rsidR="00763960" w:rsidRPr="00A252B7" w:rsidRDefault="00763960" w:rsidP="003230B6">
            <w:pPr>
              <w:jc w:val="both"/>
              <w:rPr>
                <w:bCs/>
              </w:rPr>
            </w:pPr>
            <w:r w:rsidRPr="00A252B7">
              <w:rPr>
                <w:bCs/>
              </w:rPr>
              <w:t>M admin,</w:t>
            </w:r>
          </w:p>
          <w:p w14:paraId="553A7721" w14:textId="77777777" w:rsidR="00763960" w:rsidRPr="00A252B7" w:rsidRDefault="00763960" w:rsidP="003230B6">
            <w:pPr>
              <w:jc w:val="both"/>
              <w:rPr>
                <w:bCs/>
              </w:rPr>
            </w:pPr>
            <w:r w:rsidRPr="00A252B7">
              <w:rPr>
                <w:bCs/>
              </w:rPr>
              <w:t>V login</w:t>
            </w:r>
          </w:p>
        </w:tc>
      </w:tr>
      <w:tr w:rsidR="00763960" w:rsidRPr="00A252B7" w14:paraId="4B7FCECA" w14:textId="77777777" w:rsidTr="003230B6">
        <w:trPr>
          <w:trHeight w:val="250"/>
        </w:trPr>
        <w:tc>
          <w:tcPr>
            <w:tcW w:w="993" w:type="dxa"/>
            <w:vMerge/>
          </w:tcPr>
          <w:p w14:paraId="766A57F0" w14:textId="77777777" w:rsidR="00763960" w:rsidRPr="00A252B7" w:rsidRDefault="00763960" w:rsidP="003230B6">
            <w:pPr>
              <w:jc w:val="both"/>
              <w:rPr>
                <w:lang w:eastAsia="ja-JP"/>
              </w:rPr>
            </w:pPr>
          </w:p>
        </w:tc>
        <w:tc>
          <w:tcPr>
            <w:tcW w:w="992" w:type="dxa"/>
          </w:tcPr>
          <w:p w14:paraId="68BC8B7F" w14:textId="77777777" w:rsidR="00763960" w:rsidRPr="00A252B7" w:rsidRDefault="00763960" w:rsidP="003230B6">
            <w:pPr>
              <w:jc w:val="both"/>
              <w:rPr>
                <w:bCs/>
              </w:rPr>
            </w:pPr>
            <w:r w:rsidRPr="00A252B7">
              <w:rPr>
                <w:bCs/>
              </w:rPr>
              <w:t>M admin</w:t>
            </w:r>
          </w:p>
        </w:tc>
        <w:tc>
          <w:tcPr>
            <w:tcW w:w="1417" w:type="dxa"/>
          </w:tcPr>
          <w:p w14:paraId="244063FA" w14:textId="77777777" w:rsidR="00763960" w:rsidRPr="00A252B7" w:rsidRDefault="00763960" w:rsidP="003230B6">
            <w:pPr>
              <w:jc w:val="both"/>
              <w:rPr>
                <w:bCs/>
              </w:rPr>
            </w:pPr>
            <w:r w:rsidRPr="00A252B7">
              <w:rPr>
                <w:bCs/>
              </w:rPr>
              <w:t xml:space="preserve">Digunakan untuk validasi kesesuaian </w:t>
            </w:r>
            <w:r w:rsidRPr="00A252B7">
              <w:rPr>
                <w:bCs/>
                <w:i/>
                <w:iCs/>
              </w:rPr>
              <w:t>username</w:t>
            </w:r>
            <w:r w:rsidRPr="00A252B7">
              <w:rPr>
                <w:bCs/>
              </w:rPr>
              <w:t xml:space="preserve"> dan </w:t>
            </w:r>
            <w:r w:rsidRPr="00A252B7">
              <w:rPr>
                <w:bCs/>
                <w:i/>
                <w:iCs/>
              </w:rPr>
              <w:t>password</w:t>
            </w:r>
            <w:r w:rsidRPr="00A252B7">
              <w:rPr>
                <w:bCs/>
              </w:rPr>
              <w:t xml:space="preserve"> pengguna yang ada pada </w:t>
            </w:r>
            <w:r w:rsidRPr="00A252B7">
              <w:rPr>
                <w:bCs/>
                <w:i/>
                <w:iCs/>
              </w:rPr>
              <w:t>database</w:t>
            </w:r>
            <w:r w:rsidRPr="00A252B7">
              <w:rPr>
                <w:bCs/>
              </w:rPr>
              <w:t>.</w:t>
            </w:r>
          </w:p>
        </w:tc>
        <w:tc>
          <w:tcPr>
            <w:tcW w:w="1276" w:type="dxa"/>
          </w:tcPr>
          <w:p w14:paraId="55482351" w14:textId="77777777" w:rsidR="00763960" w:rsidRPr="00A252B7" w:rsidRDefault="00763960" w:rsidP="003230B6">
            <w:pPr>
              <w:jc w:val="both"/>
              <w:rPr>
                <w:bCs/>
              </w:rPr>
            </w:pPr>
            <w:r w:rsidRPr="00A252B7">
              <w:rPr>
                <w:bCs/>
              </w:rPr>
              <w:t>C login,</w:t>
            </w:r>
          </w:p>
        </w:tc>
      </w:tr>
      <w:tr w:rsidR="00763960" w:rsidRPr="00A252B7" w14:paraId="74518905" w14:textId="77777777" w:rsidTr="003230B6">
        <w:trPr>
          <w:trHeight w:val="250"/>
        </w:trPr>
        <w:tc>
          <w:tcPr>
            <w:tcW w:w="993" w:type="dxa"/>
            <w:vMerge/>
          </w:tcPr>
          <w:p w14:paraId="012CF899" w14:textId="77777777" w:rsidR="00763960" w:rsidRPr="00A252B7" w:rsidRDefault="00763960" w:rsidP="003230B6">
            <w:pPr>
              <w:jc w:val="both"/>
              <w:rPr>
                <w:lang w:eastAsia="ja-JP"/>
              </w:rPr>
            </w:pPr>
          </w:p>
        </w:tc>
        <w:tc>
          <w:tcPr>
            <w:tcW w:w="992" w:type="dxa"/>
          </w:tcPr>
          <w:p w14:paraId="3549B78F" w14:textId="77777777" w:rsidR="00763960" w:rsidRPr="00A252B7" w:rsidRDefault="00763960" w:rsidP="003230B6">
            <w:pPr>
              <w:jc w:val="both"/>
              <w:rPr>
                <w:bCs/>
              </w:rPr>
            </w:pPr>
            <w:r w:rsidRPr="00A252B7">
              <w:rPr>
                <w:bCs/>
              </w:rPr>
              <w:t>V login</w:t>
            </w:r>
          </w:p>
        </w:tc>
        <w:tc>
          <w:tcPr>
            <w:tcW w:w="1417" w:type="dxa"/>
          </w:tcPr>
          <w:p w14:paraId="6813C8B5" w14:textId="77777777" w:rsidR="00763960" w:rsidRPr="00A252B7" w:rsidRDefault="00763960" w:rsidP="003230B6">
            <w:pPr>
              <w:jc w:val="both"/>
              <w:rPr>
                <w:bCs/>
              </w:rPr>
            </w:pPr>
            <w:r w:rsidRPr="00A252B7">
              <w:rPr>
                <w:bCs/>
              </w:rPr>
              <w:t xml:space="preserve">Menampilkan </w:t>
            </w:r>
            <w:r w:rsidRPr="00A252B7">
              <w:rPr>
                <w:bCs/>
                <w:i/>
                <w:iCs/>
              </w:rPr>
              <w:t>form</w:t>
            </w:r>
            <w:r w:rsidRPr="00A252B7">
              <w:rPr>
                <w:bCs/>
              </w:rPr>
              <w:t xml:space="preserve"> untuk login </w:t>
            </w:r>
          </w:p>
        </w:tc>
        <w:tc>
          <w:tcPr>
            <w:tcW w:w="1276" w:type="dxa"/>
          </w:tcPr>
          <w:p w14:paraId="5A07B257" w14:textId="77777777" w:rsidR="00763960" w:rsidRPr="00A252B7" w:rsidRDefault="00763960" w:rsidP="003230B6">
            <w:pPr>
              <w:jc w:val="both"/>
              <w:rPr>
                <w:bCs/>
              </w:rPr>
            </w:pPr>
            <w:r w:rsidRPr="00A252B7">
              <w:rPr>
                <w:bCs/>
              </w:rPr>
              <w:t>C  login</w:t>
            </w:r>
          </w:p>
        </w:tc>
      </w:tr>
      <w:tr w:rsidR="00763960" w:rsidRPr="00A252B7" w14:paraId="4838EE4F" w14:textId="77777777" w:rsidTr="003230B6">
        <w:trPr>
          <w:trHeight w:val="250"/>
        </w:trPr>
        <w:tc>
          <w:tcPr>
            <w:tcW w:w="993" w:type="dxa"/>
            <w:vMerge w:val="restart"/>
          </w:tcPr>
          <w:p w14:paraId="770287B7" w14:textId="77777777" w:rsidR="00763960" w:rsidRPr="00A252B7" w:rsidRDefault="00763960" w:rsidP="003230B6">
            <w:pPr>
              <w:jc w:val="both"/>
              <w:rPr>
                <w:lang w:eastAsia="ja-JP"/>
              </w:rPr>
            </w:pPr>
            <w:r w:rsidRPr="00A252B7">
              <w:rPr>
                <w:lang w:eastAsia="ja-JP"/>
              </w:rPr>
              <w:t>dashboard</w:t>
            </w:r>
          </w:p>
        </w:tc>
        <w:tc>
          <w:tcPr>
            <w:tcW w:w="992" w:type="dxa"/>
          </w:tcPr>
          <w:p w14:paraId="371D5DE9" w14:textId="77777777" w:rsidR="00763960" w:rsidRPr="00A252B7" w:rsidRDefault="00763960" w:rsidP="003230B6">
            <w:pPr>
              <w:jc w:val="both"/>
              <w:rPr>
                <w:bCs/>
              </w:rPr>
            </w:pPr>
            <w:r w:rsidRPr="00A252B7">
              <w:rPr>
                <w:bCs/>
              </w:rPr>
              <w:t>C dashboard</w:t>
            </w:r>
          </w:p>
        </w:tc>
        <w:tc>
          <w:tcPr>
            <w:tcW w:w="1417" w:type="dxa"/>
          </w:tcPr>
          <w:p w14:paraId="7CA872CE" w14:textId="77777777" w:rsidR="00763960" w:rsidRPr="00A252B7" w:rsidRDefault="00763960" w:rsidP="003230B6">
            <w:pPr>
              <w:jc w:val="both"/>
              <w:rPr>
                <w:bCs/>
              </w:rPr>
            </w:pPr>
            <w:r w:rsidRPr="00A252B7">
              <w:rPr>
                <w:bCs/>
              </w:rPr>
              <w:t xml:space="preserve">Untuk mengatur jalannya data yang akan ditampilkan pada halaman </w:t>
            </w:r>
            <w:r w:rsidRPr="00A252B7">
              <w:rPr>
                <w:bCs/>
                <w:i/>
              </w:rPr>
              <w:t>dashboard</w:t>
            </w:r>
          </w:p>
        </w:tc>
        <w:tc>
          <w:tcPr>
            <w:tcW w:w="1276" w:type="dxa"/>
          </w:tcPr>
          <w:p w14:paraId="65494DC2" w14:textId="77777777" w:rsidR="00763960" w:rsidRPr="00A252B7" w:rsidRDefault="00763960" w:rsidP="003230B6">
            <w:pPr>
              <w:jc w:val="both"/>
              <w:rPr>
                <w:bCs/>
              </w:rPr>
            </w:pPr>
            <w:r w:rsidRPr="00A252B7">
              <w:rPr>
                <w:bCs/>
              </w:rPr>
              <w:t>M tempat ibadah, V dashboard</w:t>
            </w:r>
          </w:p>
        </w:tc>
      </w:tr>
      <w:tr w:rsidR="00763960" w:rsidRPr="00A252B7" w14:paraId="606D19C4" w14:textId="77777777" w:rsidTr="003230B6">
        <w:trPr>
          <w:trHeight w:val="250"/>
        </w:trPr>
        <w:tc>
          <w:tcPr>
            <w:tcW w:w="993" w:type="dxa"/>
            <w:vMerge/>
          </w:tcPr>
          <w:p w14:paraId="4B1B1694" w14:textId="77777777" w:rsidR="00763960" w:rsidRPr="00A252B7" w:rsidRDefault="00763960" w:rsidP="003230B6">
            <w:pPr>
              <w:jc w:val="both"/>
              <w:rPr>
                <w:lang w:eastAsia="ja-JP"/>
              </w:rPr>
            </w:pPr>
          </w:p>
        </w:tc>
        <w:tc>
          <w:tcPr>
            <w:tcW w:w="992" w:type="dxa"/>
          </w:tcPr>
          <w:p w14:paraId="693E0959" w14:textId="77777777" w:rsidR="00763960" w:rsidRPr="00A252B7" w:rsidRDefault="00763960" w:rsidP="003230B6">
            <w:pPr>
              <w:jc w:val="both"/>
              <w:rPr>
                <w:bCs/>
              </w:rPr>
            </w:pPr>
            <w:r w:rsidRPr="00A252B7">
              <w:rPr>
                <w:bCs/>
              </w:rPr>
              <w:t>V dashboard</w:t>
            </w:r>
          </w:p>
        </w:tc>
        <w:tc>
          <w:tcPr>
            <w:tcW w:w="1417" w:type="dxa"/>
          </w:tcPr>
          <w:p w14:paraId="0BF99685" w14:textId="77777777" w:rsidR="00763960" w:rsidRPr="00A252B7" w:rsidRDefault="00763960" w:rsidP="003230B6">
            <w:pPr>
              <w:jc w:val="both"/>
              <w:rPr>
                <w:bCs/>
              </w:rPr>
            </w:pPr>
            <w:r w:rsidRPr="00A252B7">
              <w:rPr>
                <w:bCs/>
              </w:rPr>
              <w:t>Menampilkan daftar tempat ibadah dan peta lokasi serta rute tempat ibadah.</w:t>
            </w:r>
          </w:p>
        </w:tc>
        <w:tc>
          <w:tcPr>
            <w:tcW w:w="1276" w:type="dxa"/>
          </w:tcPr>
          <w:p w14:paraId="0110111C" w14:textId="77777777" w:rsidR="00763960" w:rsidRPr="00A252B7" w:rsidRDefault="00763960" w:rsidP="003230B6">
            <w:pPr>
              <w:jc w:val="both"/>
              <w:rPr>
                <w:bCs/>
              </w:rPr>
            </w:pPr>
            <w:r w:rsidRPr="00A252B7">
              <w:rPr>
                <w:bCs/>
              </w:rPr>
              <w:t>C dashboard</w:t>
            </w:r>
          </w:p>
        </w:tc>
      </w:tr>
      <w:tr w:rsidR="00763960" w:rsidRPr="00A252B7" w14:paraId="656AE3D1" w14:textId="77777777" w:rsidTr="003230B6">
        <w:trPr>
          <w:trHeight w:val="250"/>
        </w:trPr>
        <w:tc>
          <w:tcPr>
            <w:tcW w:w="993" w:type="dxa"/>
            <w:vMerge/>
          </w:tcPr>
          <w:p w14:paraId="54824FB1" w14:textId="77777777" w:rsidR="00763960" w:rsidRPr="00A252B7" w:rsidRDefault="00763960" w:rsidP="003230B6">
            <w:pPr>
              <w:jc w:val="both"/>
              <w:rPr>
                <w:lang w:eastAsia="ja-JP"/>
              </w:rPr>
            </w:pPr>
          </w:p>
        </w:tc>
        <w:tc>
          <w:tcPr>
            <w:tcW w:w="992" w:type="dxa"/>
          </w:tcPr>
          <w:p w14:paraId="2638164A" w14:textId="77777777" w:rsidR="00763960" w:rsidRPr="00A252B7" w:rsidRDefault="00763960" w:rsidP="003230B6">
            <w:pPr>
              <w:jc w:val="both"/>
              <w:rPr>
                <w:bCs/>
              </w:rPr>
            </w:pPr>
            <w:r w:rsidRPr="00A252B7">
              <w:rPr>
                <w:bCs/>
              </w:rPr>
              <w:t>M tempat ibadah</w:t>
            </w:r>
          </w:p>
        </w:tc>
        <w:tc>
          <w:tcPr>
            <w:tcW w:w="1417" w:type="dxa"/>
          </w:tcPr>
          <w:p w14:paraId="50BBD851" w14:textId="77777777" w:rsidR="00763960" w:rsidRPr="00A252B7" w:rsidRDefault="00763960" w:rsidP="003230B6">
            <w:pPr>
              <w:jc w:val="both"/>
              <w:rPr>
                <w:bCs/>
              </w:rPr>
            </w:pPr>
            <w:r w:rsidRPr="00A252B7">
              <w:rPr>
                <w:bCs/>
              </w:rPr>
              <w:t xml:space="preserve">Digunakan untuk </w:t>
            </w:r>
            <w:proofErr w:type="gramStart"/>
            <w:r w:rsidRPr="00A252B7">
              <w:rPr>
                <w:bCs/>
              </w:rPr>
              <w:t>mengambil  data</w:t>
            </w:r>
            <w:proofErr w:type="gramEnd"/>
            <w:r w:rsidRPr="00A252B7">
              <w:rPr>
                <w:bCs/>
              </w:rPr>
              <w:t xml:space="preserve"> tempat dalam </w:t>
            </w:r>
            <w:r w:rsidRPr="00A252B7">
              <w:rPr>
                <w:bCs/>
                <w:i/>
                <w:iCs/>
              </w:rPr>
              <w:t>database</w:t>
            </w:r>
            <w:r w:rsidRPr="00A252B7">
              <w:rPr>
                <w:bCs/>
              </w:rPr>
              <w:t>.</w:t>
            </w:r>
          </w:p>
        </w:tc>
        <w:tc>
          <w:tcPr>
            <w:tcW w:w="1276" w:type="dxa"/>
          </w:tcPr>
          <w:p w14:paraId="5166878C" w14:textId="77777777" w:rsidR="00763960" w:rsidRPr="00A252B7" w:rsidRDefault="00763960" w:rsidP="003230B6">
            <w:pPr>
              <w:jc w:val="both"/>
              <w:rPr>
                <w:bCs/>
              </w:rPr>
            </w:pPr>
            <w:r w:rsidRPr="00A252B7">
              <w:rPr>
                <w:bCs/>
              </w:rPr>
              <w:t>C dashboard</w:t>
            </w:r>
          </w:p>
        </w:tc>
      </w:tr>
      <w:tr w:rsidR="00763960" w:rsidRPr="00A252B7" w14:paraId="4A39C172" w14:textId="77777777" w:rsidTr="003230B6">
        <w:trPr>
          <w:trHeight w:val="250"/>
        </w:trPr>
        <w:tc>
          <w:tcPr>
            <w:tcW w:w="993" w:type="dxa"/>
            <w:vMerge/>
          </w:tcPr>
          <w:p w14:paraId="50B2C096" w14:textId="77777777" w:rsidR="00763960" w:rsidRPr="00A252B7" w:rsidRDefault="00763960" w:rsidP="003230B6">
            <w:pPr>
              <w:jc w:val="both"/>
              <w:rPr>
                <w:lang w:eastAsia="ja-JP"/>
              </w:rPr>
            </w:pPr>
          </w:p>
        </w:tc>
        <w:tc>
          <w:tcPr>
            <w:tcW w:w="992" w:type="dxa"/>
          </w:tcPr>
          <w:p w14:paraId="74931766" w14:textId="77777777" w:rsidR="00763960" w:rsidRPr="00A252B7" w:rsidRDefault="00763960" w:rsidP="003230B6">
            <w:pPr>
              <w:jc w:val="both"/>
              <w:rPr>
                <w:bCs/>
              </w:rPr>
            </w:pPr>
            <w:r w:rsidRPr="00A252B7">
              <w:rPr>
                <w:bCs/>
              </w:rPr>
              <w:t>M kab kec</w:t>
            </w:r>
          </w:p>
        </w:tc>
        <w:tc>
          <w:tcPr>
            <w:tcW w:w="1417" w:type="dxa"/>
          </w:tcPr>
          <w:p w14:paraId="49F5AD40" w14:textId="77777777" w:rsidR="00763960" w:rsidRPr="00A252B7" w:rsidRDefault="00763960" w:rsidP="003230B6">
            <w:pPr>
              <w:jc w:val="both"/>
              <w:rPr>
                <w:bCs/>
              </w:rPr>
            </w:pPr>
            <w:r w:rsidRPr="00A252B7">
              <w:rPr>
                <w:bCs/>
              </w:rPr>
              <w:t>Untuk mengambil data kabupaten dan kecamatan</w:t>
            </w:r>
          </w:p>
        </w:tc>
        <w:tc>
          <w:tcPr>
            <w:tcW w:w="1276" w:type="dxa"/>
          </w:tcPr>
          <w:p w14:paraId="71043A34" w14:textId="77777777" w:rsidR="00763960" w:rsidRPr="00A252B7" w:rsidRDefault="00763960" w:rsidP="003230B6">
            <w:pPr>
              <w:jc w:val="both"/>
              <w:rPr>
                <w:bCs/>
              </w:rPr>
            </w:pPr>
            <w:r w:rsidRPr="00A252B7">
              <w:rPr>
                <w:bCs/>
              </w:rPr>
              <w:t>C tempat ibadha</w:t>
            </w:r>
          </w:p>
        </w:tc>
      </w:tr>
      <w:tr w:rsidR="00763960" w:rsidRPr="00A252B7" w14:paraId="1478AC69" w14:textId="77777777" w:rsidTr="003230B6">
        <w:trPr>
          <w:trHeight w:val="250"/>
        </w:trPr>
        <w:tc>
          <w:tcPr>
            <w:tcW w:w="993" w:type="dxa"/>
            <w:vMerge w:val="restart"/>
          </w:tcPr>
          <w:p w14:paraId="24BF0344" w14:textId="77777777" w:rsidR="00763960" w:rsidRPr="00A252B7" w:rsidRDefault="00763960" w:rsidP="003230B6">
            <w:pPr>
              <w:jc w:val="both"/>
              <w:rPr>
                <w:lang w:eastAsia="ja-JP"/>
              </w:rPr>
            </w:pPr>
            <w:r w:rsidRPr="00A252B7">
              <w:rPr>
                <w:lang w:eastAsia="ja-JP"/>
              </w:rPr>
              <w:t xml:space="preserve">Profile </w:t>
            </w:r>
          </w:p>
        </w:tc>
        <w:tc>
          <w:tcPr>
            <w:tcW w:w="992" w:type="dxa"/>
          </w:tcPr>
          <w:p w14:paraId="4EECFACE" w14:textId="77777777" w:rsidR="00763960" w:rsidRPr="00A252B7" w:rsidRDefault="00763960" w:rsidP="003230B6">
            <w:pPr>
              <w:jc w:val="both"/>
              <w:rPr>
                <w:bCs/>
              </w:rPr>
            </w:pPr>
            <w:r w:rsidRPr="00A252B7">
              <w:rPr>
                <w:bCs/>
              </w:rPr>
              <w:t>C profile</w:t>
            </w:r>
          </w:p>
        </w:tc>
        <w:tc>
          <w:tcPr>
            <w:tcW w:w="1417" w:type="dxa"/>
          </w:tcPr>
          <w:p w14:paraId="745E8607" w14:textId="77777777" w:rsidR="00763960" w:rsidRPr="00A252B7" w:rsidRDefault="00763960" w:rsidP="003230B6">
            <w:pPr>
              <w:jc w:val="both"/>
              <w:rPr>
                <w:bCs/>
              </w:rPr>
            </w:pPr>
            <w:r w:rsidRPr="00A252B7">
              <w:rPr>
                <w:bCs/>
              </w:rPr>
              <w:t xml:space="preserve">Untuk menampilkan dan mengatur jalannya data </w:t>
            </w:r>
            <w:r w:rsidRPr="00A252B7">
              <w:rPr>
                <w:bCs/>
                <w:i/>
              </w:rPr>
              <w:t>profile</w:t>
            </w:r>
            <w:r w:rsidRPr="00A252B7">
              <w:rPr>
                <w:bCs/>
              </w:rPr>
              <w:t xml:space="preserve"> admin yang telah login </w:t>
            </w:r>
          </w:p>
        </w:tc>
        <w:tc>
          <w:tcPr>
            <w:tcW w:w="1276" w:type="dxa"/>
          </w:tcPr>
          <w:p w14:paraId="6948A889" w14:textId="77777777" w:rsidR="00763960" w:rsidRPr="00A252B7" w:rsidRDefault="00763960" w:rsidP="003230B6">
            <w:pPr>
              <w:jc w:val="both"/>
              <w:rPr>
                <w:bCs/>
              </w:rPr>
            </w:pPr>
            <w:r w:rsidRPr="00A252B7">
              <w:rPr>
                <w:bCs/>
              </w:rPr>
              <w:t>M admin,</w:t>
            </w:r>
          </w:p>
          <w:p w14:paraId="2376827D" w14:textId="77777777" w:rsidR="00763960" w:rsidRPr="00A252B7" w:rsidRDefault="00763960" w:rsidP="003230B6">
            <w:pPr>
              <w:jc w:val="both"/>
              <w:rPr>
                <w:bCs/>
              </w:rPr>
            </w:pPr>
            <w:r w:rsidRPr="00A252B7">
              <w:rPr>
                <w:bCs/>
              </w:rPr>
              <w:t>V profile</w:t>
            </w:r>
          </w:p>
        </w:tc>
      </w:tr>
      <w:tr w:rsidR="00763960" w:rsidRPr="00A252B7" w14:paraId="25274BE9" w14:textId="77777777" w:rsidTr="003230B6">
        <w:trPr>
          <w:trHeight w:val="250"/>
        </w:trPr>
        <w:tc>
          <w:tcPr>
            <w:tcW w:w="993" w:type="dxa"/>
            <w:vMerge/>
          </w:tcPr>
          <w:p w14:paraId="747AF80E" w14:textId="77777777" w:rsidR="00763960" w:rsidRPr="00A252B7" w:rsidRDefault="00763960" w:rsidP="003230B6">
            <w:pPr>
              <w:jc w:val="both"/>
              <w:rPr>
                <w:lang w:eastAsia="ja-JP"/>
              </w:rPr>
            </w:pPr>
          </w:p>
        </w:tc>
        <w:tc>
          <w:tcPr>
            <w:tcW w:w="992" w:type="dxa"/>
          </w:tcPr>
          <w:p w14:paraId="2C8B2EF8" w14:textId="77777777" w:rsidR="00763960" w:rsidRPr="00A252B7" w:rsidRDefault="00763960" w:rsidP="003230B6">
            <w:pPr>
              <w:jc w:val="both"/>
              <w:rPr>
                <w:bCs/>
              </w:rPr>
            </w:pPr>
            <w:r w:rsidRPr="00A252B7">
              <w:rPr>
                <w:bCs/>
              </w:rPr>
              <w:t>V profile</w:t>
            </w:r>
          </w:p>
        </w:tc>
        <w:tc>
          <w:tcPr>
            <w:tcW w:w="1417" w:type="dxa"/>
          </w:tcPr>
          <w:p w14:paraId="72959990" w14:textId="77777777" w:rsidR="00763960" w:rsidRPr="00A252B7" w:rsidRDefault="00763960" w:rsidP="003230B6">
            <w:pPr>
              <w:jc w:val="both"/>
              <w:rPr>
                <w:bCs/>
              </w:rPr>
            </w:pPr>
            <w:r w:rsidRPr="00A252B7">
              <w:rPr>
                <w:bCs/>
              </w:rPr>
              <w:t xml:space="preserve">Untuk menampilkan data admin yang telah login </w:t>
            </w:r>
          </w:p>
        </w:tc>
        <w:tc>
          <w:tcPr>
            <w:tcW w:w="1276" w:type="dxa"/>
          </w:tcPr>
          <w:p w14:paraId="70310F5D" w14:textId="77777777" w:rsidR="00763960" w:rsidRPr="00A252B7" w:rsidRDefault="00763960" w:rsidP="003230B6">
            <w:pPr>
              <w:jc w:val="both"/>
              <w:rPr>
                <w:bCs/>
              </w:rPr>
            </w:pPr>
            <w:r w:rsidRPr="00A252B7">
              <w:rPr>
                <w:bCs/>
              </w:rPr>
              <w:t>C profile</w:t>
            </w:r>
          </w:p>
        </w:tc>
      </w:tr>
      <w:tr w:rsidR="00763960" w:rsidRPr="00A252B7" w14:paraId="7C9F9131" w14:textId="77777777" w:rsidTr="003230B6">
        <w:trPr>
          <w:trHeight w:val="250"/>
        </w:trPr>
        <w:tc>
          <w:tcPr>
            <w:tcW w:w="993" w:type="dxa"/>
            <w:vMerge/>
          </w:tcPr>
          <w:p w14:paraId="6F97FD7D" w14:textId="77777777" w:rsidR="00763960" w:rsidRPr="00A252B7" w:rsidRDefault="00763960" w:rsidP="003230B6">
            <w:pPr>
              <w:jc w:val="both"/>
              <w:rPr>
                <w:lang w:eastAsia="ja-JP"/>
              </w:rPr>
            </w:pPr>
          </w:p>
        </w:tc>
        <w:tc>
          <w:tcPr>
            <w:tcW w:w="992" w:type="dxa"/>
          </w:tcPr>
          <w:p w14:paraId="34E48811" w14:textId="77777777" w:rsidR="00763960" w:rsidRPr="00A252B7" w:rsidRDefault="00763960" w:rsidP="003230B6">
            <w:pPr>
              <w:jc w:val="both"/>
              <w:rPr>
                <w:bCs/>
              </w:rPr>
            </w:pPr>
            <w:r w:rsidRPr="00A252B7">
              <w:rPr>
                <w:bCs/>
              </w:rPr>
              <w:t>M profile</w:t>
            </w:r>
          </w:p>
        </w:tc>
        <w:tc>
          <w:tcPr>
            <w:tcW w:w="1417" w:type="dxa"/>
          </w:tcPr>
          <w:p w14:paraId="3E44BE21" w14:textId="77777777" w:rsidR="00763960" w:rsidRPr="00A252B7" w:rsidRDefault="00763960" w:rsidP="003230B6">
            <w:pPr>
              <w:jc w:val="both"/>
              <w:rPr>
                <w:bCs/>
              </w:rPr>
            </w:pPr>
            <w:r w:rsidRPr="00A252B7">
              <w:rPr>
                <w:bCs/>
              </w:rPr>
              <w:t xml:space="preserve">Untuk mengambil data admin yang telah </w:t>
            </w:r>
            <w:r w:rsidRPr="00A252B7">
              <w:rPr>
                <w:bCs/>
                <w:i/>
              </w:rPr>
              <w:t>login</w:t>
            </w:r>
          </w:p>
        </w:tc>
        <w:tc>
          <w:tcPr>
            <w:tcW w:w="1276" w:type="dxa"/>
          </w:tcPr>
          <w:p w14:paraId="6E3EDC8A" w14:textId="77777777" w:rsidR="00763960" w:rsidRPr="00A252B7" w:rsidRDefault="00763960" w:rsidP="003230B6">
            <w:pPr>
              <w:jc w:val="both"/>
              <w:rPr>
                <w:bCs/>
              </w:rPr>
            </w:pPr>
            <w:r w:rsidRPr="00A252B7">
              <w:rPr>
                <w:bCs/>
              </w:rPr>
              <w:t>C profile</w:t>
            </w:r>
          </w:p>
        </w:tc>
      </w:tr>
      <w:tr w:rsidR="00EE21F7" w:rsidRPr="00A252B7" w14:paraId="381A439C" w14:textId="77777777" w:rsidTr="003230B6">
        <w:trPr>
          <w:trHeight w:val="250"/>
        </w:trPr>
        <w:tc>
          <w:tcPr>
            <w:tcW w:w="993" w:type="dxa"/>
            <w:vMerge w:val="restart"/>
          </w:tcPr>
          <w:p w14:paraId="1091F6C5" w14:textId="77777777" w:rsidR="00EE21F7" w:rsidRPr="00A252B7" w:rsidRDefault="00EE21F7" w:rsidP="003230B6">
            <w:pPr>
              <w:jc w:val="both"/>
              <w:rPr>
                <w:lang w:eastAsia="ja-JP"/>
              </w:rPr>
            </w:pPr>
            <w:r w:rsidRPr="00A252B7">
              <w:rPr>
                <w:bCs/>
              </w:rPr>
              <w:t>Tempat ibadah basis android</w:t>
            </w:r>
          </w:p>
        </w:tc>
        <w:tc>
          <w:tcPr>
            <w:tcW w:w="992" w:type="dxa"/>
          </w:tcPr>
          <w:p w14:paraId="4AB4A1AE" w14:textId="77777777" w:rsidR="00EE21F7" w:rsidRPr="00A252B7" w:rsidRDefault="00EE21F7" w:rsidP="003230B6">
            <w:pPr>
              <w:jc w:val="both"/>
              <w:rPr>
                <w:bCs/>
              </w:rPr>
            </w:pPr>
            <w:r w:rsidRPr="00A252B7">
              <w:rPr>
                <w:bCs/>
              </w:rPr>
              <w:t>C Tempat Ibadah</w:t>
            </w:r>
          </w:p>
        </w:tc>
        <w:tc>
          <w:tcPr>
            <w:tcW w:w="1417" w:type="dxa"/>
          </w:tcPr>
          <w:p w14:paraId="0EAB804F" w14:textId="77777777" w:rsidR="00EE21F7" w:rsidRPr="00A252B7" w:rsidRDefault="00EE21F7" w:rsidP="003230B6">
            <w:pPr>
              <w:jc w:val="both"/>
              <w:rPr>
                <w:bCs/>
              </w:rPr>
            </w:pPr>
            <w:r w:rsidRPr="00A252B7">
              <w:rPr>
                <w:bCs/>
              </w:rPr>
              <w:t xml:space="preserve">Berguna sebagai interface yang ada pada API agar dapat terhubung dengan </w:t>
            </w:r>
            <w:r w:rsidRPr="00A252B7">
              <w:rPr>
                <w:bCs/>
                <w:i/>
              </w:rPr>
              <w:t>database</w:t>
            </w:r>
          </w:p>
        </w:tc>
        <w:tc>
          <w:tcPr>
            <w:tcW w:w="1276" w:type="dxa"/>
          </w:tcPr>
          <w:p w14:paraId="6465FFFC" w14:textId="77777777" w:rsidR="00EE21F7" w:rsidRPr="00A252B7" w:rsidRDefault="00EE21F7" w:rsidP="003230B6">
            <w:pPr>
              <w:jc w:val="both"/>
              <w:rPr>
                <w:bCs/>
              </w:rPr>
            </w:pPr>
            <w:r w:rsidRPr="00A252B7">
              <w:rPr>
                <w:bCs/>
              </w:rPr>
              <w:t>M tempat ibadah</w:t>
            </w:r>
          </w:p>
        </w:tc>
      </w:tr>
      <w:tr w:rsidR="00EE21F7" w:rsidRPr="00A252B7" w14:paraId="246981A3" w14:textId="77777777" w:rsidTr="003230B6">
        <w:trPr>
          <w:trHeight w:val="250"/>
        </w:trPr>
        <w:tc>
          <w:tcPr>
            <w:tcW w:w="993" w:type="dxa"/>
            <w:vMerge/>
          </w:tcPr>
          <w:p w14:paraId="62A08213" w14:textId="77777777" w:rsidR="00EE21F7" w:rsidRPr="00A252B7" w:rsidRDefault="00EE21F7" w:rsidP="003230B6">
            <w:pPr>
              <w:jc w:val="both"/>
              <w:rPr>
                <w:lang w:eastAsia="ja-JP"/>
              </w:rPr>
            </w:pPr>
          </w:p>
        </w:tc>
        <w:tc>
          <w:tcPr>
            <w:tcW w:w="992" w:type="dxa"/>
          </w:tcPr>
          <w:p w14:paraId="42AAFAE7" w14:textId="77777777" w:rsidR="00EE21F7" w:rsidRPr="00A252B7" w:rsidRDefault="00EE21F7" w:rsidP="003230B6">
            <w:pPr>
              <w:jc w:val="both"/>
              <w:rPr>
                <w:bCs/>
              </w:rPr>
            </w:pPr>
            <w:r w:rsidRPr="00A252B7">
              <w:rPr>
                <w:bCs/>
              </w:rPr>
              <w:t>M tempat ibadah</w:t>
            </w:r>
          </w:p>
        </w:tc>
        <w:tc>
          <w:tcPr>
            <w:tcW w:w="1417" w:type="dxa"/>
          </w:tcPr>
          <w:p w14:paraId="34684E41" w14:textId="77777777" w:rsidR="00EE21F7" w:rsidRPr="00A252B7" w:rsidRDefault="00EE21F7" w:rsidP="003230B6">
            <w:pPr>
              <w:jc w:val="both"/>
              <w:rPr>
                <w:bCs/>
              </w:rPr>
            </w:pPr>
            <w:r w:rsidRPr="00A252B7">
              <w:rPr>
                <w:bCs/>
              </w:rPr>
              <w:t xml:space="preserve">Digunakan untuk mengambil  data tempat ibadah dari </w:t>
            </w:r>
            <w:r w:rsidRPr="00A252B7">
              <w:rPr>
                <w:bCs/>
                <w:i/>
              </w:rPr>
              <w:t>database</w:t>
            </w:r>
          </w:p>
        </w:tc>
        <w:tc>
          <w:tcPr>
            <w:tcW w:w="1276" w:type="dxa"/>
          </w:tcPr>
          <w:p w14:paraId="208EE164" w14:textId="77777777" w:rsidR="00EE21F7" w:rsidRPr="00A252B7" w:rsidRDefault="00EE21F7" w:rsidP="003230B6">
            <w:pPr>
              <w:jc w:val="both"/>
              <w:rPr>
                <w:bCs/>
              </w:rPr>
            </w:pPr>
            <w:r w:rsidRPr="00A252B7">
              <w:rPr>
                <w:bCs/>
              </w:rPr>
              <w:t>C tempat ibadah</w:t>
            </w:r>
          </w:p>
        </w:tc>
      </w:tr>
      <w:tr w:rsidR="00EE21F7" w:rsidRPr="00A252B7" w14:paraId="4E340999" w14:textId="77777777" w:rsidTr="003230B6">
        <w:trPr>
          <w:trHeight w:val="250"/>
        </w:trPr>
        <w:tc>
          <w:tcPr>
            <w:tcW w:w="993" w:type="dxa"/>
            <w:vMerge/>
          </w:tcPr>
          <w:p w14:paraId="7E9F088D" w14:textId="77777777" w:rsidR="00EE21F7" w:rsidRPr="00A252B7" w:rsidRDefault="00EE21F7" w:rsidP="003230B6">
            <w:pPr>
              <w:jc w:val="both"/>
              <w:rPr>
                <w:lang w:eastAsia="ja-JP"/>
              </w:rPr>
            </w:pPr>
          </w:p>
        </w:tc>
        <w:tc>
          <w:tcPr>
            <w:tcW w:w="992" w:type="dxa"/>
          </w:tcPr>
          <w:p w14:paraId="36180E39" w14:textId="77777777" w:rsidR="00EE21F7" w:rsidRPr="00A252B7" w:rsidRDefault="00EE21F7" w:rsidP="003230B6">
            <w:pPr>
              <w:jc w:val="both"/>
              <w:rPr>
                <w:bCs/>
              </w:rPr>
            </w:pPr>
            <w:r w:rsidRPr="00A252B7">
              <w:rPr>
                <w:bCs/>
              </w:rPr>
              <w:t>List Fragment</w:t>
            </w:r>
          </w:p>
        </w:tc>
        <w:tc>
          <w:tcPr>
            <w:tcW w:w="1417" w:type="dxa"/>
          </w:tcPr>
          <w:p w14:paraId="53E66411" w14:textId="77777777" w:rsidR="00EE21F7" w:rsidRPr="00A252B7" w:rsidRDefault="00EE21F7" w:rsidP="003230B6">
            <w:pPr>
              <w:jc w:val="both"/>
              <w:rPr>
                <w:bCs/>
              </w:rPr>
            </w:pPr>
            <w:r w:rsidRPr="00A252B7">
              <w:rPr>
                <w:bCs/>
              </w:rPr>
              <w:t xml:space="preserve">Menampilkan daftar tempat ibadah dalam bentuk </w:t>
            </w:r>
            <w:r w:rsidRPr="00A252B7">
              <w:rPr>
                <w:bCs/>
                <w:i/>
              </w:rPr>
              <w:t>listview</w:t>
            </w:r>
          </w:p>
        </w:tc>
        <w:tc>
          <w:tcPr>
            <w:tcW w:w="1276" w:type="dxa"/>
          </w:tcPr>
          <w:p w14:paraId="4899C554" w14:textId="77777777" w:rsidR="00EE21F7" w:rsidRPr="00A252B7" w:rsidRDefault="00EE21F7" w:rsidP="003230B6">
            <w:pPr>
              <w:jc w:val="both"/>
              <w:rPr>
                <w:bCs/>
              </w:rPr>
            </w:pPr>
            <w:r w:rsidRPr="00A252B7">
              <w:rPr>
                <w:bCs/>
              </w:rPr>
              <w:t xml:space="preserve">XML, adapter, C tempat ibadah </w:t>
            </w:r>
          </w:p>
        </w:tc>
      </w:tr>
      <w:tr w:rsidR="00EE21F7" w:rsidRPr="00A252B7" w14:paraId="174AC9F6" w14:textId="77777777" w:rsidTr="003230B6">
        <w:trPr>
          <w:trHeight w:val="250"/>
        </w:trPr>
        <w:tc>
          <w:tcPr>
            <w:tcW w:w="993" w:type="dxa"/>
            <w:vMerge/>
          </w:tcPr>
          <w:p w14:paraId="3D610381" w14:textId="77777777" w:rsidR="00EE21F7" w:rsidRPr="00A252B7" w:rsidRDefault="00EE21F7" w:rsidP="003230B6">
            <w:pPr>
              <w:jc w:val="both"/>
              <w:rPr>
                <w:lang w:eastAsia="ja-JP"/>
              </w:rPr>
            </w:pPr>
          </w:p>
        </w:tc>
        <w:tc>
          <w:tcPr>
            <w:tcW w:w="992" w:type="dxa"/>
          </w:tcPr>
          <w:p w14:paraId="4DD04C4C" w14:textId="77777777" w:rsidR="00EE21F7" w:rsidRPr="00A252B7" w:rsidRDefault="00EE21F7" w:rsidP="003230B6">
            <w:pPr>
              <w:jc w:val="both"/>
              <w:rPr>
                <w:bCs/>
              </w:rPr>
            </w:pPr>
            <w:r w:rsidRPr="00A252B7">
              <w:rPr>
                <w:bCs/>
              </w:rPr>
              <w:t>Map Fragment</w:t>
            </w:r>
          </w:p>
        </w:tc>
        <w:tc>
          <w:tcPr>
            <w:tcW w:w="1417" w:type="dxa"/>
          </w:tcPr>
          <w:p w14:paraId="4B0BD0AE" w14:textId="77777777" w:rsidR="00EE21F7" w:rsidRPr="00A252B7" w:rsidRDefault="00EE21F7" w:rsidP="003230B6">
            <w:pPr>
              <w:jc w:val="both"/>
              <w:rPr>
                <w:bCs/>
              </w:rPr>
            </w:pPr>
            <w:r w:rsidRPr="00A252B7">
              <w:rPr>
                <w:bCs/>
              </w:rPr>
              <w:t xml:space="preserve">Menampilkan peta lokasi tempat ibadah dalam </w:t>
            </w:r>
          </w:p>
        </w:tc>
        <w:tc>
          <w:tcPr>
            <w:tcW w:w="1276" w:type="dxa"/>
          </w:tcPr>
          <w:p w14:paraId="1F519195" w14:textId="77777777" w:rsidR="00EE21F7" w:rsidRPr="00A252B7" w:rsidRDefault="00EE21F7" w:rsidP="003230B6">
            <w:pPr>
              <w:jc w:val="both"/>
              <w:rPr>
                <w:bCs/>
              </w:rPr>
            </w:pPr>
            <w:r w:rsidRPr="00A252B7">
              <w:rPr>
                <w:bCs/>
              </w:rPr>
              <w:t>XML, adapter, C tempat ibadah</w:t>
            </w:r>
          </w:p>
        </w:tc>
      </w:tr>
    </w:tbl>
    <w:p w14:paraId="2B32AB20" w14:textId="77777777" w:rsidR="00763960" w:rsidRPr="00EE21F7" w:rsidRDefault="00763960" w:rsidP="00112198">
      <w:pPr>
        <w:pStyle w:val="ListParagraph"/>
        <w:numPr>
          <w:ilvl w:val="0"/>
          <w:numId w:val="20"/>
        </w:numPr>
        <w:spacing w:before="240" w:after="0"/>
        <w:ind w:left="426" w:hanging="426"/>
        <w:jc w:val="both"/>
        <w:rPr>
          <w:rFonts w:ascii="Times New Roman" w:hAnsi="Times New Roman"/>
          <w:i/>
          <w:sz w:val="20"/>
          <w:szCs w:val="20"/>
          <w:lang w:eastAsia="ja-JP"/>
        </w:rPr>
      </w:pPr>
      <w:r w:rsidRPr="00EE21F7">
        <w:rPr>
          <w:rFonts w:ascii="Times New Roman" w:hAnsi="Times New Roman"/>
          <w:i/>
          <w:sz w:val="20"/>
          <w:szCs w:val="20"/>
          <w:lang w:eastAsia="ja-JP"/>
        </w:rPr>
        <w:t>Coding</w:t>
      </w:r>
    </w:p>
    <w:p w14:paraId="51DBAC69" w14:textId="77777777" w:rsidR="00763960" w:rsidRPr="00A252B7" w:rsidRDefault="00763960" w:rsidP="00112198">
      <w:pPr>
        <w:ind w:firstLine="284"/>
        <w:jc w:val="both"/>
        <w:rPr>
          <w:bCs/>
        </w:rPr>
      </w:pPr>
      <w:r w:rsidRPr="00A252B7">
        <w:rPr>
          <w:bCs/>
        </w:rPr>
        <w:t xml:space="preserve">Setelah mengetahui gambaran fungsi-fungsi kebutuhan dari sistem yang </w:t>
      </w:r>
      <w:proofErr w:type="gramStart"/>
      <w:r w:rsidRPr="00A252B7">
        <w:rPr>
          <w:bCs/>
        </w:rPr>
        <w:t>akan</w:t>
      </w:r>
      <w:proofErr w:type="gramEnd"/>
      <w:r w:rsidRPr="00A252B7">
        <w:rPr>
          <w:bCs/>
        </w:rPr>
        <w:t xml:space="preserve"> dibuat, tahapan selanjutnya adalah proses implementasi rancangan sistem yang sudah dilakukan ke dalam bentuk bahasa pemrograman (</w:t>
      </w:r>
      <w:r w:rsidRPr="00A252B7">
        <w:rPr>
          <w:bCs/>
          <w:i/>
          <w:iCs/>
        </w:rPr>
        <w:t>coding</w:t>
      </w:r>
      <w:r w:rsidRPr="00A252B7">
        <w:rPr>
          <w:bCs/>
        </w:rPr>
        <w:t xml:space="preserve">). Pembuatan untuk basis </w:t>
      </w:r>
      <w:r w:rsidRPr="00A252B7">
        <w:rPr>
          <w:bCs/>
          <w:i/>
          <w:iCs/>
        </w:rPr>
        <w:t xml:space="preserve">web </w:t>
      </w:r>
      <w:r w:rsidRPr="00A252B7">
        <w:rPr>
          <w:bCs/>
        </w:rPr>
        <w:t xml:space="preserve">pada sistem penelitian Tugas Akhir ini dibangun dengan bahasa pemrograman PHP menggunakan </w:t>
      </w:r>
      <w:r w:rsidRPr="00A252B7">
        <w:rPr>
          <w:bCs/>
          <w:i/>
          <w:iCs/>
        </w:rPr>
        <w:t>framework</w:t>
      </w:r>
      <w:r w:rsidRPr="00A252B7">
        <w:rPr>
          <w:bCs/>
        </w:rPr>
        <w:t xml:space="preserve"> </w:t>
      </w:r>
      <w:r w:rsidRPr="00A252B7">
        <w:rPr>
          <w:bCs/>
          <w:i/>
          <w:iCs/>
        </w:rPr>
        <w:t>Code Igniter</w:t>
      </w:r>
      <w:r w:rsidRPr="00A252B7">
        <w:rPr>
          <w:bCs/>
        </w:rPr>
        <w:t xml:space="preserve"> sebagai </w:t>
      </w:r>
      <w:r w:rsidRPr="00A252B7">
        <w:rPr>
          <w:bCs/>
          <w:i/>
          <w:iCs/>
        </w:rPr>
        <w:t xml:space="preserve">backend </w:t>
      </w:r>
      <w:r w:rsidRPr="00A252B7">
        <w:rPr>
          <w:bCs/>
        </w:rPr>
        <w:t>dan</w:t>
      </w:r>
      <w:r w:rsidRPr="00A252B7">
        <w:rPr>
          <w:bCs/>
          <w:i/>
          <w:iCs/>
        </w:rPr>
        <w:t xml:space="preserve"> template</w:t>
      </w:r>
      <w:r w:rsidRPr="00A252B7">
        <w:rPr>
          <w:bCs/>
        </w:rPr>
        <w:t xml:space="preserve"> </w:t>
      </w:r>
      <w:r w:rsidRPr="00A252B7">
        <w:rPr>
          <w:bCs/>
          <w:i/>
          <w:iCs/>
        </w:rPr>
        <w:t>bootsrap</w:t>
      </w:r>
      <w:r w:rsidRPr="00A252B7">
        <w:rPr>
          <w:bCs/>
        </w:rPr>
        <w:t xml:space="preserve"> untuk </w:t>
      </w:r>
      <w:r w:rsidRPr="00A252B7">
        <w:rPr>
          <w:bCs/>
          <w:i/>
          <w:iCs/>
        </w:rPr>
        <w:t>frontend</w:t>
      </w:r>
      <w:r w:rsidRPr="00A252B7">
        <w:rPr>
          <w:bCs/>
        </w:rPr>
        <w:t xml:space="preserve">. Sedangkan untuk basis </w:t>
      </w:r>
      <w:r w:rsidRPr="00A252B7">
        <w:rPr>
          <w:bCs/>
          <w:i/>
          <w:iCs/>
        </w:rPr>
        <w:t>android</w:t>
      </w:r>
      <w:r w:rsidRPr="00A252B7">
        <w:rPr>
          <w:bCs/>
        </w:rPr>
        <w:t xml:space="preserve"> dibangun dengan bahasa pemrograman Kotlin. </w:t>
      </w:r>
    </w:p>
    <w:p w14:paraId="7372246A" w14:textId="77777777" w:rsidR="00763960" w:rsidRPr="00A252B7" w:rsidRDefault="00763960" w:rsidP="00112198">
      <w:pPr>
        <w:ind w:firstLine="284"/>
        <w:jc w:val="both"/>
        <w:rPr>
          <w:bCs/>
        </w:rPr>
      </w:pPr>
      <w:r w:rsidRPr="00A252B7">
        <w:t xml:space="preserve">Pada fase </w:t>
      </w:r>
      <w:r w:rsidRPr="00A252B7">
        <w:rPr>
          <w:i/>
          <w:iCs/>
        </w:rPr>
        <w:t>coding</w:t>
      </w:r>
      <w:r w:rsidRPr="00A252B7">
        <w:t xml:space="preserve"> dalam XP terdapat pengujian kode program menggunakan teknik </w:t>
      </w:r>
      <w:r w:rsidRPr="00A252B7">
        <w:rPr>
          <w:i/>
        </w:rPr>
        <w:t>Test Driven Development</w:t>
      </w:r>
      <w:r w:rsidRPr="00A252B7">
        <w:t xml:space="preserve"> (TDD) dimana melakukan pengembangan perangkat lunak berdasarkan hasil pengujian yang telah dilakukan, hal ini bermaksud untuk dapat mengurangi waktu pengembangan dan dapat minimalisir adanya </w:t>
      </w:r>
      <w:r w:rsidRPr="00A252B7">
        <w:rPr>
          <w:i/>
        </w:rPr>
        <w:t>bug</w:t>
      </w:r>
      <w:r w:rsidRPr="00A252B7">
        <w:t xml:space="preserve"> atau </w:t>
      </w:r>
      <w:r w:rsidRPr="00A252B7">
        <w:rPr>
          <w:i/>
        </w:rPr>
        <w:t>error</w:t>
      </w:r>
      <w:r w:rsidRPr="00A252B7">
        <w:t xml:space="preserve"> pada aplikasi</w:t>
      </w:r>
      <w:r w:rsidRPr="00A252B7">
        <w:fldChar w:fldCharType="begin" w:fldLock="1"/>
      </w:r>
      <w:r w:rsidRPr="00A252B7">
        <w:instrText>ADDIN CSL_CITATION {"citationItems":[{"id":"ITEM-1","itemData":{"abstract":"Futsal merupakan salah satu olahraga yang sedang berkembang di indonesia, khususnya di kota malang. Berkembangnya olahraga futsal di kota Malang ada beberapa pihak yang memanfaatkan kondisi tersebut untuk menjadikannya lahan bisnis, contohnya seperti menyediakan lapangan futsal untuk disewakan. Banyak penyedia lapangan yang tidak memberikan informasi atau kemudahan dalam memesan lapangan tersebut. Menurut hasil survey Asosiasi Penyelenggara Jasa Internet Indonesia (APJII) pada tahun 2016, 47.6% atau 63,1 juta masyarakat indonesia menggunakan internet melalui perangkat mobile mereka. Melihat kondisi di lapangan, untuk membantu memberikan informasi dan membantu memberi kemudahan dalam memesan lapangan, aplikasi pemesanan lapangan diimplementasikan pada perangkat mobile, dengan sistem operasi Android. Aplikasi ini dikembangkan menggunakan metode pengembangan Extreme Programming yang merupakan metode paling sederhana dalam proses perancangan dan pengkodean sehingga dapat menghasilkan waktu pengembangan yang relatif lebih cepat. Selain itu, metode ini cocok digunakan untuk menghadapi kebutuhan dari pengguna yang tidak jelas dan mudah berubah. Berdasarkan hasil pengujian usability yang didapatkan dengan menggunakan metode SUS, aplikasi pemesanan lapangan futsal kota malang mendapatkan penilaian dari pengguna yaitu dengan nilai skor rata-rata 77 pada sisi pemesan dan 73,3 pada sisi petugas. Maka dari hasil tersebut dapat disimpulkan bahwa aplikasi dinyatakan acceptable yang artinya aplikasi dapat diterima dan mudah digunakan oleh pengguna. Kata","author":[{"dropping-particle":"","family":"Prasetya","given":"Artiyan","non-dropping-particle":"","parse-names":false,"suffix":""},{"dropping-particle":"","family":"Brata","given":"Adam Hendra","non-dropping-particle":"","parse-names":false,"suffix":""},{"dropping-particle":"","family":"Ananta","given":"Mahardeka Tri","non-dropping-particle":"","parse-names":false,"suffix":""}],"container-title":"Jurnal Pengembangan Teknologi Informasi dan Ilmu Komputer (J-PTIIK) Universitas Brawijaya","id":"ITEM-1","issue":"12","issued":{"date-parts":[["2018"]]},"page":"7293-7301","title":"Pengembangan Aplikasi Pemesanan Lapangan Futsal Di Kota Malang Berbasis Android Menggunakan Metode Pengembangan Extreme Programming (Studi Kasus Champion Tidar, Zona SM Futsal, dan Viva Futsal)","type":"article-journal","volume":"2"},"uris":["http://www.mendeley.com/documents/?uuid=fe0eefa4-5115-4a5c-8511-e9fe6a8cf190"]}],"mendeley":{"formattedCitation":"[26]","plainTextFormattedCitation":"[26]","previouslyFormattedCitation":"[26]"},"properties":{"noteIndex":0},"schema":"https://github.com/citation-style-language/schema/raw/master/csl-citation.json"}</w:instrText>
      </w:r>
      <w:r w:rsidRPr="00A252B7">
        <w:fldChar w:fldCharType="separate"/>
      </w:r>
      <w:r w:rsidRPr="00A252B7">
        <w:t>[26]</w:t>
      </w:r>
      <w:r w:rsidRPr="00A252B7">
        <w:fldChar w:fldCharType="end"/>
      </w:r>
      <w:r w:rsidRPr="00A252B7">
        <w:t xml:space="preserve">. </w:t>
      </w:r>
      <w:r w:rsidRPr="00A252B7">
        <w:rPr>
          <w:bCs/>
        </w:rPr>
        <w:t>TTD memiliki alur kerja seperti Gambar 2 sebagai berikut</w:t>
      </w:r>
    </w:p>
    <w:p w14:paraId="7CEBE267" w14:textId="77777777" w:rsidR="00763960" w:rsidRPr="00A252B7" w:rsidRDefault="00763960" w:rsidP="00763960">
      <w:pPr>
        <w:rPr>
          <w:b/>
          <w:lang w:eastAsia="ja-JP"/>
        </w:rPr>
      </w:pPr>
      <w:r w:rsidRPr="00A252B7">
        <w:rPr>
          <w:noProof/>
          <w:lang w:eastAsia="en-US"/>
        </w:rPr>
        <w:drawing>
          <wp:inline distT="0" distB="0" distL="0" distR="0" wp14:anchorId="5ED022AE" wp14:editId="71CF5A74">
            <wp:extent cx="2661071" cy="8763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104" t="51098" r="30641" b="27387"/>
                    <a:stretch/>
                  </pic:blipFill>
                  <pic:spPr bwMode="auto">
                    <a:xfrm>
                      <a:off x="0" y="0"/>
                      <a:ext cx="2729473" cy="898825"/>
                    </a:xfrm>
                    <a:prstGeom prst="rect">
                      <a:avLst/>
                    </a:prstGeom>
                    <a:ln>
                      <a:noFill/>
                    </a:ln>
                    <a:extLst>
                      <a:ext uri="{53640926-AAD7-44D8-BBD7-CCE9431645EC}">
                        <a14:shadowObscured xmlns:a14="http://schemas.microsoft.com/office/drawing/2010/main"/>
                      </a:ext>
                    </a:extLst>
                  </pic:spPr>
                </pic:pic>
              </a:graphicData>
            </a:graphic>
          </wp:inline>
        </w:drawing>
      </w:r>
    </w:p>
    <w:p w14:paraId="005978D7" w14:textId="77777777" w:rsidR="00763960" w:rsidRPr="00A252B7" w:rsidRDefault="00763960" w:rsidP="00763960">
      <w:pPr>
        <w:pStyle w:val="ListParagraph"/>
        <w:numPr>
          <w:ilvl w:val="0"/>
          <w:numId w:val="23"/>
        </w:numPr>
        <w:autoSpaceDE w:val="0"/>
        <w:autoSpaceDN w:val="0"/>
        <w:adjustRightInd w:val="0"/>
        <w:spacing w:after="120" w:line="240" w:lineRule="auto"/>
        <w:ind w:left="993" w:hanging="993"/>
        <w:jc w:val="center"/>
        <w:rPr>
          <w:rFonts w:ascii="Times New Roman" w:hAnsi="Times New Roman"/>
          <w:i/>
          <w:sz w:val="20"/>
          <w:szCs w:val="20"/>
        </w:rPr>
      </w:pPr>
      <w:r w:rsidRPr="004B1A68">
        <w:rPr>
          <w:rFonts w:ascii="Times New Roman" w:hAnsi="Times New Roman"/>
          <w:sz w:val="16"/>
          <w:szCs w:val="20"/>
        </w:rPr>
        <w:t>Alur Kerja TTD</w:t>
      </w:r>
    </w:p>
    <w:p w14:paraId="037D877B" w14:textId="77777777" w:rsidR="00763960" w:rsidRPr="00A252B7" w:rsidRDefault="00763960" w:rsidP="00112198">
      <w:pPr>
        <w:ind w:firstLine="284"/>
        <w:jc w:val="both"/>
        <w:rPr>
          <w:bCs/>
        </w:rPr>
      </w:pPr>
      <w:r w:rsidRPr="00A252B7">
        <w:rPr>
          <w:bCs/>
        </w:rPr>
        <w:t xml:space="preserve">Pengembang menuliskan </w:t>
      </w:r>
      <w:r w:rsidRPr="00A252B7">
        <w:rPr>
          <w:bCs/>
          <w:i/>
          <w:iCs/>
        </w:rPr>
        <w:t>unit test</w:t>
      </w:r>
      <w:r w:rsidRPr="00A252B7">
        <w:rPr>
          <w:bCs/>
        </w:rPr>
        <w:t xml:space="preserve"> terlebih dahulu, sesuai spesifikasi dan bisnis proses dari sistem yang diinginkan oleh pengguna (</w:t>
      </w:r>
      <w:r w:rsidRPr="00A252B7">
        <w:rPr>
          <w:bCs/>
          <w:i/>
          <w:iCs/>
        </w:rPr>
        <w:t>user stories</w:t>
      </w:r>
      <w:r w:rsidRPr="00A252B7">
        <w:rPr>
          <w:bCs/>
        </w:rPr>
        <w:t xml:space="preserve">). </w:t>
      </w:r>
    </w:p>
    <w:p w14:paraId="01C33615" w14:textId="77777777" w:rsidR="00763960" w:rsidRPr="00A252B7" w:rsidRDefault="00763960" w:rsidP="00112198">
      <w:pPr>
        <w:ind w:firstLine="284"/>
        <w:jc w:val="both"/>
        <w:rPr>
          <w:bCs/>
        </w:rPr>
      </w:pPr>
      <w:r w:rsidRPr="00A252B7">
        <w:rPr>
          <w:bCs/>
        </w:rPr>
        <w:t xml:space="preserve">Setelah membuat </w:t>
      </w:r>
      <w:r w:rsidRPr="00A252B7">
        <w:rPr>
          <w:bCs/>
          <w:i/>
          <w:iCs/>
        </w:rPr>
        <w:t>unit test</w:t>
      </w:r>
      <w:r w:rsidRPr="00A252B7">
        <w:rPr>
          <w:bCs/>
        </w:rPr>
        <w:t xml:space="preserve">, pengembang menuliskan kode program untuk menyelesaikan </w:t>
      </w:r>
      <w:r w:rsidRPr="00A252B7">
        <w:rPr>
          <w:bCs/>
          <w:i/>
          <w:iCs/>
        </w:rPr>
        <w:t>unit test</w:t>
      </w:r>
      <w:r w:rsidRPr="00A252B7">
        <w:rPr>
          <w:bCs/>
        </w:rPr>
        <w:t xml:space="preserve"> sampai </w:t>
      </w:r>
      <w:r w:rsidRPr="00A252B7">
        <w:rPr>
          <w:bCs/>
          <w:i/>
          <w:iCs/>
        </w:rPr>
        <w:t xml:space="preserve">pass </w:t>
      </w:r>
      <w:r w:rsidRPr="00A252B7">
        <w:rPr>
          <w:bCs/>
        </w:rPr>
        <w:t xml:space="preserve">tidak ada </w:t>
      </w:r>
      <w:r w:rsidRPr="00A252B7">
        <w:rPr>
          <w:bCs/>
          <w:i/>
          <w:iCs/>
        </w:rPr>
        <w:t>error</w:t>
      </w:r>
      <w:r w:rsidRPr="00A252B7">
        <w:rPr>
          <w:bCs/>
        </w:rPr>
        <w:t xml:space="preserve">. </w:t>
      </w:r>
    </w:p>
    <w:p w14:paraId="38FE6E8D" w14:textId="77777777" w:rsidR="00763960" w:rsidRPr="00A252B7" w:rsidRDefault="00763960" w:rsidP="00112198">
      <w:pPr>
        <w:ind w:firstLine="284"/>
        <w:jc w:val="both"/>
        <w:rPr>
          <w:bCs/>
        </w:rPr>
      </w:pPr>
      <w:r w:rsidRPr="00A252B7">
        <w:rPr>
          <w:bCs/>
        </w:rPr>
        <w:t xml:space="preserve">Pengembang melakukan </w:t>
      </w:r>
      <w:r w:rsidRPr="00A252B7">
        <w:rPr>
          <w:bCs/>
          <w:i/>
          <w:iCs/>
        </w:rPr>
        <w:t>refactoring</w:t>
      </w:r>
      <w:r w:rsidRPr="00A252B7">
        <w:rPr>
          <w:bCs/>
        </w:rPr>
        <w:t xml:space="preserve"> kode program yaitu mengubah struktur program agar lebih mudah dipahami dan dimodifikasi, tanpa harus mengubah dari </w:t>
      </w:r>
      <w:r w:rsidRPr="00A252B7">
        <w:rPr>
          <w:bCs/>
          <w:i/>
          <w:iCs/>
        </w:rPr>
        <w:t>behaviour</w:t>
      </w:r>
      <w:r w:rsidRPr="00A252B7">
        <w:rPr>
          <w:bCs/>
        </w:rPr>
        <w:t xml:space="preserve"> program</w:t>
      </w:r>
      <w:r w:rsidRPr="00A252B7">
        <w:rPr>
          <w:bCs/>
          <w:i/>
          <w:iCs/>
        </w:rPr>
        <w:fldChar w:fldCharType="begin" w:fldLock="1"/>
      </w:r>
      <w:r w:rsidRPr="00A252B7">
        <w:rPr>
          <w:bCs/>
          <w:i/>
          <w:iCs/>
        </w:rPr>
        <w:instrText>ADDIN CSL_CITATION {"citationItems":[{"id":"ITEM-1","itemData":{"DOI":"10.24176/sitech.v1i1.2255","ISSN":"2615-8531","abstract":"Sebuah perangkat lunak dikatakan siap untuk dipakai apabila sudah melalui tahap pengujian. Pada era pengembangan perangkat lunak dengan metodologi tradisional, pengujian dilakukan dengan cara mencoba satu persatu menu aplikasi ketika aplikasi yang dikembangkan sudah jadi. Cara pengujian tersebut akan membutuhkan waktu yang lama apabila developer mengerjakan proyek perangkat lunak dalam skala besar. Selain itu, cara tersebut juga tidak dapat menguji logika dan method dari suatu kelas. Salah satu metode pengembangan perangkat lunak yang dapat menghemat waktu pengujian, namun fungsionalitasnya tetap terjaga adalah test driven development (TDD). Pada metode TDD, pengembangan perangkat lunak dilakukan dengan membuat test case terlebih dahulu baru kemudian melakukan producing code. Pada penelitian ini, dikembangkan sebuah aplikasi web menggunakan TDD. Aplikasi web yang dikembangkan adalah berupa sistem informasi mengenai ulasan film lokal indonesia atau disebut Indonesia Movie Database (IMDB). Bahasa pemrograman web yang dipakai adalah ruby dengan menggunakan framework rails. Sedangkan alat yang dipakai untuk pengujian adalah Rspec. Hasil implementasi TDD membuktikan bahwa fungsi-fungsi dari aplikasi web yang dibangun dapat berkerja dengan baik. Selain itu kode program yang dihasilkan juga menjadi rapi dan mudah dibaca oleh pengembang lain karena menerapkan refactoring. Pengujian unit test menggunakan Rspec membantu pengembang dalam menangani kesalahan dan memudahkan menambah fitur baru dari aplikasi web.","author":[{"dropping-particle":"","family":"Thohari","given":"Afandi Nur Aziz","non-dropping-particle":"","parse-names":false,"suffix":""},{"dropping-particle":"","family":"Amalia","given":"Andika Elok","non-dropping-particle":"","parse-names":false,"suffix":""}],"container-title":"SITECH : Jurnal Sistem Informasi dan Teknologi","id":"ITEM-1","issue":"1","issued":{"date-parts":[["2018"]]},"page":"1-10","title":"Implementasi Test Driven Development Dalam Pengembangan Aplikasi Berbasis Web","type":"article-journal","volume":"1"},"uris":["http://www.mendeley.com/documents/?uuid=6e27e51e-6543-438a-a6ff-77eeb2ffaa8d"]}],"mendeley":{"formattedCitation":"[33]","plainTextFormattedCitation":"[33]","previouslyFormattedCitation":"[32]"},"properties":{"noteIndex":0},"schema":"https://github.com/citation-style-language/schema/raw/master/csl-citation.json"}</w:instrText>
      </w:r>
      <w:r w:rsidRPr="00A252B7">
        <w:rPr>
          <w:bCs/>
          <w:i/>
          <w:iCs/>
        </w:rPr>
        <w:fldChar w:fldCharType="separate"/>
      </w:r>
      <w:r w:rsidRPr="00A252B7">
        <w:rPr>
          <w:bCs/>
          <w:iCs/>
        </w:rPr>
        <w:t>[33]</w:t>
      </w:r>
      <w:r w:rsidRPr="00A252B7">
        <w:rPr>
          <w:bCs/>
          <w:i/>
          <w:iCs/>
        </w:rPr>
        <w:fldChar w:fldCharType="end"/>
      </w:r>
      <w:r w:rsidRPr="00A252B7">
        <w:rPr>
          <w:bCs/>
        </w:rPr>
        <w:t>.</w:t>
      </w:r>
    </w:p>
    <w:p w14:paraId="13E3DD41" w14:textId="77777777" w:rsidR="00763960" w:rsidRPr="00EE21F7" w:rsidRDefault="00763960" w:rsidP="00504499">
      <w:pPr>
        <w:pStyle w:val="ListParagraph"/>
        <w:numPr>
          <w:ilvl w:val="0"/>
          <w:numId w:val="20"/>
        </w:numPr>
        <w:spacing w:before="240" w:after="0"/>
        <w:ind w:left="426" w:hanging="426"/>
        <w:jc w:val="both"/>
        <w:rPr>
          <w:rFonts w:ascii="Times New Roman" w:hAnsi="Times New Roman"/>
          <w:i/>
          <w:sz w:val="20"/>
          <w:szCs w:val="20"/>
          <w:lang w:eastAsia="ja-JP"/>
        </w:rPr>
      </w:pPr>
      <w:r w:rsidRPr="00EE21F7">
        <w:rPr>
          <w:rFonts w:ascii="Times New Roman" w:hAnsi="Times New Roman"/>
          <w:i/>
          <w:sz w:val="20"/>
          <w:szCs w:val="20"/>
          <w:lang w:eastAsia="ja-JP"/>
        </w:rPr>
        <w:t>Testing</w:t>
      </w:r>
    </w:p>
    <w:p w14:paraId="27ABBBAA" w14:textId="77777777" w:rsidR="00763960" w:rsidRPr="00A252B7" w:rsidRDefault="00763960" w:rsidP="00504499">
      <w:pPr>
        <w:ind w:firstLine="284"/>
        <w:jc w:val="both"/>
        <w:rPr>
          <w:bCs/>
        </w:rPr>
      </w:pPr>
      <w:r w:rsidRPr="00A252B7">
        <w:rPr>
          <w:bCs/>
        </w:rPr>
        <w:t>Pada tahap ini dilakukan pengujian (</w:t>
      </w:r>
      <w:r w:rsidRPr="00A252B7">
        <w:rPr>
          <w:bCs/>
          <w:i/>
          <w:iCs/>
        </w:rPr>
        <w:t>testing</w:t>
      </w:r>
      <w:proofErr w:type="gramStart"/>
      <w:r w:rsidRPr="00A252B7">
        <w:rPr>
          <w:bCs/>
        </w:rPr>
        <w:t>)  untuk</w:t>
      </w:r>
      <w:proofErr w:type="gramEnd"/>
      <w:r w:rsidRPr="00A252B7">
        <w:rPr>
          <w:bCs/>
        </w:rPr>
        <w:t xml:space="preserve"> mengetahui sistem telah berjalan sesuai dengan rancangan atau tidak. Pengujian yang dilakukan menggunakan </w:t>
      </w:r>
      <w:r w:rsidRPr="00A252B7">
        <w:rPr>
          <w:bCs/>
          <w:i/>
          <w:iCs/>
        </w:rPr>
        <w:t>alpha testing</w:t>
      </w:r>
      <w:r w:rsidRPr="00A252B7">
        <w:rPr>
          <w:bCs/>
        </w:rPr>
        <w:t xml:space="preserve"> dengan metode </w:t>
      </w:r>
      <w:r w:rsidRPr="00A252B7">
        <w:rPr>
          <w:bCs/>
          <w:i/>
          <w:iCs/>
        </w:rPr>
        <w:t>black box</w:t>
      </w:r>
      <w:r w:rsidRPr="00A252B7">
        <w:rPr>
          <w:bCs/>
        </w:rPr>
        <w:t xml:space="preserve"> dan </w:t>
      </w:r>
      <w:r w:rsidRPr="00A252B7">
        <w:rPr>
          <w:bCs/>
          <w:i/>
          <w:iCs/>
        </w:rPr>
        <w:t>beta testing</w:t>
      </w:r>
      <w:r w:rsidRPr="00A252B7">
        <w:rPr>
          <w:bCs/>
        </w:rPr>
        <w:t xml:space="preserve"> dengan penyebaran kuesioner, dimana pengguna akan menilai sejauh mana aplikasi berjalan sesuai dengan tujuan </w:t>
      </w:r>
      <w:r w:rsidRPr="00A252B7">
        <w:rPr>
          <w:bCs/>
        </w:rPr>
        <w:fldChar w:fldCharType="begin" w:fldLock="1"/>
      </w:r>
      <w:r w:rsidRPr="00A252B7">
        <w:rPr>
          <w:bCs/>
        </w:rPr>
        <w:instrText>ADDIN CSL_CITATION {"citationItems":[{"id":"ITEM-1","itemData":{"author":[{"dropping-particle":"","family":"Masripah","given":"Siti","non-dropping-particle":"","parse-names":false,"suffix":""},{"dropping-particle":"","family":"Ramayanti","given":"Linda","non-dropping-particle":"","parse-names":false,"suffix":""}],"container-title":"Jurnal Swabumi","id":"ITEM-1","issue":"1","issued":{"date-parts":[["2020"]]},"page":"100-105","title":"Penerapan Pengujian Alpha Dan Beta Pada Aplikasi Penerimaan Siswa Baru","type":"article-journal","volume":"8"},"uris":["http://www.mendeley.com/documents/?uuid=7a617de1-396a-479b-8f0d-9ed9235a8fd8"]}],"mendeley":{"formattedCitation":"[34]","plainTextFormattedCitation":"[34]","previouslyFormattedCitation":"[33]"},"properties":{"noteIndex":0},"schema":"https://github.com/citation-style-language/schema/raw/master/csl-citation.json"}</w:instrText>
      </w:r>
      <w:r w:rsidRPr="00A252B7">
        <w:rPr>
          <w:bCs/>
        </w:rPr>
        <w:fldChar w:fldCharType="separate"/>
      </w:r>
      <w:r w:rsidRPr="00A252B7">
        <w:rPr>
          <w:bCs/>
        </w:rPr>
        <w:t>[34]</w:t>
      </w:r>
      <w:r w:rsidRPr="00A252B7">
        <w:rPr>
          <w:bCs/>
        </w:rPr>
        <w:fldChar w:fldCharType="end"/>
      </w:r>
      <w:r w:rsidRPr="00A252B7">
        <w:rPr>
          <w:bCs/>
        </w:rPr>
        <w:t xml:space="preserve">. Digunakan pengujian </w:t>
      </w:r>
      <w:r w:rsidRPr="00A252B7">
        <w:rPr>
          <w:bCs/>
          <w:i/>
          <w:iCs/>
        </w:rPr>
        <w:t xml:space="preserve">alpha </w:t>
      </w:r>
      <w:r w:rsidRPr="00A252B7">
        <w:rPr>
          <w:bCs/>
        </w:rPr>
        <w:t>dan</w:t>
      </w:r>
      <w:r w:rsidRPr="00A252B7">
        <w:rPr>
          <w:bCs/>
          <w:i/>
          <w:iCs/>
        </w:rPr>
        <w:t xml:space="preserve"> beta </w:t>
      </w:r>
      <w:r w:rsidRPr="00A252B7">
        <w:rPr>
          <w:bCs/>
        </w:rPr>
        <w:t xml:space="preserve">karena dirasa cocok atau sesuai dengan tujuan untuk mengetahui sistem yang dikembangkan telah sesuai atau tidak dengan kebutuhan </w:t>
      </w:r>
      <w:r w:rsidRPr="00A252B7">
        <w:rPr>
          <w:bCs/>
          <w:i/>
          <w:iCs/>
        </w:rPr>
        <w:t>client</w:t>
      </w:r>
      <w:r w:rsidRPr="00A252B7">
        <w:rPr>
          <w:bCs/>
        </w:rPr>
        <w:t>.</w:t>
      </w:r>
    </w:p>
    <w:p w14:paraId="024B3351" w14:textId="77777777" w:rsidR="00763960" w:rsidRPr="00A252B7" w:rsidRDefault="00763960" w:rsidP="00504499">
      <w:pPr>
        <w:ind w:firstLine="284"/>
        <w:jc w:val="both"/>
        <w:rPr>
          <w:bCs/>
        </w:rPr>
      </w:pPr>
      <w:r w:rsidRPr="00A252B7">
        <w:rPr>
          <w:bCs/>
        </w:rPr>
        <w:t xml:space="preserve">Digunakan 33 responden dalam melakukan kuesioner pada penelitian Tugas Akhir ini, sebagaimana dikemukakan oleh Cohen, semakin besar </w:t>
      </w:r>
      <w:r w:rsidRPr="00A252B7">
        <w:rPr>
          <w:bCs/>
          <w:i/>
          <w:iCs/>
        </w:rPr>
        <w:t>sample</w:t>
      </w:r>
      <w:r w:rsidRPr="00A252B7">
        <w:rPr>
          <w:bCs/>
        </w:rPr>
        <w:t xml:space="preserve"> dari besarya populasi yang ada adalah semakin baik, akan tetapi ada jumlah batas minimal yang harus diambil oleh peneliti yaitu sebanyak 30 </w:t>
      </w:r>
      <w:r w:rsidRPr="00A252B7">
        <w:rPr>
          <w:bCs/>
          <w:i/>
          <w:iCs/>
        </w:rPr>
        <w:t>sample</w:t>
      </w:r>
      <w:r w:rsidRPr="00A252B7">
        <w:rPr>
          <w:bCs/>
        </w:rPr>
        <w:t xml:space="preserve"> </w:t>
      </w:r>
      <w:r w:rsidRPr="00A252B7">
        <w:rPr>
          <w:bCs/>
        </w:rPr>
        <w:fldChar w:fldCharType="begin" w:fldLock="1"/>
      </w:r>
      <w:r w:rsidRPr="00A252B7">
        <w:rPr>
          <w:bCs/>
        </w:rPr>
        <w:instrText>ADDIN CSL_CITATION {"citationItems":[{"id":"ITEM-1","itemData":{"abstract":"Jawa Barat Universitas Pendidikan Indonesia | repository.upi.edu | per","author":[{"dropping-particle":"","family":"Lestari","given":"Raden Andriani","non-dropping-particle":"","parse-names":false,"suffix":""}],"id":"ITEM-1","issued":{"date-parts":[["2014"]]},"page":"1-25","title":"Pengaruh Kepemimpinan Partisipatif D an Komitmen Organisasi Terhadap Efektifitas Implementasi Rencana Stratejik Pada Madrasah Aliyah D i Kabupaten Sukabumi","type":"article-journal"},"uris":["http://www.mendeley.com/documents/?uuid=5fcde450-4904-4f8d-a3b2-d80a761189f6"]}],"mendeley":{"formattedCitation":"[36]","plainTextFormattedCitation":"[36]","previouslyFormattedCitation":"[35]"},"properties":{"noteIndex":0},"schema":"https://github.com/citation-style-language/schema/raw/master/csl-citation.json"}</w:instrText>
      </w:r>
      <w:r w:rsidRPr="00A252B7">
        <w:rPr>
          <w:bCs/>
        </w:rPr>
        <w:fldChar w:fldCharType="separate"/>
      </w:r>
      <w:r w:rsidRPr="00A252B7">
        <w:rPr>
          <w:bCs/>
        </w:rPr>
        <w:t>[36]</w:t>
      </w:r>
      <w:r w:rsidRPr="00A252B7">
        <w:rPr>
          <w:bCs/>
        </w:rPr>
        <w:fldChar w:fldCharType="end"/>
      </w:r>
      <w:r w:rsidRPr="00A252B7">
        <w:rPr>
          <w:bCs/>
        </w:rPr>
        <w:t xml:space="preserve">. Berikut merupakan tabel skor penilaian dapat dilihat pada Tabel 3 berikut: </w:t>
      </w:r>
    </w:p>
    <w:p w14:paraId="01665974" w14:textId="77777777" w:rsidR="00A8028F" w:rsidRPr="00A8028F" w:rsidRDefault="00A8028F" w:rsidP="00504499">
      <w:pPr>
        <w:pStyle w:val="tablehead"/>
        <w:numPr>
          <w:ilvl w:val="0"/>
          <w:numId w:val="0"/>
        </w:numPr>
        <w:tabs>
          <w:tab w:val="clear" w:pos="1080"/>
        </w:tabs>
        <w:spacing w:line="240" w:lineRule="auto"/>
        <w:jc w:val="both"/>
        <w:rPr>
          <w:sz w:val="20"/>
          <w:szCs w:val="20"/>
        </w:rPr>
      </w:pPr>
      <w:bookmarkStart w:id="0" w:name="_Toc62029202"/>
    </w:p>
    <w:p w14:paraId="19FC53A4" w14:textId="055DFAAC" w:rsidR="00763960" w:rsidRPr="00A252B7" w:rsidRDefault="00763960" w:rsidP="00504499">
      <w:pPr>
        <w:pStyle w:val="tablehead"/>
        <w:numPr>
          <w:ilvl w:val="0"/>
          <w:numId w:val="22"/>
        </w:numPr>
        <w:tabs>
          <w:tab w:val="clear" w:pos="1080"/>
        </w:tabs>
        <w:spacing w:after="0" w:line="240" w:lineRule="auto"/>
        <w:ind w:left="0" w:firstLine="0"/>
        <w:rPr>
          <w:sz w:val="20"/>
          <w:szCs w:val="20"/>
        </w:rPr>
      </w:pPr>
      <w:r w:rsidRPr="00A8028F">
        <w:rPr>
          <w:szCs w:val="20"/>
        </w:rPr>
        <w:t>Skor</w:t>
      </w:r>
      <w:r w:rsidR="00A8028F">
        <w:rPr>
          <w:szCs w:val="20"/>
        </w:rPr>
        <w:t xml:space="preserve"> P</w:t>
      </w:r>
      <w:r w:rsidRPr="00A8028F">
        <w:rPr>
          <w:szCs w:val="20"/>
        </w:rPr>
        <w:t>enilaian</w:t>
      </w:r>
      <w:bookmarkEnd w:id="0"/>
    </w:p>
    <w:tbl>
      <w:tblPr>
        <w:tblStyle w:val="TableGrid"/>
        <w:tblW w:w="0" w:type="auto"/>
        <w:jc w:val="center"/>
        <w:tblLook w:val="04A0" w:firstRow="1" w:lastRow="0" w:firstColumn="1" w:lastColumn="0" w:noHBand="0" w:noVBand="1"/>
      </w:tblPr>
      <w:tblGrid>
        <w:gridCol w:w="1888"/>
        <w:gridCol w:w="796"/>
      </w:tblGrid>
      <w:tr w:rsidR="00763960" w:rsidRPr="00A252B7" w14:paraId="7A7815A1" w14:textId="77777777" w:rsidTr="003230B6">
        <w:trPr>
          <w:trHeight w:val="237"/>
          <w:jc w:val="center"/>
        </w:trPr>
        <w:tc>
          <w:tcPr>
            <w:tcW w:w="1888" w:type="dxa"/>
          </w:tcPr>
          <w:p w14:paraId="00216A50" w14:textId="77777777" w:rsidR="00763960" w:rsidRPr="00A252B7" w:rsidRDefault="00763960" w:rsidP="003230B6">
            <w:pPr>
              <w:rPr>
                <w:bCs/>
              </w:rPr>
            </w:pPr>
            <w:r w:rsidRPr="00A252B7">
              <w:rPr>
                <w:bCs/>
              </w:rPr>
              <w:t>Tingkat kepuasan</w:t>
            </w:r>
          </w:p>
        </w:tc>
        <w:tc>
          <w:tcPr>
            <w:tcW w:w="796" w:type="dxa"/>
          </w:tcPr>
          <w:p w14:paraId="1CF83E3B" w14:textId="77777777" w:rsidR="00763960" w:rsidRPr="00A252B7" w:rsidRDefault="00763960" w:rsidP="003230B6">
            <w:pPr>
              <w:rPr>
                <w:bCs/>
              </w:rPr>
            </w:pPr>
            <w:r w:rsidRPr="00A252B7">
              <w:rPr>
                <w:bCs/>
              </w:rPr>
              <w:t>Nilai</w:t>
            </w:r>
          </w:p>
        </w:tc>
      </w:tr>
      <w:tr w:rsidR="00763960" w:rsidRPr="00A252B7" w14:paraId="68609FE0" w14:textId="77777777" w:rsidTr="003230B6">
        <w:trPr>
          <w:trHeight w:val="237"/>
          <w:jc w:val="center"/>
        </w:trPr>
        <w:tc>
          <w:tcPr>
            <w:tcW w:w="1888" w:type="dxa"/>
          </w:tcPr>
          <w:p w14:paraId="6BE2B28D" w14:textId="77777777" w:rsidR="00763960" w:rsidRPr="00A252B7" w:rsidRDefault="00763960" w:rsidP="003230B6">
            <w:pPr>
              <w:jc w:val="both"/>
              <w:rPr>
                <w:bCs/>
              </w:rPr>
            </w:pPr>
            <w:r w:rsidRPr="00A252B7">
              <w:rPr>
                <w:bCs/>
              </w:rPr>
              <w:t>Sangat setuju</w:t>
            </w:r>
          </w:p>
        </w:tc>
        <w:tc>
          <w:tcPr>
            <w:tcW w:w="796" w:type="dxa"/>
          </w:tcPr>
          <w:p w14:paraId="72E8CF2B" w14:textId="77777777" w:rsidR="00763960" w:rsidRPr="00A252B7" w:rsidRDefault="00763960" w:rsidP="003230B6">
            <w:pPr>
              <w:rPr>
                <w:bCs/>
              </w:rPr>
            </w:pPr>
            <w:r w:rsidRPr="00A252B7">
              <w:rPr>
                <w:bCs/>
              </w:rPr>
              <w:t>5</w:t>
            </w:r>
          </w:p>
        </w:tc>
      </w:tr>
      <w:tr w:rsidR="00763960" w:rsidRPr="00A252B7" w14:paraId="3358083B" w14:textId="77777777" w:rsidTr="003230B6">
        <w:trPr>
          <w:trHeight w:val="222"/>
          <w:jc w:val="center"/>
        </w:trPr>
        <w:tc>
          <w:tcPr>
            <w:tcW w:w="1888" w:type="dxa"/>
          </w:tcPr>
          <w:p w14:paraId="5DE24CEF" w14:textId="77777777" w:rsidR="00763960" w:rsidRPr="00A252B7" w:rsidRDefault="00763960" w:rsidP="003230B6">
            <w:pPr>
              <w:jc w:val="both"/>
              <w:rPr>
                <w:bCs/>
              </w:rPr>
            </w:pPr>
            <w:r w:rsidRPr="00A252B7">
              <w:rPr>
                <w:bCs/>
              </w:rPr>
              <w:t xml:space="preserve">Setuju </w:t>
            </w:r>
          </w:p>
        </w:tc>
        <w:tc>
          <w:tcPr>
            <w:tcW w:w="796" w:type="dxa"/>
          </w:tcPr>
          <w:p w14:paraId="4DAE50A1" w14:textId="77777777" w:rsidR="00763960" w:rsidRPr="00A252B7" w:rsidRDefault="00763960" w:rsidP="003230B6">
            <w:pPr>
              <w:rPr>
                <w:bCs/>
              </w:rPr>
            </w:pPr>
            <w:r w:rsidRPr="00A252B7">
              <w:rPr>
                <w:bCs/>
              </w:rPr>
              <w:t>4</w:t>
            </w:r>
          </w:p>
        </w:tc>
      </w:tr>
      <w:tr w:rsidR="00763960" w:rsidRPr="00A252B7" w14:paraId="35DA4990" w14:textId="77777777" w:rsidTr="003230B6">
        <w:trPr>
          <w:trHeight w:val="237"/>
          <w:jc w:val="center"/>
        </w:trPr>
        <w:tc>
          <w:tcPr>
            <w:tcW w:w="1888" w:type="dxa"/>
          </w:tcPr>
          <w:p w14:paraId="53408DCF" w14:textId="77777777" w:rsidR="00763960" w:rsidRPr="00A252B7" w:rsidRDefault="00763960" w:rsidP="003230B6">
            <w:pPr>
              <w:jc w:val="both"/>
              <w:rPr>
                <w:bCs/>
              </w:rPr>
            </w:pPr>
            <w:r w:rsidRPr="00A252B7">
              <w:rPr>
                <w:bCs/>
              </w:rPr>
              <w:t xml:space="preserve">Cukup </w:t>
            </w:r>
          </w:p>
        </w:tc>
        <w:tc>
          <w:tcPr>
            <w:tcW w:w="796" w:type="dxa"/>
          </w:tcPr>
          <w:p w14:paraId="6E8D17E3" w14:textId="77777777" w:rsidR="00763960" w:rsidRPr="00A252B7" w:rsidRDefault="00763960" w:rsidP="003230B6">
            <w:pPr>
              <w:rPr>
                <w:bCs/>
              </w:rPr>
            </w:pPr>
            <w:r w:rsidRPr="00A252B7">
              <w:rPr>
                <w:bCs/>
              </w:rPr>
              <w:t>3</w:t>
            </w:r>
          </w:p>
        </w:tc>
      </w:tr>
      <w:tr w:rsidR="00763960" w:rsidRPr="00A252B7" w14:paraId="0F2F4621" w14:textId="77777777" w:rsidTr="003230B6">
        <w:trPr>
          <w:trHeight w:val="237"/>
          <w:jc w:val="center"/>
        </w:trPr>
        <w:tc>
          <w:tcPr>
            <w:tcW w:w="1888" w:type="dxa"/>
          </w:tcPr>
          <w:p w14:paraId="1244FAF2" w14:textId="77777777" w:rsidR="00763960" w:rsidRPr="00A252B7" w:rsidRDefault="00763960" w:rsidP="003230B6">
            <w:pPr>
              <w:jc w:val="both"/>
              <w:rPr>
                <w:bCs/>
              </w:rPr>
            </w:pPr>
            <w:r w:rsidRPr="00A252B7">
              <w:rPr>
                <w:bCs/>
              </w:rPr>
              <w:t>Tidak setuju</w:t>
            </w:r>
          </w:p>
        </w:tc>
        <w:tc>
          <w:tcPr>
            <w:tcW w:w="796" w:type="dxa"/>
          </w:tcPr>
          <w:p w14:paraId="7B5BE363" w14:textId="77777777" w:rsidR="00763960" w:rsidRPr="00A252B7" w:rsidRDefault="00763960" w:rsidP="003230B6">
            <w:pPr>
              <w:rPr>
                <w:bCs/>
              </w:rPr>
            </w:pPr>
            <w:r w:rsidRPr="00A252B7">
              <w:rPr>
                <w:bCs/>
              </w:rPr>
              <w:t>2</w:t>
            </w:r>
          </w:p>
        </w:tc>
      </w:tr>
      <w:tr w:rsidR="00763960" w:rsidRPr="00A252B7" w14:paraId="6D154C45" w14:textId="77777777" w:rsidTr="003230B6">
        <w:trPr>
          <w:trHeight w:val="222"/>
          <w:jc w:val="center"/>
        </w:trPr>
        <w:tc>
          <w:tcPr>
            <w:tcW w:w="1888" w:type="dxa"/>
          </w:tcPr>
          <w:p w14:paraId="23A20887" w14:textId="77777777" w:rsidR="00763960" w:rsidRPr="00A252B7" w:rsidRDefault="00763960" w:rsidP="003230B6">
            <w:pPr>
              <w:jc w:val="both"/>
              <w:rPr>
                <w:bCs/>
              </w:rPr>
            </w:pPr>
            <w:r w:rsidRPr="00A252B7">
              <w:rPr>
                <w:bCs/>
              </w:rPr>
              <w:t>Sangat tidak setuju</w:t>
            </w:r>
          </w:p>
        </w:tc>
        <w:tc>
          <w:tcPr>
            <w:tcW w:w="796" w:type="dxa"/>
          </w:tcPr>
          <w:p w14:paraId="1A2DE0C9" w14:textId="77777777" w:rsidR="00763960" w:rsidRPr="00A252B7" w:rsidRDefault="00763960" w:rsidP="003230B6">
            <w:pPr>
              <w:rPr>
                <w:bCs/>
              </w:rPr>
            </w:pPr>
            <w:r w:rsidRPr="00A252B7">
              <w:rPr>
                <w:bCs/>
              </w:rPr>
              <w:t>1</w:t>
            </w:r>
          </w:p>
        </w:tc>
      </w:tr>
    </w:tbl>
    <w:p w14:paraId="651BD752" w14:textId="77777777" w:rsidR="00763960" w:rsidRPr="00A252B7" w:rsidRDefault="00763960" w:rsidP="00763960">
      <w:pPr>
        <w:jc w:val="both"/>
        <w:rPr>
          <w:bCs/>
        </w:rPr>
      </w:pPr>
      <w:r w:rsidRPr="00A252B7">
        <w:rPr>
          <w:bCs/>
        </w:rPr>
        <w:t xml:space="preserve">Untuk melakukan perhitungan kuesioner digunakan rumus: </w:t>
      </w:r>
    </w:p>
    <w:p w14:paraId="78204020" w14:textId="65F51ADD" w:rsidR="00763960" w:rsidRPr="00A252B7" w:rsidRDefault="00763960" w:rsidP="00D35647">
      <w:pPr>
        <w:pStyle w:val="equation"/>
        <w:tabs>
          <w:tab w:val="clear" w:pos="2520"/>
          <w:tab w:val="clear" w:pos="5040"/>
          <w:tab w:val="center" w:pos="2410"/>
          <w:tab w:val="right" w:pos="4649"/>
        </w:tabs>
        <w:spacing w:before="0" w:after="0"/>
        <w:rPr>
          <w:rFonts w:ascii="Times New Roman" w:hAnsi="Times New Roman" w:cs="Times New Roman"/>
        </w:rPr>
      </w:pPr>
      <w:r w:rsidRPr="00A252B7">
        <w:rPr>
          <w:rFonts w:ascii="Times New Roman" w:hAnsi="Times New Roman" w:cs="Times New Roman"/>
        </w:rPr>
        <w:tab/>
      </w:r>
      <m:oMath>
        <m:r>
          <m:rPr>
            <m:sty m:val="p"/>
          </m:rPr>
          <w:rPr>
            <w:rFonts w:ascii="Cambria Math" w:hAnsi="Cambria Math" w:cs="Times New Roman"/>
            <w:spacing w:val="1"/>
            <w:sz w:val="18"/>
          </w:rPr>
          <m:t>P</m:t>
        </m:r>
        <m:r>
          <m:rPr>
            <m:sty m:val="p"/>
          </m:rPr>
          <w:rPr>
            <w:rFonts w:ascii="Cambria Math" w:hAnsi="Cambria Math" w:cs="Times New Roman"/>
            <w:spacing w:val="-1"/>
            <w:sz w:val="18"/>
          </w:rPr>
          <m:t>er</m:t>
        </m:r>
        <m:r>
          <m:rPr>
            <m:sty m:val="p"/>
          </m:rPr>
          <w:rPr>
            <w:rFonts w:ascii="Cambria Math" w:hAnsi="Cambria Math" w:cs="Times New Roman"/>
            <w:sz w:val="18"/>
          </w:rPr>
          <m:t>s</m:t>
        </m:r>
        <m:r>
          <m:rPr>
            <m:sty m:val="p"/>
          </m:rPr>
          <w:rPr>
            <w:rFonts w:ascii="Cambria Math" w:hAnsi="Cambria Math" w:cs="Times New Roman"/>
            <w:spacing w:val="-1"/>
            <w:sz w:val="18"/>
          </w:rPr>
          <m:t>e</m:t>
        </m:r>
        <m:r>
          <m:rPr>
            <m:sty m:val="p"/>
          </m:rPr>
          <w:rPr>
            <w:rFonts w:ascii="Cambria Math" w:hAnsi="Cambria Math" w:cs="Times New Roman"/>
            <w:sz w:val="18"/>
          </w:rPr>
          <m:t>n</m:t>
        </m:r>
        <m:r>
          <m:rPr>
            <m:sty m:val="p"/>
          </m:rPr>
          <w:rPr>
            <w:rFonts w:ascii="Cambria Math" w:hAnsi="Cambria Math" w:cs="Times New Roman"/>
            <w:spacing w:val="1"/>
            <w:sz w:val="18"/>
          </w:rPr>
          <m:t>t</m:t>
        </m:r>
        <m:r>
          <m:rPr>
            <m:sty m:val="p"/>
          </m:rPr>
          <w:rPr>
            <w:rFonts w:ascii="Cambria Math" w:hAnsi="Cambria Math" w:cs="Times New Roman"/>
            <w:spacing w:val="-1"/>
            <w:sz w:val="18"/>
          </w:rPr>
          <m:t>a</m:t>
        </m:r>
        <m:r>
          <m:rPr>
            <m:sty m:val="p"/>
          </m:rPr>
          <w:rPr>
            <w:rFonts w:ascii="Cambria Math" w:hAnsi="Cambria Math" w:cs="Times New Roman"/>
            <w:sz w:val="18"/>
          </w:rPr>
          <m:t>se</m:t>
        </m:r>
        <m:r>
          <m:rPr>
            <m:sty m:val="p"/>
          </m:rPr>
          <w:rPr>
            <w:rFonts w:ascii="Cambria Math" w:hAnsi="Cambria Math" w:cs="Times New Roman"/>
            <w:spacing w:val="7"/>
            <w:sz w:val="18"/>
          </w:rPr>
          <m:t xml:space="preserve"> </m:t>
        </m:r>
        <m:r>
          <w:rPr>
            <w:rFonts w:ascii="Cambria Math" w:hAnsi="Cambria Math" w:cs="Times New Roman"/>
            <w:sz w:val="18"/>
          </w:rPr>
          <m:t>=</m:t>
        </m:r>
        <m:f>
          <m:fPr>
            <m:ctrlPr>
              <w:rPr>
                <w:rFonts w:ascii="Cambria Math" w:eastAsia="Symbol" w:hAnsi="Cambria Math" w:cs="Times New Roman"/>
                <w:i/>
                <w:sz w:val="18"/>
              </w:rPr>
            </m:ctrlPr>
          </m:fPr>
          <m:num>
            <m:r>
              <w:rPr>
                <w:rFonts w:ascii="Cambria Math" w:eastAsia="Symbol" w:hAnsi="Cambria Math" w:cs="Times New Roman"/>
                <w:sz w:val="18"/>
              </w:rPr>
              <m:t>J</m:t>
            </m:r>
          </m:num>
          <m:den>
            <m:r>
              <w:rPr>
                <w:rFonts w:ascii="Cambria Math" w:eastAsia="Symbol" w:hAnsi="Cambria Math" w:cs="Times New Roman"/>
                <w:sz w:val="18"/>
              </w:rPr>
              <m:t>N</m:t>
            </m:r>
          </m:den>
        </m:f>
        <m:r>
          <w:rPr>
            <w:rFonts w:ascii="Cambria Math" w:eastAsia="Symbol" w:hAnsi="Cambria Math" w:cs="Times New Roman"/>
            <w:sz w:val="18"/>
          </w:rPr>
          <m:t>*γ</m:t>
        </m:r>
      </m:oMath>
      <w:r w:rsidR="00504499">
        <w:rPr>
          <w:rFonts w:ascii="Times New Roman" w:eastAsia="Symbol" w:hAnsi="Times New Roman" w:cs="Times New Roman"/>
        </w:rPr>
        <w:tab/>
      </w:r>
    </w:p>
    <w:p w14:paraId="0848F594" w14:textId="77777777" w:rsidR="00763960" w:rsidRPr="00A252B7" w:rsidRDefault="00763960" w:rsidP="00763960">
      <w:pPr>
        <w:jc w:val="both"/>
        <w:rPr>
          <w:bCs/>
        </w:rPr>
      </w:pPr>
      <w:proofErr w:type="gramStart"/>
      <w:r w:rsidRPr="00A252B7">
        <w:rPr>
          <w:bCs/>
        </w:rPr>
        <w:t>Keterangan :</w:t>
      </w:r>
      <w:proofErr w:type="gramEnd"/>
      <w:r w:rsidRPr="00A252B7">
        <w:rPr>
          <w:bCs/>
        </w:rPr>
        <w:t xml:space="preserve"> </w:t>
      </w:r>
    </w:p>
    <w:p w14:paraId="7201DC3F" w14:textId="77777777" w:rsidR="00763960" w:rsidRPr="00A252B7" w:rsidRDefault="00763960" w:rsidP="00763960">
      <w:pPr>
        <w:jc w:val="both"/>
      </w:pPr>
      <w:proofErr w:type="gramStart"/>
      <w:r w:rsidRPr="00A252B7">
        <w:t xml:space="preserve">J </w:t>
      </w:r>
      <w:r w:rsidRPr="00A252B7">
        <w:rPr>
          <w:spacing w:val="46"/>
        </w:rPr>
        <w:t xml:space="preserve"> </w:t>
      </w:r>
      <w:r w:rsidRPr="00A252B7">
        <w:t>:</w:t>
      </w:r>
      <w:proofErr w:type="gramEnd"/>
      <w:r w:rsidRPr="00A252B7">
        <w:rPr>
          <w:spacing w:val="-4"/>
        </w:rPr>
        <w:t xml:space="preserve"> </w:t>
      </w:r>
      <w:r w:rsidRPr="00A252B7">
        <w:rPr>
          <w:spacing w:val="-13"/>
        </w:rPr>
        <w:t>T</w:t>
      </w:r>
      <w:r w:rsidRPr="00A252B7">
        <w:rPr>
          <w:spacing w:val="-2"/>
        </w:rPr>
        <w:t>o</w:t>
      </w:r>
      <w:r w:rsidRPr="00A252B7">
        <w:rPr>
          <w:spacing w:val="1"/>
        </w:rPr>
        <w:t>t</w:t>
      </w:r>
      <w:r w:rsidRPr="00A252B7">
        <w:rPr>
          <w:spacing w:val="-1"/>
        </w:rPr>
        <w:t>a</w:t>
      </w:r>
      <w:r w:rsidRPr="00A252B7">
        <w:t>l</w:t>
      </w:r>
      <w:r w:rsidRPr="00A252B7">
        <w:rPr>
          <w:spacing w:val="1"/>
        </w:rPr>
        <w:t xml:space="preserve"> </w:t>
      </w:r>
      <w:r w:rsidRPr="00A252B7">
        <w:t>n</w:t>
      </w:r>
      <w:r w:rsidRPr="00A252B7">
        <w:rPr>
          <w:spacing w:val="1"/>
        </w:rPr>
        <w:t>i</w:t>
      </w:r>
      <w:r w:rsidRPr="00A252B7">
        <w:rPr>
          <w:spacing w:val="-1"/>
        </w:rPr>
        <w:t>l</w:t>
      </w:r>
      <w:r w:rsidRPr="00A252B7">
        <w:rPr>
          <w:spacing w:val="1"/>
        </w:rPr>
        <w:t>a</w:t>
      </w:r>
      <w:r w:rsidRPr="00A252B7">
        <w:t>i</w:t>
      </w:r>
      <w:r w:rsidRPr="00A252B7">
        <w:rPr>
          <w:spacing w:val="-1"/>
        </w:rPr>
        <w:t xml:space="preserve"> </w:t>
      </w:r>
      <w:r w:rsidRPr="00A252B7">
        <w:rPr>
          <w:spacing w:val="1"/>
        </w:rPr>
        <w:t>j</w:t>
      </w:r>
      <w:r w:rsidRPr="00A252B7">
        <w:rPr>
          <w:spacing w:val="-1"/>
        </w:rPr>
        <w:t>a</w:t>
      </w:r>
      <w:r w:rsidRPr="00A252B7">
        <w:t>w</w:t>
      </w:r>
      <w:r w:rsidRPr="00A252B7">
        <w:rPr>
          <w:spacing w:val="1"/>
        </w:rPr>
        <w:t>a</w:t>
      </w:r>
      <w:r w:rsidRPr="00A252B7">
        <w:t>b</w:t>
      </w:r>
      <w:r w:rsidRPr="00A252B7">
        <w:rPr>
          <w:spacing w:val="1"/>
        </w:rPr>
        <w:t>a</w:t>
      </w:r>
      <w:r w:rsidRPr="00A252B7">
        <w:t>n</w:t>
      </w:r>
      <w:r w:rsidRPr="00A252B7">
        <w:rPr>
          <w:spacing w:val="-2"/>
        </w:rPr>
        <w:t xml:space="preserve"> y</w:t>
      </w:r>
      <w:r w:rsidRPr="00A252B7">
        <w:rPr>
          <w:spacing w:val="1"/>
        </w:rPr>
        <w:t>a</w:t>
      </w:r>
      <w:r w:rsidRPr="00A252B7">
        <w:t>ng d</w:t>
      </w:r>
      <w:r w:rsidRPr="00A252B7">
        <w:rPr>
          <w:spacing w:val="1"/>
        </w:rPr>
        <w:t>i</w:t>
      </w:r>
      <w:r w:rsidRPr="00A252B7">
        <w:t>b</w:t>
      </w:r>
      <w:r w:rsidRPr="00A252B7">
        <w:rPr>
          <w:spacing w:val="-1"/>
        </w:rPr>
        <w:t>e</w:t>
      </w:r>
      <w:r w:rsidRPr="00A252B7">
        <w:t>r</w:t>
      </w:r>
      <w:r w:rsidRPr="00A252B7">
        <w:rPr>
          <w:spacing w:val="1"/>
        </w:rPr>
        <w:t>i</w:t>
      </w:r>
      <w:r w:rsidRPr="00A252B7">
        <w:t>k</w:t>
      </w:r>
      <w:r w:rsidRPr="00A252B7">
        <w:rPr>
          <w:spacing w:val="-1"/>
        </w:rPr>
        <w:t>a</w:t>
      </w:r>
      <w:r w:rsidRPr="00A252B7">
        <w:t>n p</w:t>
      </w:r>
      <w:r w:rsidRPr="00A252B7">
        <w:rPr>
          <w:spacing w:val="1"/>
        </w:rPr>
        <w:t>e</w:t>
      </w:r>
      <w:r w:rsidRPr="00A252B7">
        <w:t>n</w:t>
      </w:r>
      <w:r w:rsidRPr="00A252B7">
        <w:rPr>
          <w:spacing w:val="-2"/>
        </w:rPr>
        <w:t>g</w:t>
      </w:r>
      <w:r w:rsidRPr="00A252B7">
        <w:t>guna</w:t>
      </w:r>
      <w:r w:rsidRPr="00A252B7">
        <w:rPr>
          <w:spacing w:val="1"/>
        </w:rPr>
        <w:t xml:space="preserve"> </w:t>
      </w:r>
      <w:r w:rsidRPr="00A252B7">
        <w:t>p</w:t>
      </w:r>
      <w:r w:rsidRPr="00A252B7">
        <w:rPr>
          <w:spacing w:val="1"/>
        </w:rPr>
        <w:t>a</w:t>
      </w:r>
      <w:r w:rsidRPr="00A252B7">
        <w:t>da</w:t>
      </w:r>
      <w:r w:rsidRPr="00A252B7">
        <w:rPr>
          <w:spacing w:val="-1"/>
        </w:rPr>
        <w:t xml:space="preserve"> s</w:t>
      </w:r>
      <w:r w:rsidRPr="00A252B7">
        <w:rPr>
          <w:spacing w:val="1"/>
        </w:rPr>
        <w:t>et</w:t>
      </w:r>
      <w:r w:rsidRPr="00A252B7">
        <w:rPr>
          <w:spacing w:val="-1"/>
        </w:rPr>
        <w:t>i</w:t>
      </w:r>
      <w:r w:rsidRPr="00A252B7">
        <w:rPr>
          <w:spacing w:val="1"/>
        </w:rPr>
        <w:t>a</w:t>
      </w:r>
      <w:r w:rsidRPr="00A252B7">
        <w:t>p</w:t>
      </w:r>
      <w:r w:rsidRPr="00A252B7">
        <w:rPr>
          <w:spacing w:val="-2"/>
        </w:rPr>
        <w:t xml:space="preserve"> </w:t>
      </w:r>
      <w:r w:rsidRPr="00A252B7">
        <w:t>no</w:t>
      </w:r>
      <w:r w:rsidRPr="00A252B7">
        <w:rPr>
          <w:spacing w:val="1"/>
        </w:rPr>
        <w:t>m</w:t>
      </w:r>
      <w:r w:rsidRPr="00A252B7">
        <w:t>o</w:t>
      </w:r>
      <w:r w:rsidRPr="00A252B7">
        <w:rPr>
          <w:spacing w:val="-12"/>
        </w:rPr>
        <w:t>r</w:t>
      </w:r>
      <w:r w:rsidRPr="00A252B7">
        <w:t>.</w:t>
      </w:r>
    </w:p>
    <w:p w14:paraId="4C6B408A" w14:textId="77777777" w:rsidR="00763960" w:rsidRPr="00A252B7" w:rsidRDefault="00763960" w:rsidP="00763960">
      <w:pPr>
        <w:jc w:val="both"/>
        <w:rPr>
          <w:bCs/>
        </w:rPr>
      </w:pPr>
      <w:r w:rsidRPr="00A252B7">
        <w:t xml:space="preserve">N  </w:t>
      </w:r>
      <w:r w:rsidRPr="00A252B7">
        <w:rPr>
          <w:spacing w:val="7"/>
        </w:rPr>
        <w:t xml:space="preserve"> </w:t>
      </w:r>
      <w:r w:rsidRPr="00A252B7">
        <w:t>:</w:t>
      </w:r>
      <w:r w:rsidRPr="00A252B7">
        <w:rPr>
          <w:spacing w:val="-2"/>
        </w:rPr>
        <w:t xml:space="preserve"> </w:t>
      </w:r>
      <w:r w:rsidRPr="00A252B7">
        <w:t>Ju</w:t>
      </w:r>
      <w:r w:rsidRPr="00A252B7">
        <w:rPr>
          <w:spacing w:val="1"/>
        </w:rPr>
        <w:t>ml</w:t>
      </w:r>
      <w:r w:rsidRPr="00A252B7">
        <w:rPr>
          <w:spacing w:val="-1"/>
        </w:rPr>
        <w:t>a</w:t>
      </w:r>
      <w:r w:rsidRPr="00A252B7">
        <w:t>h p</w:t>
      </w:r>
      <w:r w:rsidRPr="00A252B7">
        <w:rPr>
          <w:spacing w:val="-1"/>
        </w:rPr>
        <w:t>e</w:t>
      </w:r>
      <w:r w:rsidRPr="00A252B7">
        <w:t>nggun</w:t>
      </w:r>
      <w:r w:rsidRPr="00A252B7">
        <w:rPr>
          <w:spacing w:val="-1"/>
        </w:rPr>
        <w:t>a</w:t>
      </w:r>
    </w:p>
    <w:p w14:paraId="4997DE73" w14:textId="77777777" w:rsidR="00763960" w:rsidRPr="00A252B7" w:rsidRDefault="00763960" w:rsidP="00763960">
      <w:pPr>
        <w:jc w:val="both"/>
      </w:pPr>
      <w:r w:rsidRPr="00A252B7">
        <w:rPr>
          <w:spacing w:val="1"/>
        </w:rPr>
        <w:t>S</w:t>
      </w:r>
      <w:r w:rsidRPr="00A252B7">
        <w:rPr>
          <w:spacing w:val="-1"/>
        </w:rPr>
        <w:t>e</w:t>
      </w:r>
      <w:r w:rsidRPr="00A252B7">
        <w:rPr>
          <w:spacing w:val="1"/>
        </w:rPr>
        <w:t>l</w:t>
      </w:r>
      <w:r w:rsidRPr="00A252B7">
        <w:rPr>
          <w:spacing w:val="-1"/>
        </w:rPr>
        <w:t>a</w:t>
      </w:r>
      <w:r w:rsidRPr="00A252B7">
        <w:t>n</w:t>
      </w:r>
      <w:r w:rsidRPr="00A252B7">
        <w:rPr>
          <w:spacing w:val="1"/>
        </w:rPr>
        <w:t>j</w:t>
      </w:r>
      <w:r w:rsidRPr="00A252B7">
        <w:t>u</w:t>
      </w:r>
      <w:r w:rsidRPr="00A252B7">
        <w:rPr>
          <w:spacing w:val="1"/>
        </w:rPr>
        <w:t>t</w:t>
      </w:r>
      <w:r w:rsidRPr="00A252B7">
        <w:t>n</w:t>
      </w:r>
      <w:r w:rsidRPr="00A252B7">
        <w:rPr>
          <w:spacing w:val="-5"/>
        </w:rPr>
        <w:t>y</w:t>
      </w:r>
      <w:r w:rsidRPr="00A252B7">
        <w:t xml:space="preserve">a </w:t>
      </w:r>
      <w:r w:rsidRPr="00A252B7">
        <w:rPr>
          <w:spacing w:val="3"/>
        </w:rPr>
        <w:t xml:space="preserve"> </w:t>
      </w:r>
      <w:r w:rsidRPr="00A252B7">
        <w:t>d</w:t>
      </w:r>
      <w:r w:rsidRPr="00A252B7">
        <w:rPr>
          <w:spacing w:val="1"/>
        </w:rPr>
        <w:t>il</w:t>
      </w:r>
      <w:r w:rsidRPr="00A252B7">
        <w:rPr>
          <w:spacing w:val="-1"/>
        </w:rPr>
        <w:t>a</w:t>
      </w:r>
      <w:r w:rsidRPr="00A252B7">
        <w:t>kuk</w:t>
      </w:r>
      <w:r w:rsidRPr="00A252B7">
        <w:rPr>
          <w:spacing w:val="-1"/>
        </w:rPr>
        <w:t>a</w:t>
      </w:r>
      <w:r w:rsidRPr="00A252B7">
        <w:t xml:space="preserve">n </w:t>
      </w:r>
      <w:r w:rsidRPr="00A252B7">
        <w:rPr>
          <w:spacing w:val="1"/>
        </w:rPr>
        <w:t xml:space="preserve"> </w:t>
      </w:r>
      <w:r w:rsidRPr="00A252B7">
        <w:t>p</w:t>
      </w:r>
      <w:r w:rsidRPr="00A252B7">
        <w:rPr>
          <w:spacing w:val="-1"/>
        </w:rPr>
        <w:t>r</w:t>
      </w:r>
      <w:r w:rsidRPr="00A252B7">
        <w:t>os</w:t>
      </w:r>
      <w:r w:rsidRPr="00A252B7">
        <w:rPr>
          <w:spacing w:val="-1"/>
        </w:rPr>
        <w:t>e</w:t>
      </w:r>
      <w:r w:rsidRPr="00A252B7">
        <w:t xml:space="preserve">s </w:t>
      </w:r>
      <w:r w:rsidRPr="00A252B7">
        <w:rPr>
          <w:spacing w:val="3"/>
        </w:rPr>
        <w:t xml:space="preserve"> </w:t>
      </w:r>
      <w:r w:rsidRPr="00A252B7">
        <w:t>p</w:t>
      </w:r>
      <w:r w:rsidRPr="00A252B7">
        <w:rPr>
          <w:spacing w:val="-1"/>
        </w:rPr>
        <w:t>er</w:t>
      </w:r>
      <w:r w:rsidRPr="00A252B7">
        <w:t>h</w:t>
      </w:r>
      <w:r w:rsidRPr="00A252B7">
        <w:rPr>
          <w:spacing w:val="1"/>
        </w:rPr>
        <w:t>it</w:t>
      </w:r>
      <w:r w:rsidRPr="00A252B7">
        <w:t>ung</w:t>
      </w:r>
      <w:r w:rsidRPr="00A252B7">
        <w:rPr>
          <w:spacing w:val="-1"/>
        </w:rPr>
        <w:t>a</w:t>
      </w:r>
      <w:r w:rsidRPr="00A252B7">
        <w:t xml:space="preserve">n </w:t>
      </w:r>
      <w:r w:rsidRPr="00A252B7">
        <w:rPr>
          <w:spacing w:val="1"/>
        </w:rPr>
        <w:t xml:space="preserve"> </w:t>
      </w:r>
      <w:r w:rsidRPr="00A252B7">
        <w:t>p</w:t>
      </w:r>
      <w:r w:rsidRPr="00A252B7">
        <w:rPr>
          <w:spacing w:val="-1"/>
        </w:rPr>
        <w:t>er</w:t>
      </w:r>
      <w:r w:rsidRPr="00A252B7">
        <w:t>s</w:t>
      </w:r>
      <w:r w:rsidRPr="00A252B7">
        <w:rPr>
          <w:spacing w:val="-1"/>
        </w:rPr>
        <w:t>e</w:t>
      </w:r>
      <w:r w:rsidRPr="00A252B7">
        <w:t>n</w:t>
      </w:r>
      <w:r w:rsidRPr="00A252B7">
        <w:rPr>
          <w:spacing w:val="1"/>
        </w:rPr>
        <w:t>t</w:t>
      </w:r>
      <w:r w:rsidRPr="00A252B7">
        <w:rPr>
          <w:spacing w:val="2"/>
        </w:rPr>
        <w:t>a</w:t>
      </w:r>
      <w:r w:rsidRPr="00A252B7">
        <w:t xml:space="preserve">se  </w:t>
      </w:r>
      <w:r w:rsidRPr="00A252B7">
        <w:rPr>
          <w:spacing w:val="-1"/>
        </w:rPr>
        <w:t>ra</w:t>
      </w:r>
      <w:r w:rsidRPr="00A252B7">
        <w:rPr>
          <w:spacing w:val="1"/>
        </w:rPr>
        <w:t>t</w:t>
      </w:r>
      <w:r w:rsidRPr="00A252B7">
        <w:rPr>
          <w:spacing w:val="-1"/>
        </w:rPr>
        <w:t>a</w:t>
      </w:r>
      <w:r w:rsidRPr="00A252B7">
        <w:rPr>
          <w:spacing w:val="2"/>
        </w:rPr>
        <w:t>-</w:t>
      </w:r>
      <w:r w:rsidRPr="00A252B7">
        <w:rPr>
          <w:spacing w:val="-1"/>
        </w:rPr>
        <w:t>ra</w:t>
      </w:r>
      <w:r w:rsidRPr="00A252B7">
        <w:rPr>
          <w:spacing w:val="1"/>
        </w:rPr>
        <w:t>t</w:t>
      </w:r>
      <w:r w:rsidRPr="00A252B7">
        <w:t xml:space="preserve">a </w:t>
      </w:r>
      <w:r w:rsidRPr="00A252B7">
        <w:rPr>
          <w:spacing w:val="3"/>
        </w:rPr>
        <w:t xml:space="preserve"> </w:t>
      </w:r>
      <w:r w:rsidRPr="00A252B7">
        <w:t>d</w:t>
      </w:r>
      <w:r w:rsidRPr="00A252B7">
        <w:rPr>
          <w:spacing w:val="-1"/>
        </w:rPr>
        <w:t>ar</w:t>
      </w:r>
      <w:r w:rsidRPr="00A252B7">
        <w:t xml:space="preserve">i </w:t>
      </w:r>
      <w:r w:rsidRPr="00A252B7">
        <w:rPr>
          <w:spacing w:val="2"/>
        </w:rPr>
        <w:t xml:space="preserve"> </w:t>
      </w:r>
      <w:r w:rsidRPr="00A252B7">
        <w:t>s</w:t>
      </w:r>
      <w:r w:rsidRPr="00A252B7">
        <w:rPr>
          <w:spacing w:val="-1"/>
        </w:rPr>
        <w:t>e</w:t>
      </w:r>
      <w:r w:rsidRPr="00A252B7">
        <w:rPr>
          <w:spacing w:val="1"/>
        </w:rPr>
        <w:t>ti</w:t>
      </w:r>
      <w:r w:rsidRPr="00A252B7">
        <w:rPr>
          <w:spacing w:val="-1"/>
        </w:rPr>
        <w:t>a</w:t>
      </w:r>
      <w:r w:rsidRPr="00A252B7">
        <w:t>p po</w:t>
      </w:r>
      <w:r w:rsidRPr="00A252B7">
        <w:rPr>
          <w:spacing w:val="1"/>
        </w:rPr>
        <w:t>i</w:t>
      </w:r>
      <w:r w:rsidRPr="00A252B7">
        <w:t>n</w:t>
      </w:r>
      <w:r w:rsidRPr="00A252B7">
        <w:rPr>
          <w:spacing w:val="58"/>
        </w:rPr>
        <w:t xml:space="preserve"> </w:t>
      </w:r>
      <w:r w:rsidRPr="00A252B7">
        <w:rPr>
          <w:spacing w:val="1"/>
        </w:rPr>
        <w:t>j</w:t>
      </w:r>
      <w:r w:rsidRPr="00A252B7">
        <w:rPr>
          <w:spacing w:val="-1"/>
        </w:rPr>
        <w:t>a</w:t>
      </w:r>
      <w:r w:rsidRPr="00A252B7">
        <w:t>w</w:t>
      </w:r>
      <w:r w:rsidRPr="00A252B7">
        <w:rPr>
          <w:spacing w:val="-1"/>
        </w:rPr>
        <w:t>a</w:t>
      </w:r>
      <w:r w:rsidRPr="00A252B7">
        <w:t>b</w:t>
      </w:r>
      <w:r w:rsidRPr="00A252B7">
        <w:rPr>
          <w:spacing w:val="-1"/>
        </w:rPr>
        <w:t>a</w:t>
      </w:r>
      <w:r w:rsidRPr="00A252B7">
        <w:t>n,  p</w:t>
      </w:r>
      <w:r w:rsidRPr="00A252B7">
        <w:rPr>
          <w:spacing w:val="-1"/>
        </w:rPr>
        <w:t>er</w:t>
      </w:r>
      <w:r w:rsidRPr="00A252B7">
        <w:t>h</w:t>
      </w:r>
      <w:r w:rsidRPr="00A252B7">
        <w:rPr>
          <w:spacing w:val="1"/>
        </w:rPr>
        <w:t>it</w:t>
      </w:r>
      <w:r w:rsidRPr="00A252B7">
        <w:t>ung</w:t>
      </w:r>
      <w:r w:rsidRPr="00A252B7">
        <w:rPr>
          <w:spacing w:val="-1"/>
        </w:rPr>
        <w:t>a</w:t>
      </w:r>
      <w:r w:rsidRPr="00A252B7">
        <w:t xml:space="preserve">n  </w:t>
      </w:r>
      <w:r w:rsidRPr="00A252B7">
        <w:rPr>
          <w:spacing w:val="-5"/>
        </w:rPr>
        <w:t>y</w:t>
      </w:r>
      <w:r w:rsidRPr="00A252B7">
        <w:rPr>
          <w:spacing w:val="2"/>
        </w:rPr>
        <w:t>an</w:t>
      </w:r>
      <w:r w:rsidRPr="00A252B7">
        <w:t>g  d</w:t>
      </w:r>
      <w:r w:rsidRPr="00A252B7">
        <w:rPr>
          <w:spacing w:val="1"/>
        </w:rPr>
        <w:t>i</w:t>
      </w:r>
      <w:r w:rsidRPr="00A252B7">
        <w:rPr>
          <w:spacing w:val="-2"/>
        </w:rPr>
        <w:t>g</w:t>
      </w:r>
      <w:r w:rsidRPr="00A252B7">
        <w:t>un</w:t>
      </w:r>
      <w:r w:rsidRPr="00A252B7">
        <w:rPr>
          <w:spacing w:val="-1"/>
        </w:rPr>
        <w:t>a</w:t>
      </w:r>
      <w:r w:rsidRPr="00A252B7">
        <w:t>k</w:t>
      </w:r>
      <w:r w:rsidRPr="00A252B7">
        <w:rPr>
          <w:spacing w:val="2"/>
        </w:rPr>
        <w:t>a</w:t>
      </w:r>
      <w:r w:rsidRPr="00A252B7">
        <w:t>n</w:t>
      </w:r>
      <w:r w:rsidRPr="00A252B7">
        <w:rPr>
          <w:spacing w:val="58"/>
        </w:rPr>
        <w:t xml:space="preserve"> </w:t>
      </w:r>
      <w:r w:rsidRPr="00A252B7">
        <w:rPr>
          <w:spacing w:val="-1"/>
        </w:rPr>
        <w:t>a</w:t>
      </w:r>
      <w:r w:rsidRPr="00A252B7">
        <w:t>d</w:t>
      </w:r>
      <w:r w:rsidRPr="00A252B7">
        <w:rPr>
          <w:spacing w:val="-1"/>
        </w:rPr>
        <w:t>a</w:t>
      </w:r>
      <w:r w:rsidRPr="00A252B7">
        <w:rPr>
          <w:spacing w:val="1"/>
        </w:rPr>
        <w:t>l</w:t>
      </w:r>
      <w:r w:rsidRPr="00A252B7">
        <w:rPr>
          <w:spacing w:val="-1"/>
        </w:rPr>
        <w:t>a</w:t>
      </w:r>
      <w:r w:rsidRPr="00A252B7">
        <w:t xml:space="preserve">h </w:t>
      </w:r>
      <w:r w:rsidRPr="00A252B7">
        <w:rPr>
          <w:spacing w:val="2"/>
        </w:rPr>
        <w:t xml:space="preserve"> </w:t>
      </w:r>
      <w:r w:rsidRPr="00A252B7">
        <w:rPr>
          <w:spacing w:val="1"/>
        </w:rPr>
        <w:t>m</w:t>
      </w:r>
      <w:r w:rsidRPr="00A252B7">
        <w:rPr>
          <w:spacing w:val="-1"/>
        </w:rPr>
        <w:t>e</w:t>
      </w:r>
      <w:r w:rsidRPr="00A252B7">
        <w:t>nggun</w:t>
      </w:r>
      <w:r w:rsidRPr="00A252B7">
        <w:rPr>
          <w:spacing w:val="-1"/>
        </w:rPr>
        <w:t>a</w:t>
      </w:r>
      <w:r w:rsidRPr="00A252B7">
        <w:t>k</w:t>
      </w:r>
      <w:r w:rsidRPr="00A252B7">
        <w:rPr>
          <w:spacing w:val="-1"/>
        </w:rPr>
        <w:t>a</w:t>
      </w:r>
      <w:r w:rsidRPr="00A252B7">
        <w:t xml:space="preserve">n  </w:t>
      </w:r>
      <w:r w:rsidRPr="00A252B7">
        <w:rPr>
          <w:spacing w:val="-1"/>
        </w:rPr>
        <w:t>r</w:t>
      </w:r>
      <w:r w:rsidRPr="00A252B7">
        <w:t>u</w:t>
      </w:r>
      <w:r w:rsidRPr="00A252B7">
        <w:rPr>
          <w:spacing w:val="1"/>
        </w:rPr>
        <w:t>m</w:t>
      </w:r>
      <w:r w:rsidRPr="00A252B7">
        <w:t>us</w:t>
      </w:r>
      <w:r w:rsidRPr="00A252B7">
        <w:rPr>
          <w:spacing w:val="58"/>
        </w:rPr>
        <w:t xml:space="preserve"> </w:t>
      </w:r>
      <w:r w:rsidRPr="00A252B7">
        <w:t>s</w:t>
      </w:r>
      <w:r w:rsidRPr="00A252B7">
        <w:rPr>
          <w:spacing w:val="-1"/>
        </w:rPr>
        <w:t>e</w:t>
      </w:r>
      <w:r w:rsidRPr="00A252B7">
        <w:t>b</w:t>
      </w:r>
      <w:r w:rsidRPr="00A252B7">
        <w:rPr>
          <w:spacing w:val="-1"/>
        </w:rPr>
        <w:t>a</w:t>
      </w:r>
      <w:r w:rsidRPr="00A252B7">
        <w:t>g</w:t>
      </w:r>
      <w:r w:rsidRPr="00A252B7">
        <w:rPr>
          <w:spacing w:val="2"/>
        </w:rPr>
        <w:t>a</w:t>
      </w:r>
      <w:r w:rsidRPr="00A252B7">
        <w:t>i b</w:t>
      </w:r>
      <w:r w:rsidRPr="00A252B7">
        <w:rPr>
          <w:spacing w:val="-1"/>
        </w:rPr>
        <w:t>er</w:t>
      </w:r>
      <w:r w:rsidRPr="00A252B7">
        <w:rPr>
          <w:spacing w:val="1"/>
        </w:rPr>
        <w:t>i</w:t>
      </w:r>
      <w:r w:rsidRPr="00A252B7">
        <w:t>ku</w:t>
      </w:r>
      <w:r w:rsidRPr="00A252B7">
        <w:rPr>
          <w:spacing w:val="1"/>
        </w:rPr>
        <w:t>t</w:t>
      </w:r>
      <w:r w:rsidRPr="00A252B7">
        <w:t>:</w:t>
      </w:r>
    </w:p>
    <w:p w14:paraId="41998A3B" w14:textId="08545711" w:rsidR="00763960" w:rsidRPr="00EE21F7" w:rsidRDefault="00763960" w:rsidP="00EE21F7">
      <w:pPr>
        <w:spacing w:before="240"/>
        <w:jc w:val="both"/>
      </w:pPr>
      <m:oMathPara>
        <m:oMath>
          <m:r>
            <m:rPr>
              <m:sty m:val="p"/>
            </m:rPr>
            <w:rPr>
              <w:rFonts w:ascii="Cambria Math" w:hAnsi="Cambria Math"/>
              <w:spacing w:val="1"/>
              <w:sz w:val="18"/>
            </w:rPr>
            <m:t>R</m:t>
          </m:r>
          <m:r>
            <m:rPr>
              <m:sty m:val="p"/>
            </m:rPr>
            <w:rPr>
              <w:rFonts w:ascii="Cambria Math" w:hAnsi="Cambria Math"/>
              <w:spacing w:val="-1"/>
              <w:sz w:val="18"/>
            </w:rPr>
            <m:t>a</m:t>
          </m:r>
          <m:r>
            <m:rPr>
              <m:sty m:val="p"/>
            </m:rPr>
            <w:rPr>
              <w:rFonts w:ascii="Cambria Math" w:hAnsi="Cambria Math"/>
              <w:spacing w:val="1"/>
              <w:sz w:val="18"/>
            </w:rPr>
            <m:t>t</m:t>
          </m:r>
          <m:r>
            <m:rPr>
              <m:sty m:val="p"/>
            </m:rPr>
            <w:rPr>
              <w:rFonts w:ascii="Cambria Math" w:hAnsi="Cambria Math"/>
              <w:spacing w:val="-1"/>
              <w:sz w:val="18"/>
            </w:rPr>
            <m:t>a-ra</m:t>
          </m:r>
          <m:r>
            <m:rPr>
              <m:sty m:val="p"/>
            </m:rPr>
            <w:rPr>
              <w:rFonts w:ascii="Cambria Math" w:hAnsi="Cambria Math"/>
              <w:spacing w:val="1"/>
              <w:sz w:val="18"/>
            </w:rPr>
            <m:t>t</m:t>
          </m:r>
          <m:r>
            <m:rPr>
              <m:sty m:val="p"/>
            </m:rPr>
            <w:rPr>
              <w:rFonts w:ascii="Cambria Math" w:hAnsi="Cambria Math"/>
              <w:sz w:val="18"/>
            </w:rPr>
            <m:t>a</m:t>
          </m:r>
          <m:r>
            <w:rPr>
              <w:rFonts w:ascii="Cambria Math" w:hAnsi="Cambria Math"/>
              <w:sz w:val="18"/>
            </w:rPr>
            <m:t>=</m:t>
          </m:r>
          <m:f>
            <m:fPr>
              <m:ctrlPr>
                <w:rPr>
                  <w:rFonts w:ascii="Cambria Math" w:eastAsia="Symbol" w:hAnsi="Cambria Math"/>
                  <w:i/>
                  <w:sz w:val="18"/>
                </w:rPr>
              </m:ctrlPr>
            </m:fPr>
            <m:num>
              <m:r>
                <m:rPr>
                  <m:sty m:val="p"/>
                </m:rPr>
                <w:rPr>
                  <w:rFonts w:ascii="Cambria Math" w:hAnsi="Cambria Math"/>
                  <w:spacing w:val="-1"/>
                  <w:sz w:val="18"/>
                </w:rPr>
                <m:t>∑</m:t>
              </m:r>
              <m:r>
                <m:rPr>
                  <m:sty m:val="p"/>
                </m:rPr>
                <w:rPr>
                  <w:rFonts w:ascii="Cambria Math" w:hAnsi="Cambria Math"/>
                  <w:spacing w:val="1"/>
                  <w:sz w:val="18"/>
                </w:rPr>
                <m:t>P</m:t>
              </m:r>
              <m:r>
                <m:rPr>
                  <m:sty m:val="p"/>
                </m:rPr>
                <w:rPr>
                  <w:rFonts w:ascii="Cambria Math" w:hAnsi="Cambria Math"/>
                  <w:spacing w:val="-1"/>
                  <w:sz w:val="18"/>
                </w:rPr>
                <m:t>er</m:t>
              </m:r>
              <m:r>
                <m:rPr>
                  <m:sty m:val="p"/>
                </m:rPr>
                <w:rPr>
                  <w:rFonts w:ascii="Cambria Math" w:hAnsi="Cambria Math"/>
                  <w:sz w:val="18"/>
                </w:rPr>
                <m:t>s</m:t>
              </m:r>
              <m:r>
                <m:rPr>
                  <m:sty m:val="p"/>
                </m:rPr>
                <w:rPr>
                  <w:rFonts w:ascii="Cambria Math" w:hAnsi="Cambria Math"/>
                  <w:spacing w:val="-1"/>
                  <w:sz w:val="18"/>
                </w:rPr>
                <m:t>e</m:t>
              </m:r>
              <m:r>
                <m:rPr>
                  <m:sty m:val="p"/>
                </m:rPr>
                <w:rPr>
                  <w:rFonts w:ascii="Cambria Math" w:hAnsi="Cambria Math"/>
                  <w:sz w:val="18"/>
                </w:rPr>
                <m:t>n</m:t>
              </m:r>
              <m:r>
                <m:rPr>
                  <m:sty m:val="p"/>
                </m:rPr>
                <w:rPr>
                  <w:rFonts w:ascii="Cambria Math" w:hAnsi="Cambria Math"/>
                  <w:spacing w:val="1"/>
                  <w:sz w:val="18"/>
                </w:rPr>
                <m:t>t</m:t>
              </m:r>
              <m:r>
                <m:rPr>
                  <m:sty m:val="p"/>
                </m:rPr>
                <w:rPr>
                  <w:rFonts w:ascii="Cambria Math" w:hAnsi="Cambria Math"/>
                  <w:spacing w:val="2"/>
                  <w:sz w:val="18"/>
                </w:rPr>
                <m:t>a</m:t>
              </m:r>
              <m:r>
                <m:rPr>
                  <m:sty m:val="p"/>
                </m:rPr>
                <w:rPr>
                  <w:rFonts w:ascii="Cambria Math" w:hAnsi="Cambria Math"/>
                  <w:sz w:val="18"/>
                </w:rPr>
                <m:t>se</m:t>
              </m:r>
              <m:r>
                <m:rPr>
                  <m:sty m:val="p"/>
                </m:rPr>
                <w:rPr>
                  <w:rFonts w:ascii="Cambria Math" w:hAnsi="Cambria Math"/>
                  <w:spacing w:val="2"/>
                  <w:sz w:val="18"/>
                </w:rPr>
                <m:t xml:space="preserve"> </m:t>
              </m:r>
              <m:r>
                <m:rPr>
                  <m:sty m:val="p"/>
                </m:rPr>
                <w:rPr>
                  <w:rFonts w:ascii="Cambria Math" w:hAnsi="Cambria Math"/>
                  <w:sz w:val="18"/>
                </w:rPr>
                <m:t>k</m:t>
              </m:r>
              <m:r>
                <m:rPr>
                  <m:sty m:val="p"/>
                </m:rPr>
                <w:rPr>
                  <w:rFonts w:ascii="Cambria Math" w:hAnsi="Cambria Math"/>
                  <w:spacing w:val="-1"/>
                  <w:sz w:val="18"/>
                </w:rPr>
                <m:t>e-</m:t>
              </m:r>
              <m:r>
                <m:rPr>
                  <m:sty m:val="p"/>
                </m:rPr>
                <w:rPr>
                  <w:rFonts w:ascii="Cambria Math" w:hAnsi="Cambria Math"/>
                  <w:sz w:val="18"/>
                </w:rPr>
                <m:t>n</m:t>
              </m:r>
              <m:r>
                <m:rPr>
                  <m:sty m:val="p"/>
                </m:rPr>
                <w:rPr>
                  <w:rFonts w:ascii="Cambria Math" w:hAnsi="Cambria Math"/>
                  <w:spacing w:val="2"/>
                  <w:sz w:val="18"/>
                </w:rPr>
                <m:t xml:space="preserve"> </m:t>
              </m:r>
            </m:num>
            <m:den>
              <m:r>
                <w:rPr>
                  <w:rFonts w:ascii="Cambria Math" w:eastAsia="Symbol" w:hAnsi="Cambria Math"/>
                  <w:sz w:val="18"/>
                </w:rPr>
                <m:t>6</m:t>
              </m:r>
            </m:den>
          </m:f>
        </m:oMath>
      </m:oMathPara>
    </w:p>
    <w:p w14:paraId="67CE820E" w14:textId="20B74972" w:rsidR="000E715C" w:rsidRPr="00763960" w:rsidRDefault="00EE21F7" w:rsidP="00370FC3">
      <w:pPr>
        <w:pStyle w:val="Heading1"/>
        <w:rPr>
          <w:rFonts w:eastAsia="Times New Roman"/>
          <w:w w:val="106"/>
        </w:rPr>
      </w:pPr>
      <w:r>
        <w:rPr>
          <w:rFonts w:eastAsia="Times New Roman"/>
          <w:w w:val="106"/>
        </w:rPr>
        <w:t>Hasil dan Pembahasan</w:t>
      </w:r>
    </w:p>
    <w:p w14:paraId="5836D8E2" w14:textId="77777777" w:rsidR="00EE21F7" w:rsidRPr="00170D81" w:rsidRDefault="00EE21F7" w:rsidP="000D6945">
      <w:pPr>
        <w:pStyle w:val="ListParagraph"/>
        <w:numPr>
          <w:ilvl w:val="0"/>
          <w:numId w:val="26"/>
        </w:numPr>
        <w:spacing w:after="0"/>
        <w:ind w:left="284" w:hanging="284"/>
        <w:jc w:val="both"/>
        <w:rPr>
          <w:rFonts w:ascii="Times New Roman" w:hAnsi="Times New Roman"/>
          <w:sz w:val="20"/>
          <w:szCs w:val="20"/>
        </w:rPr>
      </w:pPr>
      <w:bookmarkStart w:id="1" w:name="_Toc62178219"/>
      <w:r w:rsidRPr="00170D81">
        <w:rPr>
          <w:rFonts w:ascii="Times New Roman" w:hAnsi="Times New Roman"/>
          <w:sz w:val="20"/>
          <w:szCs w:val="20"/>
        </w:rPr>
        <w:t xml:space="preserve">Implementasi metode </w:t>
      </w:r>
      <w:r w:rsidRPr="00170D81">
        <w:rPr>
          <w:rFonts w:ascii="Times New Roman" w:hAnsi="Times New Roman"/>
          <w:i/>
          <w:sz w:val="20"/>
          <w:szCs w:val="20"/>
        </w:rPr>
        <w:t>Extreme Programming</w:t>
      </w:r>
      <w:bookmarkEnd w:id="1"/>
    </w:p>
    <w:p w14:paraId="4B2B478B" w14:textId="3FBB4E0E" w:rsidR="00EE21F7" w:rsidRPr="00170D81" w:rsidRDefault="00EE21F7" w:rsidP="00EE21F7">
      <w:pPr>
        <w:ind w:firstLine="284"/>
        <w:jc w:val="both"/>
      </w:pPr>
      <w:r w:rsidRPr="00170D81">
        <w:t xml:space="preserve">Dalam proses pengembangan sistem informasi geografis untuk pemetaan lokasi tempat ibadah ini digunakan metode </w:t>
      </w:r>
      <w:r w:rsidRPr="00170D81">
        <w:rPr>
          <w:i/>
        </w:rPr>
        <w:t>extreme programming</w:t>
      </w:r>
      <w:r w:rsidRPr="00170D81">
        <w:t xml:space="preserve"> seperti yang telah dipaparkan sebelumnya pada diagram alir penelitian pada gambar 1, guna untuk mengetahui pengembangan sistem mencapai hasil yang diinginkan oleh </w:t>
      </w:r>
      <w:r w:rsidRPr="00170D81">
        <w:rPr>
          <w:i/>
        </w:rPr>
        <w:t>client.</w:t>
      </w:r>
    </w:p>
    <w:p w14:paraId="5664797C" w14:textId="77777777" w:rsidR="00EE21F7" w:rsidRPr="00170D81" w:rsidRDefault="00EE21F7" w:rsidP="00170D81">
      <w:pPr>
        <w:pStyle w:val="ListParagraph"/>
        <w:numPr>
          <w:ilvl w:val="0"/>
          <w:numId w:val="27"/>
        </w:numPr>
        <w:spacing w:after="0"/>
        <w:ind w:left="426" w:hanging="426"/>
        <w:jc w:val="both"/>
        <w:rPr>
          <w:rFonts w:ascii="Times New Roman" w:hAnsi="Times New Roman"/>
          <w:i/>
          <w:sz w:val="20"/>
          <w:szCs w:val="20"/>
        </w:rPr>
      </w:pPr>
      <w:r w:rsidRPr="00170D81">
        <w:rPr>
          <w:rFonts w:ascii="Times New Roman" w:hAnsi="Times New Roman"/>
          <w:i/>
          <w:sz w:val="20"/>
          <w:szCs w:val="20"/>
        </w:rPr>
        <w:t>Planning</w:t>
      </w:r>
    </w:p>
    <w:p w14:paraId="679569A7" w14:textId="77777777" w:rsidR="00EE21F7" w:rsidRPr="00170D81" w:rsidRDefault="00EE21F7" w:rsidP="00170D81">
      <w:pPr>
        <w:ind w:firstLine="284"/>
        <w:jc w:val="both"/>
      </w:pPr>
      <w:r w:rsidRPr="00170D81">
        <w:t xml:space="preserve">Pada tahap </w:t>
      </w:r>
      <w:r w:rsidRPr="00170D81">
        <w:rPr>
          <w:i/>
        </w:rPr>
        <w:t>planning</w:t>
      </w:r>
      <w:r w:rsidRPr="00170D81">
        <w:t xml:space="preserve"> ini sebelumnya pengembang telah melakukan diskusi dengan </w:t>
      </w:r>
      <w:r w:rsidRPr="00170D81">
        <w:rPr>
          <w:i/>
        </w:rPr>
        <w:t xml:space="preserve">client </w:t>
      </w:r>
      <w:r w:rsidRPr="00170D81">
        <w:t xml:space="preserve">untuk mendapatkan </w:t>
      </w:r>
      <w:r w:rsidRPr="00170D81">
        <w:rPr>
          <w:i/>
        </w:rPr>
        <w:t>user stories</w:t>
      </w:r>
      <w:r w:rsidRPr="00170D81">
        <w:t xml:space="preserve"> yang dimana pada kasus penelitian tugas akhir ini pihak kemenag NTB merupakan </w:t>
      </w:r>
      <w:r w:rsidRPr="00170D81">
        <w:rPr>
          <w:i/>
        </w:rPr>
        <w:t xml:space="preserve">client. </w:t>
      </w:r>
      <w:r w:rsidRPr="00170D81">
        <w:t xml:space="preserve">Tujuan dari </w:t>
      </w:r>
      <w:r w:rsidRPr="00170D81">
        <w:rPr>
          <w:i/>
        </w:rPr>
        <w:t>user stories</w:t>
      </w:r>
      <w:r w:rsidRPr="00170D81">
        <w:t xml:space="preserve"> ini yaitu untuk mendapatkan gambaran tentang bagaimana system yang dibuat berjalan. Didapatkan total 11 </w:t>
      </w:r>
      <w:r w:rsidRPr="00170D81">
        <w:rPr>
          <w:i/>
        </w:rPr>
        <w:t>user stories</w:t>
      </w:r>
      <w:r w:rsidRPr="00170D81">
        <w:t xml:space="preserve"> dari </w:t>
      </w:r>
      <w:r w:rsidRPr="00170D81">
        <w:rPr>
          <w:i/>
        </w:rPr>
        <w:t>client</w:t>
      </w:r>
      <w:r w:rsidRPr="00170D81">
        <w:t xml:space="preserve"> yang telah dipaparkan sebelumnya dapat dilihat pada tabel 1.</w:t>
      </w:r>
    </w:p>
    <w:p w14:paraId="6A03232D" w14:textId="6EFAD3E1" w:rsidR="00EE21F7" w:rsidRPr="00170D81" w:rsidRDefault="00EE21F7" w:rsidP="004F101B">
      <w:pPr>
        <w:spacing w:after="240"/>
        <w:ind w:firstLine="284"/>
        <w:jc w:val="both"/>
      </w:pPr>
      <w:r w:rsidRPr="00170D81">
        <w:t xml:space="preserve">Selama proses iterasi berlangsung terdapat beberapa permintaan penambahan user stories dari </w:t>
      </w:r>
      <w:r w:rsidRPr="00170D81">
        <w:rPr>
          <w:i/>
        </w:rPr>
        <w:t xml:space="preserve">client </w:t>
      </w:r>
      <w:r w:rsidRPr="00170D81">
        <w:t>seperti yang dirincikan</w:t>
      </w:r>
      <w:r w:rsidR="00B112D3">
        <w:t xml:space="preserve"> pada T</w:t>
      </w:r>
      <w:r w:rsidRPr="00170D81">
        <w:t>abel 4 berikut</w:t>
      </w:r>
      <w:proofErr w:type="gramStart"/>
      <w:r w:rsidRPr="00170D81">
        <w:t>:.</w:t>
      </w:r>
      <w:proofErr w:type="gramEnd"/>
    </w:p>
    <w:p w14:paraId="15696AB0" w14:textId="663833FF" w:rsidR="00EE21F7" w:rsidRPr="00170D81" w:rsidRDefault="00361521" w:rsidP="00872980">
      <w:pPr>
        <w:pStyle w:val="tablehead"/>
        <w:numPr>
          <w:ilvl w:val="0"/>
          <w:numId w:val="22"/>
        </w:numPr>
        <w:tabs>
          <w:tab w:val="clear" w:pos="1080"/>
        </w:tabs>
        <w:spacing w:before="0" w:after="0" w:line="240" w:lineRule="auto"/>
        <w:ind w:left="0" w:firstLine="0"/>
        <w:rPr>
          <w:sz w:val="20"/>
          <w:szCs w:val="20"/>
        </w:rPr>
      </w:pPr>
      <w:bookmarkStart w:id="2" w:name="_Toc62109205"/>
      <w:r w:rsidRPr="00872980">
        <w:rPr>
          <w:szCs w:val="20"/>
        </w:rPr>
        <w:t>Penambahan User S</w:t>
      </w:r>
      <w:r w:rsidR="00EE21F7" w:rsidRPr="00872980">
        <w:rPr>
          <w:szCs w:val="20"/>
        </w:rPr>
        <w:t>tories</w:t>
      </w:r>
      <w:bookmarkEnd w:id="2"/>
    </w:p>
    <w:tbl>
      <w:tblPr>
        <w:tblStyle w:val="TableGrid"/>
        <w:tblW w:w="4422" w:type="dxa"/>
        <w:tblLayout w:type="fixed"/>
        <w:tblLook w:val="04A0" w:firstRow="1" w:lastRow="0" w:firstColumn="1" w:lastColumn="0" w:noHBand="0" w:noVBand="1"/>
      </w:tblPr>
      <w:tblGrid>
        <w:gridCol w:w="566"/>
        <w:gridCol w:w="847"/>
        <w:gridCol w:w="2010"/>
        <w:gridCol w:w="999"/>
      </w:tblGrid>
      <w:tr w:rsidR="00EE21F7" w:rsidRPr="00170D81" w14:paraId="533B7A92" w14:textId="77777777" w:rsidTr="00E92C80">
        <w:trPr>
          <w:trHeight w:val="241"/>
        </w:trPr>
        <w:tc>
          <w:tcPr>
            <w:tcW w:w="566" w:type="dxa"/>
          </w:tcPr>
          <w:p w14:paraId="082EA6A7" w14:textId="77777777" w:rsidR="00EE21F7" w:rsidRPr="00170D81" w:rsidRDefault="00EE21F7" w:rsidP="00E92C80">
            <w:r w:rsidRPr="00170D81">
              <w:t>No</w:t>
            </w:r>
          </w:p>
        </w:tc>
        <w:tc>
          <w:tcPr>
            <w:tcW w:w="847" w:type="dxa"/>
          </w:tcPr>
          <w:p w14:paraId="00BBF770" w14:textId="77777777" w:rsidR="00EE21F7" w:rsidRPr="00170D81" w:rsidRDefault="00EE21F7" w:rsidP="00E92C80">
            <w:r w:rsidRPr="00170D81">
              <w:t>Kode US</w:t>
            </w:r>
          </w:p>
        </w:tc>
        <w:tc>
          <w:tcPr>
            <w:tcW w:w="2010" w:type="dxa"/>
          </w:tcPr>
          <w:p w14:paraId="461041F4" w14:textId="77777777" w:rsidR="00EE21F7" w:rsidRPr="00170D81" w:rsidRDefault="00EE21F7" w:rsidP="00E92C80">
            <w:r w:rsidRPr="00170D81">
              <w:t>Deskripsi</w:t>
            </w:r>
          </w:p>
        </w:tc>
        <w:tc>
          <w:tcPr>
            <w:tcW w:w="999" w:type="dxa"/>
          </w:tcPr>
          <w:p w14:paraId="78BF054E" w14:textId="77777777" w:rsidR="00EE21F7" w:rsidRPr="00170D81" w:rsidRDefault="00EE21F7" w:rsidP="00E92C80">
            <w:r w:rsidRPr="00170D81">
              <w:t>Estimasi (hari)</w:t>
            </w:r>
          </w:p>
        </w:tc>
      </w:tr>
      <w:tr w:rsidR="00EE21F7" w:rsidRPr="00170D81" w14:paraId="747B9A33" w14:textId="77777777" w:rsidTr="00E92C80">
        <w:trPr>
          <w:trHeight w:val="70"/>
        </w:trPr>
        <w:tc>
          <w:tcPr>
            <w:tcW w:w="566" w:type="dxa"/>
          </w:tcPr>
          <w:p w14:paraId="2BDA08FC" w14:textId="77777777" w:rsidR="00EE21F7" w:rsidRPr="00170D81" w:rsidRDefault="00EE21F7" w:rsidP="00E92C80">
            <w:r w:rsidRPr="00170D81">
              <w:t>1</w:t>
            </w:r>
          </w:p>
        </w:tc>
        <w:tc>
          <w:tcPr>
            <w:tcW w:w="847" w:type="dxa"/>
          </w:tcPr>
          <w:p w14:paraId="66976C22" w14:textId="77777777" w:rsidR="00EE21F7" w:rsidRPr="00170D81" w:rsidRDefault="00EE21F7" w:rsidP="00E92C80">
            <w:r w:rsidRPr="00170D81">
              <w:t>US-12</w:t>
            </w:r>
          </w:p>
        </w:tc>
        <w:tc>
          <w:tcPr>
            <w:tcW w:w="2010" w:type="dxa"/>
          </w:tcPr>
          <w:p w14:paraId="5A1C4438" w14:textId="77777777" w:rsidR="00EE21F7" w:rsidRPr="00170D81" w:rsidRDefault="00EE21F7" w:rsidP="00E92C80">
            <w:r w:rsidRPr="00170D81">
              <w:t>Sebagai admin, dapat melihat informasi dan mengubah data diri</w:t>
            </w:r>
          </w:p>
        </w:tc>
        <w:tc>
          <w:tcPr>
            <w:tcW w:w="999" w:type="dxa"/>
          </w:tcPr>
          <w:p w14:paraId="0971F974" w14:textId="77777777" w:rsidR="00EE21F7" w:rsidRPr="00170D81" w:rsidRDefault="00EE21F7" w:rsidP="00E92C80">
            <w:r w:rsidRPr="00170D81">
              <w:t>4</w:t>
            </w:r>
          </w:p>
        </w:tc>
      </w:tr>
      <w:tr w:rsidR="00EE21F7" w:rsidRPr="00170D81" w14:paraId="1C9A4E4D" w14:textId="77777777" w:rsidTr="00E92C80">
        <w:trPr>
          <w:trHeight w:val="967"/>
        </w:trPr>
        <w:tc>
          <w:tcPr>
            <w:tcW w:w="566" w:type="dxa"/>
          </w:tcPr>
          <w:p w14:paraId="44D7862C" w14:textId="77777777" w:rsidR="00EE21F7" w:rsidRPr="00170D81" w:rsidRDefault="00EE21F7" w:rsidP="00E92C80">
            <w:r w:rsidRPr="00170D81">
              <w:lastRenderedPageBreak/>
              <w:t>2</w:t>
            </w:r>
          </w:p>
        </w:tc>
        <w:tc>
          <w:tcPr>
            <w:tcW w:w="847" w:type="dxa"/>
          </w:tcPr>
          <w:p w14:paraId="1B431257" w14:textId="77777777" w:rsidR="00EE21F7" w:rsidRPr="00170D81" w:rsidRDefault="00EE21F7" w:rsidP="00E92C80">
            <w:r w:rsidRPr="00170D81">
              <w:t>US-13</w:t>
            </w:r>
          </w:p>
        </w:tc>
        <w:tc>
          <w:tcPr>
            <w:tcW w:w="2010" w:type="dxa"/>
          </w:tcPr>
          <w:p w14:paraId="77234A9A" w14:textId="77777777" w:rsidR="00EE21F7" w:rsidRPr="00170D81" w:rsidRDefault="00EE21F7" w:rsidP="00E92C80">
            <w:r w:rsidRPr="00170D81">
              <w:t xml:space="preserve">Sebagai admin, dapat melihat halaman beranda dengan total  termpat ibadah </w:t>
            </w:r>
          </w:p>
        </w:tc>
        <w:tc>
          <w:tcPr>
            <w:tcW w:w="999" w:type="dxa"/>
          </w:tcPr>
          <w:p w14:paraId="1FF1DC3A" w14:textId="77777777" w:rsidR="00EE21F7" w:rsidRPr="00170D81" w:rsidRDefault="00EE21F7" w:rsidP="00E92C80">
            <w:r w:rsidRPr="00170D81">
              <w:t>2</w:t>
            </w:r>
          </w:p>
        </w:tc>
      </w:tr>
      <w:tr w:rsidR="00EE21F7" w:rsidRPr="00170D81" w14:paraId="7A8B7F6B" w14:textId="77777777" w:rsidTr="00872980">
        <w:trPr>
          <w:trHeight w:val="557"/>
        </w:trPr>
        <w:tc>
          <w:tcPr>
            <w:tcW w:w="566" w:type="dxa"/>
          </w:tcPr>
          <w:p w14:paraId="66BAA069" w14:textId="77777777" w:rsidR="00EE21F7" w:rsidRPr="00170D81" w:rsidRDefault="00EE21F7" w:rsidP="00E92C80">
            <w:r w:rsidRPr="00170D81">
              <w:t>3</w:t>
            </w:r>
          </w:p>
        </w:tc>
        <w:tc>
          <w:tcPr>
            <w:tcW w:w="847" w:type="dxa"/>
          </w:tcPr>
          <w:p w14:paraId="20A8BE14" w14:textId="77777777" w:rsidR="00EE21F7" w:rsidRPr="00170D81" w:rsidRDefault="00EE21F7" w:rsidP="00E92C80">
            <w:r w:rsidRPr="00170D81">
              <w:t>US-14</w:t>
            </w:r>
          </w:p>
        </w:tc>
        <w:tc>
          <w:tcPr>
            <w:tcW w:w="2010" w:type="dxa"/>
          </w:tcPr>
          <w:p w14:paraId="0490C841" w14:textId="77777777" w:rsidR="00EE21F7" w:rsidRPr="00170D81" w:rsidRDefault="00EE21F7" w:rsidP="00E92C80">
            <w:r w:rsidRPr="00170D81">
              <w:t xml:space="preserve">Sebagai admin, dapat menambahkan data tempat ibadah dengan cara memasukkan file excel yang berisi data tempat ibadah, agar mempermudah penginputan data dalam jumlah yang banyak </w:t>
            </w:r>
          </w:p>
        </w:tc>
        <w:tc>
          <w:tcPr>
            <w:tcW w:w="999" w:type="dxa"/>
          </w:tcPr>
          <w:p w14:paraId="415F27ED" w14:textId="77777777" w:rsidR="00EE21F7" w:rsidRPr="00170D81" w:rsidRDefault="00EE21F7" w:rsidP="00E92C80">
            <w:r w:rsidRPr="00170D81">
              <w:t>5</w:t>
            </w:r>
          </w:p>
        </w:tc>
      </w:tr>
      <w:tr w:rsidR="00EE21F7" w:rsidRPr="00170D81" w14:paraId="64CB1A46" w14:textId="77777777" w:rsidTr="00E92C80">
        <w:trPr>
          <w:trHeight w:val="967"/>
        </w:trPr>
        <w:tc>
          <w:tcPr>
            <w:tcW w:w="566" w:type="dxa"/>
          </w:tcPr>
          <w:p w14:paraId="54A42148" w14:textId="77777777" w:rsidR="00EE21F7" w:rsidRPr="00170D81" w:rsidRDefault="00EE21F7" w:rsidP="00E92C80">
            <w:r w:rsidRPr="00170D81">
              <w:t>4</w:t>
            </w:r>
          </w:p>
        </w:tc>
        <w:tc>
          <w:tcPr>
            <w:tcW w:w="847" w:type="dxa"/>
          </w:tcPr>
          <w:p w14:paraId="379DB946" w14:textId="77777777" w:rsidR="00EE21F7" w:rsidRPr="00170D81" w:rsidRDefault="00EE21F7" w:rsidP="00E92C80">
            <w:r w:rsidRPr="00170D81">
              <w:t>US-15</w:t>
            </w:r>
          </w:p>
        </w:tc>
        <w:tc>
          <w:tcPr>
            <w:tcW w:w="2010" w:type="dxa"/>
          </w:tcPr>
          <w:p w14:paraId="38D97E68" w14:textId="77777777" w:rsidR="00EE21F7" w:rsidRPr="00170D81" w:rsidRDefault="00EE21F7" w:rsidP="00E92C80">
            <w:r w:rsidRPr="00170D81">
              <w:t>Sebagai admin, dapat mendownload format excel untuk import data tempat ibadah, sehingga dapat menyesuaikan kolom – kolom masukan data yang diinginkan sistem</w:t>
            </w:r>
          </w:p>
        </w:tc>
        <w:tc>
          <w:tcPr>
            <w:tcW w:w="999" w:type="dxa"/>
          </w:tcPr>
          <w:p w14:paraId="0AD33CAB" w14:textId="77777777" w:rsidR="00EE21F7" w:rsidRPr="00170D81" w:rsidRDefault="00EE21F7" w:rsidP="00E92C80">
            <w:r w:rsidRPr="00170D81">
              <w:t>2</w:t>
            </w:r>
          </w:p>
        </w:tc>
      </w:tr>
      <w:tr w:rsidR="00EE21F7" w:rsidRPr="00170D81" w14:paraId="173E034B" w14:textId="77777777" w:rsidTr="00E92C80">
        <w:trPr>
          <w:trHeight w:val="967"/>
        </w:trPr>
        <w:tc>
          <w:tcPr>
            <w:tcW w:w="566" w:type="dxa"/>
          </w:tcPr>
          <w:p w14:paraId="5EBBEB6F" w14:textId="77777777" w:rsidR="00EE21F7" w:rsidRPr="00170D81" w:rsidRDefault="00EE21F7" w:rsidP="00E92C80">
            <w:r w:rsidRPr="00170D81">
              <w:t>5</w:t>
            </w:r>
          </w:p>
        </w:tc>
        <w:tc>
          <w:tcPr>
            <w:tcW w:w="847" w:type="dxa"/>
          </w:tcPr>
          <w:p w14:paraId="6A43F2C3" w14:textId="77777777" w:rsidR="00EE21F7" w:rsidRPr="00170D81" w:rsidRDefault="00EE21F7" w:rsidP="00E92C80">
            <w:r w:rsidRPr="00170D81">
              <w:t>US-16</w:t>
            </w:r>
          </w:p>
        </w:tc>
        <w:tc>
          <w:tcPr>
            <w:tcW w:w="2010" w:type="dxa"/>
          </w:tcPr>
          <w:p w14:paraId="4BC52331" w14:textId="77777777" w:rsidR="00EE21F7" w:rsidRPr="00170D81" w:rsidRDefault="00EE21F7" w:rsidP="00E92C80">
            <w:r w:rsidRPr="00170D81">
              <w:t>Sebagai admin, dapat melakukan export excel, sehingga dapat melakukan pembacaan data tempat ibadah yang ada dalam bentuk hardcopy</w:t>
            </w:r>
          </w:p>
        </w:tc>
        <w:tc>
          <w:tcPr>
            <w:tcW w:w="999" w:type="dxa"/>
          </w:tcPr>
          <w:p w14:paraId="64E3EE68" w14:textId="77777777" w:rsidR="00EE21F7" w:rsidRPr="00170D81" w:rsidRDefault="00EE21F7" w:rsidP="00E92C80">
            <w:r w:rsidRPr="00170D81">
              <w:t>3</w:t>
            </w:r>
          </w:p>
        </w:tc>
      </w:tr>
      <w:tr w:rsidR="00EE21F7" w:rsidRPr="00170D81" w14:paraId="458BCC3B" w14:textId="77777777" w:rsidTr="00E92C80">
        <w:trPr>
          <w:trHeight w:val="967"/>
        </w:trPr>
        <w:tc>
          <w:tcPr>
            <w:tcW w:w="566" w:type="dxa"/>
          </w:tcPr>
          <w:p w14:paraId="41112339" w14:textId="77777777" w:rsidR="00EE21F7" w:rsidRPr="00170D81" w:rsidRDefault="00EE21F7" w:rsidP="00E92C80">
            <w:r w:rsidRPr="00170D81">
              <w:t>6</w:t>
            </w:r>
          </w:p>
        </w:tc>
        <w:tc>
          <w:tcPr>
            <w:tcW w:w="847" w:type="dxa"/>
          </w:tcPr>
          <w:p w14:paraId="4981066B" w14:textId="77777777" w:rsidR="00EE21F7" w:rsidRPr="00170D81" w:rsidRDefault="00EE21F7" w:rsidP="00E92C80">
            <w:r w:rsidRPr="00170D81">
              <w:t>US-17</w:t>
            </w:r>
          </w:p>
        </w:tc>
        <w:tc>
          <w:tcPr>
            <w:tcW w:w="2010" w:type="dxa"/>
          </w:tcPr>
          <w:p w14:paraId="75E00000" w14:textId="77777777" w:rsidR="00EE21F7" w:rsidRPr="00170D81" w:rsidRDefault="00EE21F7" w:rsidP="00E92C80">
            <w:r w:rsidRPr="00170D81">
              <w:t>Sebagai masyarakat, dapat melihat peta lokasi tempat ibadah pada basis web, namun terdapat filter kabupaten yang ada di provinsi NTB. Sehingga masyarakat juga mengetahui peta lokasi yang ada di kabupaten selain di NTB</w:t>
            </w:r>
          </w:p>
        </w:tc>
        <w:tc>
          <w:tcPr>
            <w:tcW w:w="999" w:type="dxa"/>
          </w:tcPr>
          <w:p w14:paraId="2D6CE4A1" w14:textId="77777777" w:rsidR="00EE21F7" w:rsidRPr="00170D81" w:rsidRDefault="00EE21F7" w:rsidP="00E92C80">
            <w:r w:rsidRPr="00170D81">
              <w:t>8</w:t>
            </w:r>
          </w:p>
        </w:tc>
      </w:tr>
      <w:tr w:rsidR="00EE21F7" w:rsidRPr="00170D81" w14:paraId="11385765" w14:textId="77777777" w:rsidTr="00E92C80">
        <w:trPr>
          <w:trHeight w:val="420"/>
        </w:trPr>
        <w:tc>
          <w:tcPr>
            <w:tcW w:w="566" w:type="dxa"/>
          </w:tcPr>
          <w:p w14:paraId="1F26C1D0" w14:textId="77777777" w:rsidR="00EE21F7" w:rsidRPr="00170D81" w:rsidRDefault="00EE21F7" w:rsidP="00E92C80">
            <w:r w:rsidRPr="00170D81">
              <w:t>7</w:t>
            </w:r>
          </w:p>
        </w:tc>
        <w:tc>
          <w:tcPr>
            <w:tcW w:w="847" w:type="dxa"/>
          </w:tcPr>
          <w:p w14:paraId="2CE5FBE4" w14:textId="77777777" w:rsidR="00EE21F7" w:rsidRPr="00170D81" w:rsidRDefault="00EE21F7" w:rsidP="00E92C80">
            <w:r w:rsidRPr="00170D81">
              <w:t>US-18</w:t>
            </w:r>
          </w:p>
        </w:tc>
        <w:tc>
          <w:tcPr>
            <w:tcW w:w="2010" w:type="dxa"/>
          </w:tcPr>
          <w:p w14:paraId="0DFD1D91" w14:textId="77777777" w:rsidR="00EE21F7" w:rsidRPr="00170D81" w:rsidRDefault="00EE21F7" w:rsidP="00E92C80">
            <w:r w:rsidRPr="00170D81">
              <w:t>Sebagai masyarakat, dalam melihat rute lokasi menuju tempat ibadah pada basis web</w:t>
            </w:r>
          </w:p>
        </w:tc>
        <w:tc>
          <w:tcPr>
            <w:tcW w:w="999" w:type="dxa"/>
          </w:tcPr>
          <w:p w14:paraId="4263FEF2" w14:textId="77777777" w:rsidR="00EE21F7" w:rsidRPr="00170D81" w:rsidRDefault="00EE21F7" w:rsidP="00E92C80">
            <w:r w:rsidRPr="00170D81">
              <w:t>2</w:t>
            </w:r>
          </w:p>
        </w:tc>
      </w:tr>
    </w:tbl>
    <w:p w14:paraId="397D6A20" w14:textId="77777777" w:rsidR="00EE21F7" w:rsidRPr="00170D81" w:rsidRDefault="00EE21F7" w:rsidP="00EE21F7">
      <w:pPr>
        <w:jc w:val="both"/>
        <w:rPr>
          <w:b/>
        </w:rPr>
      </w:pPr>
    </w:p>
    <w:p w14:paraId="1B5D1C74" w14:textId="77777777" w:rsidR="00EE21F7" w:rsidRPr="003C37A9" w:rsidRDefault="00EE21F7" w:rsidP="003C37A9">
      <w:pPr>
        <w:pStyle w:val="ListParagraph"/>
        <w:numPr>
          <w:ilvl w:val="0"/>
          <w:numId w:val="27"/>
        </w:numPr>
        <w:spacing w:after="0" w:line="240" w:lineRule="auto"/>
        <w:ind w:left="426" w:hanging="426"/>
        <w:jc w:val="both"/>
        <w:rPr>
          <w:rFonts w:ascii="Times New Roman" w:hAnsi="Times New Roman"/>
          <w:i/>
          <w:sz w:val="20"/>
          <w:szCs w:val="20"/>
        </w:rPr>
      </w:pPr>
      <w:r w:rsidRPr="003C37A9">
        <w:rPr>
          <w:rFonts w:ascii="Times New Roman" w:hAnsi="Times New Roman"/>
          <w:i/>
          <w:sz w:val="20"/>
          <w:szCs w:val="20"/>
        </w:rPr>
        <w:t>Design</w:t>
      </w:r>
    </w:p>
    <w:p w14:paraId="5E1944E9" w14:textId="66610443" w:rsidR="00EE21F7" w:rsidRPr="00170D81" w:rsidRDefault="00EE21F7" w:rsidP="004F101B">
      <w:pPr>
        <w:spacing w:after="240"/>
        <w:ind w:firstLine="284"/>
        <w:jc w:val="both"/>
      </w:pPr>
      <w:proofErr w:type="gramStart"/>
      <w:r w:rsidRPr="00170D81">
        <w:t>selanjutnya</w:t>
      </w:r>
      <w:proofErr w:type="gramEnd"/>
      <w:r w:rsidRPr="00170D81">
        <w:t xml:space="preserve"> pada tahap ini akan dibahas mengenai hasil </w:t>
      </w:r>
      <w:r w:rsidRPr="00170D81">
        <w:rPr>
          <w:i/>
        </w:rPr>
        <w:t xml:space="preserve">design </w:t>
      </w:r>
      <w:r w:rsidRPr="00170D81">
        <w:t xml:space="preserve">atau perancangan terdahap </w:t>
      </w:r>
      <w:r w:rsidRPr="00170D81">
        <w:rPr>
          <w:i/>
        </w:rPr>
        <w:t xml:space="preserve">user stories </w:t>
      </w:r>
      <w:r w:rsidRPr="00170D81">
        <w:t xml:space="preserve">yang didapat. Rancangan yang dibuat pengembangan merupakan CRC </w:t>
      </w:r>
      <w:r w:rsidRPr="00170D81">
        <w:rPr>
          <w:i/>
        </w:rPr>
        <w:t>card</w:t>
      </w:r>
      <w:r w:rsidRPr="00170D81">
        <w:t xml:space="preserve"> seperti yang telah dijabarkan pada tabel 3.3 dan </w:t>
      </w:r>
      <w:r w:rsidRPr="00170D81">
        <w:rPr>
          <w:i/>
        </w:rPr>
        <w:t xml:space="preserve">Spike Prototype Solution </w:t>
      </w:r>
      <w:r w:rsidRPr="00170D81">
        <w:t>merupakan skema</w:t>
      </w:r>
      <w:r w:rsidRPr="00170D81">
        <w:rPr>
          <w:i/>
        </w:rPr>
        <w:t xml:space="preserve"> </w:t>
      </w:r>
      <w:r w:rsidRPr="00170D81">
        <w:t xml:space="preserve">desain </w:t>
      </w:r>
      <w:r w:rsidRPr="00170D81">
        <w:rPr>
          <w:i/>
        </w:rPr>
        <w:t>prototype</w:t>
      </w:r>
      <w:r w:rsidRPr="00170D81">
        <w:t xml:space="preserve"> berdasarkan CRC </w:t>
      </w:r>
      <w:r w:rsidR="003C37A9">
        <w:rPr>
          <w:i/>
        </w:rPr>
        <w:t xml:space="preserve">card. </w:t>
      </w:r>
      <w:r w:rsidR="003C37A9" w:rsidRPr="00170D81">
        <w:t>H</w:t>
      </w:r>
      <w:r w:rsidRPr="00170D81">
        <w:t xml:space="preserve">asil pembuatan </w:t>
      </w:r>
      <w:r w:rsidRPr="00170D81">
        <w:rPr>
          <w:i/>
        </w:rPr>
        <w:t xml:space="preserve">design </w:t>
      </w:r>
      <w:r w:rsidR="003C37A9">
        <w:t>dapat dilihat pada T</w:t>
      </w:r>
      <w:r w:rsidRPr="00170D81">
        <w:t>abel 5</w:t>
      </w:r>
      <w:r w:rsidR="003C37A9">
        <w:t>.</w:t>
      </w:r>
    </w:p>
    <w:p w14:paraId="0A759662" w14:textId="745813F0" w:rsidR="00EE21F7" w:rsidRPr="00170D81" w:rsidRDefault="00EE21F7" w:rsidP="00EE21F7">
      <w:pPr>
        <w:pStyle w:val="tablehead"/>
        <w:numPr>
          <w:ilvl w:val="0"/>
          <w:numId w:val="22"/>
        </w:numPr>
        <w:tabs>
          <w:tab w:val="clear" w:pos="1080"/>
        </w:tabs>
        <w:spacing w:before="0" w:after="0" w:line="240" w:lineRule="auto"/>
        <w:ind w:left="0" w:firstLine="0"/>
        <w:rPr>
          <w:sz w:val="20"/>
          <w:szCs w:val="20"/>
        </w:rPr>
      </w:pPr>
      <w:r w:rsidRPr="00170D81">
        <w:rPr>
          <w:i/>
          <w:sz w:val="20"/>
          <w:szCs w:val="20"/>
        </w:rPr>
        <w:t xml:space="preserve"> </w:t>
      </w:r>
      <w:r w:rsidR="00D35647" w:rsidRPr="00872980">
        <w:rPr>
          <w:szCs w:val="20"/>
        </w:rPr>
        <w:t>Hasil D</w:t>
      </w:r>
      <w:r w:rsidRPr="00872980">
        <w:rPr>
          <w:szCs w:val="20"/>
        </w:rPr>
        <w:t xml:space="preserve">esign </w:t>
      </w:r>
      <w:r w:rsidR="00D35647" w:rsidRPr="00872980">
        <w:rPr>
          <w:szCs w:val="20"/>
        </w:rPr>
        <w:t>CRC card dan Spike Solution P</w:t>
      </w:r>
      <w:r w:rsidRPr="00872980">
        <w:rPr>
          <w:szCs w:val="20"/>
        </w:rPr>
        <w:t>rototype</w:t>
      </w:r>
    </w:p>
    <w:tbl>
      <w:tblPr>
        <w:tblStyle w:val="TableGrid"/>
        <w:tblW w:w="4673" w:type="dxa"/>
        <w:tblLook w:val="04A0" w:firstRow="1" w:lastRow="0" w:firstColumn="1" w:lastColumn="0" w:noHBand="0" w:noVBand="1"/>
      </w:tblPr>
      <w:tblGrid>
        <w:gridCol w:w="954"/>
        <w:gridCol w:w="732"/>
        <w:gridCol w:w="1144"/>
        <w:gridCol w:w="1843"/>
      </w:tblGrid>
      <w:tr w:rsidR="00EE21F7" w:rsidRPr="00170D81" w14:paraId="4F3A73E0" w14:textId="77777777" w:rsidTr="00E92C80">
        <w:trPr>
          <w:trHeight w:val="213"/>
        </w:trPr>
        <w:tc>
          <w:tcPr>
            <w:tcW w:w="954" w:type="dxa"/>
            <w:vAlign w:val="center"/>
          </w:tcPr>
          <w:p w14:paraId="5C16EB1E" w14:textId="77777777" w:rsidR="00EE21F7" w:rsidRPr="00170D81" w:rsidRDefault="00EE21F7" w:rsidP="00E92C80">
            <w:pPr>
              <w:rPr>
                <w:b/>
                <w:bCs/>
                <w:i/>
              </w:rPr>
            </w:pPr>
            <w:r w:rsidRPr="00170D81">
              <w:rPr>
                <w:i/>
              </w:rPr>
              <w:t>Iteration</w:t>
            </w:r>
          </w:p>
        </w:tc>
        <w:tc>
          <w:tcPr>
            <w:tcW w:w="732" w:type="dxa"/>
            <w:vAlign w:val="center"/>
          </w:tcPr>
          <w:p w14:paraId="7646BC9B" w14:textId="77777777" w:rsidR="00EE21F7" w:rsidRPr="00170D81" w:rsidRDefault="00EE21F7" w:rsidP="00E92C80">
            <w:pPr>
              <w:rPr>
                <w:b/>
                <w:bCs/>
              </w:rPr>
            </w:pPr>
            <w:r w:rsidRPr="00170D81">
              <w:t>Kode US</w:t>
            </w:r>
          </w:p>
        </w:tc>
        <w:tc>
          <w:tcPr>
            <w:tcW w:w="1144" w:type="dxa"/>
            <w:vAlign w:val="center"/>
          </w:tcPr>
          <w:p w14:paraId="12BE76EE" w14:textId="77777777" w:rsidR="00EE21F7" w:rsidRPr="00170D81" w:rsidRDefault="00EE21F7" w:rsidP="00E92C80">
            <w:pPr>
              <w:rPr>
                <w:b/>
                <w:bCs/>
              </w:rPr>
            </w:pPr>
            <w:r w:rsidRPr="00170D81">
              <w:t xml:space="preserve">Nama CRC </w:t>
            </w:r>
            <w:r w:rsidRPr="00170D81">
              <w:rPr>
                <w:i/>
              </w:rPr>
              <w:t>Card</w:t>
            </w:r>
          </w:p>
        </w:tc>
        <w:tc>
          <w:tcPr>
            <w:tcW w:w="1843" w:type="dxa"/>
            <w:vAlign w:val="center"/>
          </w:tcPr>
          <w:p w14:paraId="2FE53C3D" w14:textId="77777777" w:rsidR="00EE21F7" w:rsidRPr="005E61DE" w:rsidRDefault="00EE21F7" w:rsidP="00E92C80">
            <w:pPr>
              <w:rPr>
                <w:b/>
                <w:bCs/>
                <w:i/>
              </w:rPr>
            </w:pPr>
            <w:r w:rsidRPr="005E61DE">
              <w:rPr>
                <w:i/>
              </w:rPr>
              <w:t>Spike Solution Prototype</w:t>
            </w:r>
          </w:p>
          <w:p w14:paraId="0844B759" w14:textId="77777777" w:rsidR="00EE21F7" w:rsidRPr="005E61DE" w:rsidRDefault="00EE21F7" w:rsidP="00E92C80">
            <w:pPr>
              <w:rPr>
                <w:b/>
                <w:bCs/>
              </w:rPr>
            </w:pPr>
            <w:r w:rsidRPr="005E61DE">
              <w:t>Ditujukan gambar</w:t>
            </w:r>
          </w:p>
        </w:tc>
      </w:tr>
      <w:tr w:rsidR="00EE21F7" w:rsidRPr="00170D81" w14:paraId="197BDBCA" w14:textId="77777777" w:rsidTr="00E92C80">
        <w:trPr>
          <w:trHeight w:val="201"/>
        </w:trPr>
        <w:tc>
          <w:tcPr>
            <w:tcW w:w="954" w:type="dxa"/>
            <w:vMerge w:val="restart"/>
          </w:tcPr>
          <w:p w14:paraId="107C281A" w14:textId="77777777" w:rsidR="00EE21F7" w:rsidRPr="00170D81" w:rsidRDefault="00EE21F7" w:rsidP="00E92C80">
            <w:pPr>
              <w:rPr>
                <w:b/>
                <w:bCs/>
              </w:rPr>
            </w:pPr>
            <w:r w:rsidRPr="00170D81">
              <w:t>1</w:t>
            </w:r>
          </w:p>
        </w:tc>
        <w:tc>
          <w:tcPr>
            <w:tcW w:w="732" w:type="dxa"/>
          </w:tcPr>
          <w:p w14:paraId="061B2B1D" w14:textId="77777777" w:rsidR="00EE21F7" w:rsidRPr="00170D81" w:rsidRDefault="00EE21F7" w:rsidP="00E92C80">
            <w:pPr>
              <w:rPr>
                <w:b/>
                <w:bCs/>
                <w:i/>
              </w:rPr>
            </w:pPr>
            <w:r w:rsidRPr="00170D81">
              <w:t>US-01</w:t>
            </w:r>
          </w:p>
        </w:tc>
        <w:tc>
          <w:tcPr>
            <w:tcW w:w="1144" w:type="dxa"/>
          </w:tcPr>
          <w:p w14:paraId="5B51BDD1" w14:textId="77777777" w:rsidR="00EE21F7" w:rsidRPr="00170D81" w:rsidRDefault="00EE21F7" w:rsidP="00E92C80">
            <w:pPr>
              <w:rPr>
                <w:b/>
                <w:bCs/>
              </w:rPr>
            </w:pPr>
            <w:r w:rsidRPr="00170D81">
              <w:t>Login</w:t>
            </w:r>
          </w:p>
        </w:tc>
        <w:tc>
          <w:tcPr>
            <w:tcW w:w="1843" w:type="dxa"/>
          </w:tcPr>
          <w:p w14:paraId="69EBE34C" w14:textId="5C9A1563" w:rsidR="00EE21F7" w:rsidRPr="005E61DE" w:rsidRDefault="008E55F8" w:rsidP="00E92C80">
            <w:pPr>
              <w:rPr>
                <w:b/>
                <w:bCs/>
              </w:rPr>
            </w:pPr>
            <w:r w:rsidRPr="005E61DE">
              <w:rPr>
                <w:i/>
              </w:rPr>
              <w:t xml:space="preserve">Prototype </w:t>
            </w:r>
            <w:r w:rsidR="00812814" w:rsidRPr="005E61DE">
              <w:t>hal</w:t>
            </w:r>
            <w:r w:rsidR="006A7CE3" w:rsidRPr="005E61DE">
              <w:t xml:space="preserve">aman </w:t>
            </w:r>
            <w:r w:rsidR="006A7CE3" w:rsidRPr="005E61DE">
              <w:rPr>
                <w:i/>
              </w:rPr>
              <w:t>login</w:t>
            </w:r>
            <w:r w:rsidR="006A7CE3" w:rsidRPr="005E61DE">
              <w:t xml:space="preserve"> admin</w:t>
            </w:r>
          </w:p>
        </w:tc>
      </w:tr>
      <w:tr w:rsidR="00EE21F7" w:rsidRPr="00170D81" w14:paraId="2047AD5A" w14:textId="77777777" w:rsidTr="00E92C80">
        <w:trPr>
          <w:trHeight w:val="70"/>
        </w:trPr>
        <w:tc>
          <w:tcPr>
            <w:tcW w:w="954" w:type="dxa"/>
            <w:vMerge/>
          </w:tcPr>
          <w:p w14:paraId="3FAB8D8E" w14:textId="77777777" w:rsidR="00EE21F7" w:rsidRPr="00170D81" w:rsidRDefault="00EE21F7" w:rsidP="00E92C80">
            <w:pPr>
              <w:rPr>
                <w:b/>
                <w:bCs/>
              </w:rPr>
            </w:pPr>
          </w:p>
        </w:tc>
        <w:tc>
          <w:tcPr>
            <w:tcW w:w="732" w:type="dxa"/>
          </w:tcPr>
          <w:p w14:paraId="33624AC4" w14:textId="77777777" w:rsidR="00EE21F7" w:rsidRPr="00170D81" w:rsidRDefault="00EE21F7" w:rsidP="00E92C80">
            <w:pPr>
              <w:rPr>
                <w:b/>
                <w:bCs/>
              </w:rPr>
            </w:pPr>
            <w:r w:rsidRPr="00170D81">
              <w:t>US-12</w:t>
            </w:r>
          </w:p>
        </w:tc>
        <w:tc>
          <w:tcPr>
            <w:tcW w:w="1144" w:type="dxa"/>
          </w:tcPr>
          <w:p w14:paraId="5CDB144C" w14:textId="77777777" w:rsidR="00EE21F7" w:rsidRPr="00170D81" w:rsidRDefault="00EE21F7" w:rsidP="00E92C80">
            <w:pPr>
              <w:rPr>
                <w:b/>
                <w:bCs/>
              </w:rPr>
            </w:pPr>
            <w:r w:rsidRPr="00170D81">
              <w:t>Profile</w:t>
            </w:r>
          </w:p>
        </w:tc>
        <w:tc>
          <w:tcPr>
            <w:tcW w:w="1843" w:type="dxa"/>
          </w:tcPr>
          <w:p w14:paraId="5BA6924E" w14:textId="38E0DD55" w:rsidR="00EE21F7" w:rsidRPr="005E61DE" w:rsidRDefault="00812814" w:rsidP="00812814">
            <w:pPr>
              <w:rPr>
                <w:b/>
                <w:bCs/>
              </w:rPr>
            </w:pPr>
            <w:r w:rsidRPr="005E61DE">
              <w:rPr>
                <w:i/>
              </w:rPr>
              <w:t xml:space="preserve">Prototype </w:t>
            </w:r>
            <w:r w:rsidRPr="005E61DE">
              <w:t>hal</w:t>
            </w:r>
            <w:r w:rsidRPr="005E61DE">
              <w:t xml:space="preserve">aman </w:t>
            </w:r>
            <w:r w:rsidRPr="005E61DE">
              <w:rPr>
                <w:i/>
              </w:rPr>
              <w:t>profile</w:t>
            </w:r>
            <w:r w:rsidRPr="005E61DE">
              <w:t xml:space="preserve"> admin</w:t>
            </w:r>
          </w:p>
        </w:tc>
      </w:tr>
      <w:tr w:rsidR="00EE21F7" w:rsidRPr="00170D81" w14:paraId="6885691E" w14:textId="77777777" w:rsidTr="00E92C80">
        <w:trPr>
          <w:trHeight w:val="70"/>
        </w:trPr>
        <w:tc>
          <w:tcPr>
            <w:tcW w:w="954" w:type="dxa"/>
            <w:vMerge/>
          </w:tcPr>
          <w:p w14:paraId="78D22890" w14:textId="77777777" w:rsidR="00EE21F7" w:rsidRPr="00170D81" w:rsidRDefault="00EE21F7" w:rsidP="00E92C80">
            <w:pPr>
              <w:rPr>
                <w:b/>
                <w:bCs/>
              </w:rPr>
            </w:pPr>
          </w:p>
        </w:tc>
        <w:tc>
          <w:tcPr>
            <w:tcW w:w="732" w:type="dxa"/>
          </w:tcPr>
          <w:p w14:paraId="316B1878" w14:textId="77777777" w:rsidR="00EE21F7" w:rsidRPr="00170D81" w:rsidRDefault="00EE21F7" w:rsidP="00E92C80">
            <w:pPr>
              <w:rPr>
                <w:b/>
                <w:bCs/>
              </w:rPr>
            </w:pPr>
            <w:r w:rsidRPr="00170D81">
              <w:t>US-02</w:t>
            </w:r>
          </w:p>
        </w:tc>
        <w:tc>
          <w:tcPr>
            <w:tcW w:w="1144" w:type="dxa"/>
          </w:tcPr>
          <w:p w14:paraId="74968CAE" w14:textId="77777777" w:rsidR="00EE21F7" w:rsidRPr="00170D81" w:rsidRDefault="00EE21F7" w:rsidP="00E92C80">
            <w:pPr>
              <w:rPr>
                <w:b/>
                <w:bCs/>
              </w:rPr>
            </w:pPr>
            <w:r w:rsidRPr="00170D81">
              <w:t>Admin</w:t>
            </w:r>
          </w:p>
        </w:tc>
        <w:tc>
          <w:tcPr>
            <w:tcW w:w="1843" w:type="dxa"/>
          </w:tcPr>
          <w:p w14:paraId="4E9FEE4A" w14:textId="4CFF1954" w:rsidR="00EE21F7" w:rsidRPr="005E61DE" w:rsidRDefault="00812814" w:rsidP="00812814">
            <w:pPr>
              <w:rPr>
                <w:b/>
                <w:bCs/>
              </w:rPr>
            </w:pPr>
            <w:r w:rsidRPr="005E61DE">
              <w:rPr>
                <w:i/>
              </w:rPr>
              <w:t xml:space="preserve">Prototype </w:t>
            </w:r>
            <w:r w:rsidRPr="005E61DE">
              <w:t>hal</w:t>
            </w:r>
            <w:r w:rsidRPr="005E61DE">
              <w:t xml:space="preserve">aman </w:t>
            </w:r>
            <w:r w:rsidR="005E61DE" w:rsidRPr="005E61DE">
              <w:t xml:space="preserve">melihat </w:t>
            </w:r>
            <w:r w:rsidRPr="005E61DE">
              <w:t>data admin</w:t>
            </w:r>
          </w:p>
        </w:tc>
      </w:tr>
      <w:tr w:rsidR="00EE21F7" w:rsidRPr="00170D81" w14:paraId="6FD24747" w14:textId="77777777" w:rsidTr="00E92C80">
        <w:trPr>
          <w:trHeight w:val="70"/>
        </w:trPr>
        <w:tc>
          <w:tcPr>
            <w:tcW w:w="954" w:type="dxa"/>
            <w:vMerge w:val="restart"/>
          </w:tcPr>
          <w:p w14:paraId="611E94BD" w14:textId="77777777" w:rsidR="00EE21F7" w:rsidRPr="00170D81" w:rsidRDefault="00EE21F7" w:rsidP="00E92C80">
            <w:pPr>
              <w:rPr>
                <w:b/>
                <w:bCs/>
              </w:rPr>
            </w:pPr>
            <w:r w:rsidRPr="00170D81">
              <w:t>2</w:t>
            </w:r>
          </w:p>
        </w:tc>
        <w:tc>
          <w:tcPr>
            <w:tcW w:w="732" w:type="dxa"/>
          </w:tcPr>
          <w:p w14:paraId="6D3D05A0" w14:textId="77777777" w:rsidR="00EE21F7" w:rsidRPr="00170D81" w:rsidRDefault="00EE21F7" w:rsidP="00E92C80">
            <w:pPr>
              <w:rPr>
                <w:b/>
                <w:bCs/>
              </w:rPr>
            </w:pPr>
            <w:r w:rsidRPr="00170D81">
              <w:t>US-03</w:t>
            </w:r>
          </w:p>
        </w:tc>
        <w:tc>
          <w:tcPr>
            <w:tcW w:w="1144" w:type="dxa"/>
          </w:tcPr>
          <w:p w14:paraId="590DCBB3" w14:textId="77777777" w:rsidR="00EE21F7" w:rsidRPr="00170D81" w:rsidRDefault="00EE21F7" w:rsidP="00E92C80">
            <w:pPr>
              <w:rPr>
                <w:b/>
                <w:bCs/>
              </w:rPr>
            </w:pPr>
            <w:r w:rsidRPr="00170D81">
              <w:t xml:space="preserve">Admin </w:t>
            </w:r>
          </w:p>
        </w:tc>
        <w:tc>
          <w:tcPr>
            <w:tcW w:w="1843" w:type="dxa"/>
          </w:tcPr>
          <w:p w14:paraId="014C868C" w14:textId="3350861F" w:rsidR="00EE21F7" w:rsidRPr="005E61DE" w:rsidRDefault="00812814" w:rsidP="00E92C80">
            <w:pPr>
              <w:rPr>
                <w:b/>
                <w:bCs/>
              </w:rPr>
            </w:pPr>
            <w:r w:rsidRPr="005E61DE">
              <w:rPr>
                <w:i/>
              </w:rPr>
              <w:t xml:space="preserve">Prototype </w:t>
            </w:r>
            <w:r w:rsidRPr="005E61DE">
              <w:t>hal</w:t>
            </w:r>
            <w:r w:rsidRPr="005E61DE">
              <w:t xml:space="preserve">aman </w:t>
            </w:r>
            <w:r w:rsidR="005E61DE" w:rsidRPr="005E61DE">
              <w:t>Menambah data admin</w:t>
            </w:r>
          </w:p>
        </w:tc>
      </w:tr>
      <w:tr w:rsidR="00EE21F7" w:rsidRPr="00170D81" w14:paraId="6C9D011A" w14:textId="77777777" w:rsidTr="00E92C80">
        <w:trPr>
          <w:trHeight w:val="70"/>
        </w:trPr>
        <w:tc>
          <w:tcPr>
            <w:tcW w:w="954" w:type="dxa"/>
            <w:vMerge/>
          </w:tcPr>
          <w:p w14:paraId="71056541" w14:textId="77777777" w:rsidR="00EE21F7" w:rsidRPr="00170D81" w:rsidRDefault="00EE21F7" w:rsidP="00E92C80">
            <w:pPr>
              <w:rPr>
                <w:b/>
                <w:bCs/>
              </w:rPr>
            </w:pPr>
          </w:p>
        </w:tc>
        <w:tc>
          <w:tcPr>
            <w:tcW w:w="732" w:type="dxa"/>
          </w:tcPr>
          <w:p w14:paraId="770A5ABB" w14:textId="77777777" w:rsidR="00EE21F7" w:rsidRPr="00170D81" w:rsidRDefault="00EE21F7" w:rsidP="00E92C80">
            <w:pPr>
              <w:rPr>
                <w:b/>
                <w:bCs/>
              </w:rPr>
            </w:pPr>
            <w:r w:rsidRPr="00170D81">
              <w:t>US-04</w:t>
            </w:r>
          </w:p>
        </w:tc>
        <w:tc>
          <w:tcPr>
            <w:tcW w:w="1144" w:type="dxa"/>
          </w:tcPr>
          <w:p w14:paraId="6347BC54" w14:textId="77777777" w:rsidR="00EE21F7" w:rsidRPr="00170D81" w:rsidRDefault="00EE21F7" w:rsidP="00E92C80">
            <w:pPr>
              <w:rPr>
                <w:b/>
                <w:bCs/>
              </w:rPr>
            </w:pPr>
            <w:r w:rsidRPr="00170D81">
              <w:t>Admin</w:t>
            </w:r>
          </w:p>
        </w:tc>
        <w:tc>
          <w:tcPr>
            <w:tcW w:w="1843" w:type="dxa"/>
          </w:tcPr>
          <w:p w14:paraId="5210E138" w14:textId="6BD613ED" w:rsidR="00EE21F7" w:rsidRPr="005E61DE" w:rsidRDefault="00812814" w:rsidP="00E92C80">
            <w:pPr>
              <w:rPr>
                <w:b/>
                <w:bCs/>
              </w:rPr>
            </w:pPr>
            <w:r w:rsidRPr="005E61DE">
              <w:rPr>
                <w:i/>
              </w:rPr>
              <w:t xml:space="preserve">Prototype </w:t>
            </w:r>
            <w:r w:rsidRPr="005E61DE">
              <w:t>hal</w:t>
            </w:r>
            <w:r w:rsidRPr="005E61DE">
              <w:t xml:space="preserve">aman </w:t>
            </w:r>
            <w:r w:rsidR="005E61DE" w:rsidRPr="005E61DE">
              <w:t>Mengubah data admin</w:t>
            </w:r>
          </w:p>
        </w:tc>
      </w:tr>
      <w:tr w:rsidR="00EE21F7" w:rsidRPr="00170D81" w14:paraId="36F3F954" w14:textId="77777777" w:rsidTr="00E92C80">
        <w:trPr>
          <w:trHeight w:val="70"/>
        </w:trPr>
        <w:tc>
          <w:tcPr>
            <w:tcW w:w="954" w:type="dxa"/>
            <w:vMerge/>
          </w:tcPr>
          <w:p w14:paraId="5E402187" w14:textId="77777777" w:rsidR="00EE21F7" w:rsidRPr="00170D81" w:rsidRDefault="00EE21F7" w:rsidP="00E92C80">
            <w:pPr>
              <w:rPr>
                <w:b/>
                <w:bCs/>
              </w:rPr>
            </w:pPr>
          </w:p>
        </w:tc>
        <w:tc>
          <w:tcPr>
            <w:tcW w:w="732" w:type="dxa"/>
          </w:tcPr>
          <w:p w14:paraId="5D532536" w14:textId="77777777" w:rsidR="00EE21F7" w:rsidRPr="00170D81" w:rsidRDefault="00EE21F7" w:rsidP="00E92C80">
            <w:pPr>
              <w:rPr>
                <w:b/>
                <w:bCs/>
              </w:rPr>
            </w:pPr>
            <w:r w:rsidRPr="00170D81">
              <w:t>US-05</w:t>
            </w:r>
          </w:p>
        </w:tc>
        <w:tc>
          <w:tcPr>
            <w:tcW w:w="1144" w:type="dxa"/>
          </w:tcPr>
          <w:p w14:paraId="59C77B68" w14:textId="77777777" w:rsidR="00EE21F7" w:rsidRPr="00170D81" w:rsidRDefault="00EE21F7" w:rsidP="00E92C80">
            <w:pPr>
              <w:rPr>
                <w:b/>
                <w:bCs/>
              </w:rPr>
            </w:pPr>
            <w:r w:rsidRPr="00170D81">
              <w:t>Admin</w:t>
            </w:r>
          </w:p>
        </w:tc>
        <w:tc>
          <w:tcPr>
            <w:tcW w:w="1843" w:type="dxa"/>
          </w:tcPr>
          <w:p w14:paraId="54D6291C" w14:textId="3B4ED41D" w:rsidR="00EE21F7" w:rsidRPr="005E61DE" w:rsidRDefault="00812814" w:rsidP="00E92C80">
            <w:pPr>
              <w:rPr>
                <w:b/>
                <w:bCs/>
              </w:rPr>
            </w:pPr>
            <w:r w:rsidRPr="005E61DE">
              <w:rPr>
                <w:i/>
              </w:rPr>
              <w:t xml:space="preserve">Prototype </w:t>
            </w:r>
            <w:r w:rsidRPr="005E61DE">
              <w:t>hal</w:t>
            </w:r>
            <w:r w:rsidRPr="005E61DE">
              <w:t xml:space="preserve">aman </w:t>
            </w:r>
            <w:r w:rsidR="005E61DE" w:rsidRPr="005E61DE">
              <w:t>Menghapus data admin</w:t>
            </w:r>
          </w:p>
        </w:tc>
      </w:tr>
      <w:tr w:rsidR="00EE21F7" w:rsidRPr="00170D81" w14:paraId="59914B65" w14:textId="77777777" w:rsidTr="00E92C80">
        <w:trPr>
          <w:trHeight w:val="433"/>
        </w:trPr>
        <w:tc>
          <w:tcPr>
            <w:tcW w:w="954" w:type="dxa"/>
            <w:vMerge/>
          </w:tcPr>
          <w:p w14:paraId="48B0E368" w14:textId="77777777" w:rsidR="00EE21F7" w:rsidRPr="00170D81" w:rsidRDefault="00EE21F7" w:rsidP="00E92C80">
            <w:pPr>
              <w:rPr>
                <w:b/>
                <w:bCs/>
              </w:rPr>
            </w:pPr>
          </w:p>
        </w:tc>
        <w:tc>
          <w:tcPr>
            <w:tcW w:w="732" w:type="dxa"/>
          </w:tcPr>
          <w:p w14:paraId="4510E918" w14:textId="77777777" w:rsidR="00EE21F7" w:rsidRPr="00170D81" w:rsidRDefault="00EE21F7" w:rsidP="00E92C80">
            <w:pPr>
              <w:rPr>
                <w:b/>
                <w:bCs/>
              </w:rPr>
            </w:pPr>
            <w:r w:rsidRPr="00170D81">
              <w:t>US-07</w:t>
            </w:r>
          </w:p>
        </w:tc>
        <w:tc>
          <w:tcPr>
            <w:tcW w:w="1144" w:type="dxa"/>
          </w:tcPr>
          <w:p w14:paraId="34CB0F2B" w14:textId="77777777" w:rsidR="00EE21F7" w:rsidRPr="00170D81" w:rsidRDefault="00EE21F7" w:rsidP="00E92C80">
            <w:pPr>
              <w:rPr>
                <w:b/>
                <w:bCs/>
              </w:rPr>
            </w:pPr>
            <w:r w:rsidRPr="00170D81">
              <w:t>Tempat ibadah basis web</w:t>
            </w:r>
          </w:p>
        </w:tc>
        <w:tc>
          <w:tcPr>
            <w:tcW w:w="1843" w:type="dxa"/>
          </w:tcPr>
          <w:p w14:paraId="6D11A91A" w14:textId="6FED52CA" w:rsidR="00EE21F7" w:rsidRPr="005E61DE" w:rsidRDefault="00812814" w:rsidP="00E92C80">
            <w:pPr>
              <w:rPr>
                <w:b/>
                <w:bCs/>
              </w:rPr>
            </w:pPr>
            <w:r w:rsidRPr="005E61DE">
              <w:rPr>
                <w:i/>
              </w:rPr>
              <w:t xml:space="preserve">Prototype </w:t>
            </w:r>
            <w:r w:rsidRPr="005E61DE">
              <w:t>hal</w:t>
            </w:r>
            <w:r w:rsidRPr="005E61DE">
              <w:t xml:space="preserve">aman </w:t>
            </w:r>
            <w:r w:rsidR="005E61DE" w:rsidRPr="005E61DE">
              <w:t>Menambah data tempat ibadah</w:t>
            </w:r>
          </w:p>
        </w:tc>
      </w:tr>
      <w:tr w:rsidR="00EE21F7" w:rsidRPr="00170D81" w14:paraId="39236D45" w14:textId="77777777" w:rsidTr="00E92C80">
        <w:trPr>
          <w:trHeight w:val="433"/>
        </w:trPr>
        <w:tc>
          <w:tcPr>
            <w:tcW w:w="954" w:type="dxa"/>
            <w:vMerge w:val="restart"/>
          </w:tcPr>
          <w:p w14:paraId="360652C2" w14:textId="77777777" w:rsidR="00EE21F7" w:rsidRPr="00170D81" w:rsidRDefault="00EE21F7" w:rsidP="00E92C80">
            <w:pPr>
              <w:rPr>
                <w:b/>
                <w:bCs/>
              </w:rPr>
            </w:pPr>
            <w:r w:rsidRPr="00170D81">
              <w:t>3</w:t>
            </w:r>
          </w:p>
        </w:tc>
        <w:tc>
          <w:tcPr>
            <w:tcW w:w="732" w:type="dxa"/>
          </w:tcPr>
          <w:p w14:paraId="2BA1B9FD" w14:textId="77777777" w:rsidR="00EE21F7" w:rsidRPr="00170D81" w:rsidRDefault="00EE21F7" w:rsidP="00E92C80">
            <w:pPr>
              <w:rPr>
                <w:b/>
                <w:bCs/>
              </w:rPr>
            </w:pPr>
            <w:r w:rsidRPr="00170D81">
              <w:t>US-14</w:t>
            </w:r>
          </w:p>
        </w:tc>
        <w:tc>
          <w:tcPr>
            <w:tcW w:w="1144" w:type="dxa"/>
          </w:tcPr>
          <w:p w14:paraId="7668ECC2" w14:textId="77777777" w:rsidR="00EE21F7" w:rsidRPr="00170D81" w:rsidRDefault="00EE21F7" w:rsidP="00E92C80">
            <w:pPr>
              <w:rPr>
                <w:b/>
                <w:bCs/>
              </w:rPr>
            </w:pPr>
            <w:r w:rsidRPr="00170D81">
              <w:t>Tempat ibadah basis web</w:t>
            </w:r>
          </w:p>
        </w:tc>
        <w:tc>
          <w:tcPr>
            <w:tcW w:w="1843" w:type="dxa"/>
          </w:tcPr>
          <w:p w14:paraId="324FC41D" w14:textId="08F2A518" w:rsidR="00EE21F7" w:rsidRPr="005E61DE" w:rsidRDefault="00812814" w:rsidP="00E92C80">
            <w:pPr>
              <w:rPr>
                <w:b/>
                <w:bCs/>
              </w:rPr>
            </w:pPr>
            <w:r w:rsidRPr="005E61DE">
              <w:rPr>
                <w:i/>
              </w:rPr>
              <w:t xml:space="preserve">Prototype </w:t>
            </w:r>
            <w:r w:rsidRPr="005E61DE">
              <w:t>hal</w:t>
            </w:r>
            <w:r w:rsidRPr="005E61DE">
              <w:t xml:space="preserve">aman </w:t>
            </w:r>
            <w:r w:rsidR="005E61DE" w:rsidRPr="005E61DE">
              <w:t>Import data excel tempat ibadah</w:t>
            </w:r>
          </w:p>
        </w:tc>
      </w:tr>
      <w:tr w:rsidR="00EE21F7" w:rsidRPr="00170D81" w14:paraId="3C504746" w14:textId="77777777" w:rsidTr="00E92C80">
        <w:trPr>
          <w:trHeight w:val="433"/>
        </w:trPr>
        <w:tc>
          <w:tcPr>
            <w:tcW w:w="954" w:type="dxa"/>
            <w:vMerge/>
          </w:tcPr>
          <w:p w14:paraId="1F23B6A7" w14:textId="77777777" w:rsidR="00EE21F7" w:rsidRPr="00170D81" w:rsidRDefault="00EE21F7" w:rsidP="00E92C80">
            <w:pPr>
              <w:rPr>
                <w:b/>
                <w:bCs/>
              </w:rPr>
            </w:pPr>
          </w:p>
        </w:tc>
        <w:tc>
          <w:tcPr>
            <w:tcW w:w="732" w:type="dxa"/>
          </w:tcPr>
          <w:p w14:paraId="3822DC31" w14:textId="77777777" w:rsidR="00EE21F7" w:rsidRPr="00170D81" w:rsidRDefault="00EE21F7" w:rsidP="00E92C80">
            <w:pPr>
              <w:rPr>
                <w:b/>
                <w:bCs/>
              </w:rPr>
            </w:pPr>
            <w:r w:rsidRPr="00170D81">
              <w:t>US-15</w:t>
            </w:r>
          </w:p>
        </w:tc>
        <w:tc>
          <w:tcPr>
            <w:tcW w:w="1144" w:type="dxa"/>
          </w:tcPr>
          <w:p w14:paraId="2C660E22" w14:textId="77777777" w:rsidR="00EE21F7" w:rsidRPr="00170D81" w:rsidRDefault="00EE21F7" w:rsidP="00E92C80">
            <w:pPr>
              <w:rPr>
                <w:b/>
                <w:bCs/>
              </w:rPr>
            </w:pPr>
            <w:r w:rsidRPr="00170D81">
              <w:t>Tempat ibadah basis web</w:t>
            </w:r>
          </w:p>
        </w:tc>
        <w:tc>
          <w:tcPr>
            <w:tcW w:w="1843" w:type="dxa"/>
          </w:tcPr>
          <w:p w14:paraId="6238E905" w14:textId="585F1E7B" w:rsidR="00EE21F7" w:rsidRPr="005E61DE" w:rsidRDefault="00812814" w:rsidP="00E92C80">
            <w:pPr>
              <w:rPr>
                <w:b/>
                <w:bCs/>
              </w:rPr>
            </w:pPr>
            <w:r w:rsidRPr="005E61DE">
              <w:rPr>
                <w:i/>
              </w:rPr>
              <w:t xml:space="preserve">Prototype </w:t>
            </w:r>
            <w:r w:rsidR="005E61DE" w:rsidRPr="005E61DE">
              <w:t>Unduh template format excel import data</w:t>
            </w:r>
          </w:p>
        </w:tc>
      </w:tr>
      <w:tr w:rsidR="00EE21F7" w:rsidRPr="00170D81" w14:paraId="65C97269" w14:textId="77777777" w:rsidTr="00E92C80">
        <w:trPr>
          <w:trHeight w:val="433"/>
        </w:trPr>
        <w:tc>
          <w:tcPr>
            <w:tcW w:w="954" w:type="dxa"/>
            <w:vMerge/>
          </w:tcPr>
          <w:p w14:paraId="6ECB15D4" w14:textId="77777777" w:rsidR="00EE21F7" w:rsidRPr="00170D81" w:rsidRDefault="00EE21F7" w:rsidP="00E92C80">
            <w:pPr>
              <w:rPr>
                <w:b/>
                <w:bCs/>
              </w:rPr>
            </w:pPr>
          </w:p>
        </w:tc>
        <w:tc>
          <w:tcPr>
            <w:tcW w:w="732" w:type="dxa"/>
          </w:tcPr>
          <w:p w14:paraId="00115836" w14:textId="77777777" w:rsidR="00EE21F7" w:rsidRPr="00170D81" w:rsidRDefault="00EE21F7" w:rsidP="00E92C80">
            <w:pPr>
              <w:rPr>
                <w:b/>
                <w:bCs/>
              </w:rPr>
            </w:pPr>
            <w:r w:rsidRPr="00170D81">
              <w:t>US-16</w:t>
            </w:r>
          </w:p>
        </w:tc>
        <w:tc>
          <w:tcPr>
            <w:tcW w:w="1144" w:type="dxa"/>
          </w:tcPr>
          <w:p w14:paraId="3471BC33" w14:textId="77777777" w:rsidR="00EE21F7" w:rsidRPr="00170D81" w:rsidRDefault="00EE21F7" w:rsidP="00E92C80">
            <w:pPr>
              <w:rPr>
                <w:b/>
                <w:bCs/>
              </w:rPr>
            </w:pPr>
            <w:r w:rsidRPr="00170D81">
              <w:t>Tempat ibadah basis web</w:t>
            </w:r>
          </w:p>
        </w:tc>
        <w:tc>
          <w:tcPr>
            <w:tcW w:w="1843" w:type="dxa"/>
          </w:tcPr>
          <w:p w14:paraId="0A4DCD4B" w14:textId="5D3FD9E6" w:rsidR="00EE21F7" w:rsidRPr="005E61DE" w:rsidRDefault="00812814" w:rsidP="00E92C80">
            <w:pPr>
              <w:rPr>
                <w:b/>
                <w:bCs/>
              </w:rPr>
            </w:pPr>
            <w:r w:rsidRPr="005E61DE">
              <w:rPr>
                <w:i/>
              </w:rPr>
              <w:t xml:space="preserve">Prototype </w:t>
            </w:r>
            <w:r w:rsidR="005E61DE" w:rsidRPr="005E61DE">
              <w:t>Export data excel tempat ibadah</w:t>
            </w:r>
          </w:p>
        </w:tc>
      </w:tr>
      <w:tr w:rsidR="00EE21F7" w:rsidRPr="00170D81" w14:paraId="13D16C51" w14:textId="77777777" w:rsidTr="00E92C80">
        <w:trPr>
          <w:trHeight w:val="433"/>
        </w:trPr>
        <w:tc>
          <w:tcPr>
            <w:tcW w:w="954" w:type="dxa"/>
            <w:vMerge w:val="restart"/>
          </w:tcPr>
          <w:p w14:paraId="7C3720E0" w14:textId="77777777" w:rsidR="00EE21F7" w:rsidRPr="00170D81" w:rsidRDefault="00EE21F7" w:rsidP="00E92C80">
            <w:pPr>
              <w:rPr>
                <w:b/>
                <w:bCs/>
              </w:rPr>
            </w:pPr>
            <w:r w:rsidRPr="00170D81">
              <w:t>4</w:t>
            </w:r>
          </w:p>
        </w:tc>
        <w:tc>
          <w:tcPr>
            <w:tcW w:w="732" w:type="dxa"/>
          </w:tcPr>
          <w:p w14:paraId="69F51F71" w14:textId="77777777" w:rsidR="00EE21F7" w:rsidRPr="00170D81" w:rsidRDefault="00EE21F7" w:rsidP="00E92C80">
            <w:pPr>
              <w:rPr>
                <w:b/>
                <w:bCs/>
              </w:rPr>
            </w:pPr>
            <w:r w:rsidRPr="00170D81">
              <w:t>US-06</w:t>
            </w:r>
          </w:p>
        </w:tc>
        <w:tc>
          <w:tcPr>
            <w:tcW w:w="1144" w:type="dxa"/>
          </w:tcPr>
          <w:p w14:paraId="7BC42BCE" w14:textId="77777777" w:rsidR="00EE21F7" w:rsidRPr="00170D81" w:rsidRDefault="00EE21F7" w:rsidP="00E92C80">
            <w:pPr>
              <w:rPr>
                <w:b/>
                <w:bCs/>
              </w:rPr>
            </w:pPr>
            <w:r w:rsidRPr="00170D81">
              <w:t xml:space="preserve">Dashboar, tempat ibadah basis </w:t>
            </w:r>
            <w:r w:rsidRPr="00170D81">
              <w:rPr>
                <w:i/>
              </w:rPr>
              <w:t>web</w:t>
            </w:r>
            <w:r w:rsidRPr="00170D81">
              <w:t xml:space="preserve"> dan </w:t>
            </w:r>
            <w:r w:rsidRPr="00170D81">
              <w:rPr>
                <w:i/>
              </w:rPr>
              <w:t>android</w:t>
            </w:r>
          </w:p>
        </w:tc>
        <w:tc>
          <w:tcPr>
            <w:tcW w:w="1843" w:type="dxa"/>
          </w:tcPr>
          <w:p w14:paraId="2FD18469" w14:textId="13695AF3" w:rsidR="00EE21F7" w:rsidRPr="005E61DE" w:rsidRDefault="00812814" w:rsidP="00E92C80">
            <w:pPr>
              <w:rPr>
                <w:b/>
                <w:bCs/>
              </w:rPr>
            </w:pPr>
            <w:r w:rsidRPr="005E61DE">
              <w:rPr>
                <w:i/>
              </w:rPr>
              <w:t xml:space="preserve">Prototype </w:t>
            </w:r>
            <w:r w:rsidRPr="005E61DE">
              <w:t>hal</w:t>
            </w:r>
            <w:r w:rsidRPr="005E61DE">
              <w:t xml:space="preserve">aman </w:t>
            </w:r>
            <w:r w:rsidR="005E61DE" w:rsidRPr="005E61DE">
              <w:t>Melihat daftar tempat ibadah</w:t>
            </w:r>
          </w:p>
        </w:tc>
      </w:tr>
      <w:tr w:rsidR="00EE21F7" w:rsidRPr="00170D81" w14:paraId="5EC64459" w14:textId="77777777" w:rsidTr="00E92C80">
        <w:trPr>
          <w:trHeight w:val="433"/>
        </w:trPr>
        <w:tc>
          <w:tcPr>
            <w:tcW w:w="954" w:type="dxa"/>
            <w:vMerge/>
          </w:tcPr>
          <w:p w14:paraId="64350D6E" w14:textId="77777777" w:rsidR="00EE21F7" w:rsidRPr="00170D81" w:rsidRDefault="00EE21F7" w:rsidP="00E92C80">
            <w:pPr>
              <w:rPr>
                <w:b/>
                <w:bCs/>
              </w:rPr>
            </w:pPr>
          </w:p>
        </w:tc>
        <w:tc>
          <w:tcPr>
            <w:tcW w:w="732" w:type="dxa"/>
          </w:tcPr>
          <w:p w14:paraId="62512307" w14:textId="77777777" w:rsidR="00EE21F7" w:rsidRPr="00170D81" w:rsidRDefault="00EE21F7" w:rsidP="00E92C80">
            <w:pPr>
              <w:rPr>
                <w:b/>
                <w:bCs/>
              </w:rPr>
            </w:pPr>
            <w:r w:rsidRPr="00170D81">
              <w:t>US-13</w:t>
            </w:r>
          </w:p>
        </w:tc>
        <w:tc>
          <w:tcPr>
            <w:tcW w:w="1144" w:type="dxa"/>
          </w:tcPr>
          <w:p w14:paraId="5DB9BD3A" w14:textId="77777777" w:rsidR="00EE21F7" w:rsidRPr="00170D81" w:rsidRDefault="00EE21F7" w:rsidP="00E92C80">
            <w:pPr>
              <w:rPr>
                <w:b/>
                <w:bCs/>
              </w:rPr>
            </w:pPr>
            <w:r w:rsidRPr="00170D81">
              <w:t>Tempat ibadah basis web</w:t>
            </w:r>
          </w:p>
        </w:tc>
        <w:tc>
          <w:tcPr>
            <w:tcW w:w="1843" w:type="dxa"/>
          </w:tcPr>
          <w:p w14:paraId="399D3350" w14:textId="2559BFD4" w:rsidR="00EE21F7" w:rsidRPr="005E61DE" w:rsidRDefault="00812814" w:rsidP="00E92C80">
            <w:pPr>
              <w:rPr>
                <w:b/>
                <w:bCs/>
              </w:rPr>
            </w:pPr>
            <w:r w:rsidRPr="005E61DE">
              <w:rPr>
                <w:i/>
              </w:rPr>
              <w:t xml:space="preserve">Prototype </w:t>
            </w:r>
            <w:r w:rsidRPr="005E61DE">
              <w:t>hal</w:t>
            </w:r>
            <w:r w:rsidRPr="005E61DE">
              <w:t xml:space="preserve">aman </w:t>
            </w:r>
            <w:r w:rsidR="005E61DE" w:rsidRPr="005E61DE">
              <w:t>Beranda halaman admin</w:t>
            </w:r>
          </w:p>
        </w:tc>
      </w:tr>
      <w:tr w:rsidR="00EE21F7" w:rsidRPr="00170D81" w14:paraId="51C168EA" w14:textId="77777777" w:rsidTr="00E92C80">
        <w:trPr>
          <w:trHeight w:val="433"/>
        </w:trPr>
        <w:tc>
          <w:tcPr>
            <w:tcW w:w="954" w:type="dxa"/>
            <w:vMerge/>
          </w:tcPr>
          <w:p w14:paraId="773904B0" w14:textId="77777777" w:rsidR="00EE21F7" w:rsidRPr="00170D81" w:rsidRDefault="00EE21F7" w:rsidP="00E92C80">
            <w:pPr>
              <w:rPr>
                <w:b/>
                <w:bCs/>
              </w:rPr>
            </w:pPr>
          </w:p>
        </w:tc>
        <w:tc>
          <w:tcPr>
            <w:tcW w:w="732" w:type="dxa"/>
          </w:tcPr>
          <w:p w14:paraId="6175C587" w14:textId="77777777" w:rsidR="00EE21F7" w:rsidRPr="00170D81" w:rsidRDefault="00EE21F7" w:rsidP="00E92C80">
            <w:pPr>
              <w:rPr>
                <w:b/>
                <w:bCs/>
              </w:rPr>
            </w:pPr>
            <w:r w:rsidRPr="00170D81">
              <w:t>US-08</w:t>
            </w:r>
          </w:p>
        </w:tc>
        <w:tc>
          <w:tcPr>
            <w:tcW w:w="1144" w:type="dxa"/>
          </w:tcPr>
          <w:p w14:paraId="7E27B3F7" w14:textId="77777777" w:rsidR="00EE21F7" w:rsidRPr="00170D81" w:rsidRDefault="00EE21F7" w:rsidP="00E92C80">
            <w:pPr>
              <w:rPr>
                <w:b/>
                <w:bCs/>
              </w:rPr>
            </w:pPr>
            <w:r w:rsidRPr="00170D81">
              <w:t>Tempat ibadah basis web</w:t>
            </w:r>
          </w:p>
        </w:tc>
        <w:tc>
          <w:tcPr>
            <w:tcW w:w="1843" w:type="dxa"/>
          </w:tcPr>
          <w:p w14:paraId="54300876" w14:textId="1976BCE4" w:rsidR="00EE21F7" w:rsidRPr="005E61DE" w:rsidRDefault="00812814" w:rsidP="00E92C80">
            <w:pPr>
              <w:rPr>
                <w:b/>
                <w:bCs/>
              </w:rPr>
            </w:pPr>
            <w:r w:rsidRPr="005E61DE">
              <w:rPr>
                <w:i/>
              </w:rPr>
              <w:t xml:space="preserve">Prototype </w:t>
            </w:r>
            <w:r w:rsidRPr="005E61DE">
              <w:t>hal</w:t>
            </w:r>
            <w:r w:rsidRPr="005E61DE">
              <w:t xml:space="preserve">aman </w:t>
            </w:r>
            <w:r w:rsidR="005E61DE" w:rsidRPr="005E61DE">
              <w:t>Mengubah data tempat ibadah</w:t>
            </w:r>
          </w:p>
        </w:tc>
      </w:tr>
      <w:tr w:rsidR="00EE21F7" w:rsidRPr="00170D81" w14:paraId="42B10A4D" w14:textId="77777777" w:rsidTr="00E92C80">
        <w:trPr>
          <w:trHeight w:val="433"/>
        </w:trPr>
        <w:tc>
          <w:tcPr>
            <w:tcW w:w="954" w:type="dxa"/>
            <w:vMerge w:val="restart"/>
          </w:tcPr>
          <w:p w14:paraId="03E2AEE1" w14:textId="77777777" w:rsidR="00EE21F7" w:rsidRPr="00170D81" w:rsidRDefault="00EE21F7" w:rsidP="00E92C80">
            <w:pPr>
              <w:rPr>
                <w:b/>
                <w:bCs/>
              </w:rPr>
            </w:pPr>
            <w:r w:rsidRPr="00170D81">
              <w:t>5</w:t>
            </w:r>
          </w:p>
        </w:tc>
        <w:tc>
          <w:tcPr>
            <w:tcW w:w="732" w:type="dxa"/>
          </w:tcPr>
          <w:p w14:paraId="2A5BA75C" w14:textId="77777777" w:rsidR="00EE21F7" w:rsidRPr="00170D81" w:rsidRDefault="00EE21F7" w:rsidP="00E92C80">
            <w:pPr>
              <w:rPr>
                <w:b/>
                <w:bCs/>
              </w:rPr>
            </w:pPr>
            <w:r w:rsidRPr="00170D81">
              <w:t>US-09</w:t>
            </w:r>
          </w:p>
        </w:tc>
        <w:tc>
          <w:tcPr>
            <w:tcW w:w="1144" w:type="dxa"/>
          </w:tcPr>
          <w:p w14:paraId="1930420D" w14:textId="77777777" w:rsidR="00EE21F7" w:rsidRPr="00170D81" w:rsidRDefault="00EE21F7" w:rsidP="00E92C80">
            <w:pPr>
              <w:rPr>
                <w:b/>
                <w:bCs/>
              </w:rPr>
            </w:pPr>
            <w:r w:rsidRPr="00170D81">
              <w:t xml:space="preserve">Tempat ibadah basis </w:t>
            </w:r>
            <w:r w:rsidRPr="00170D81">
              <w:rPr>
                <w:i/>
              </w:rPr>
              <w:t>web</w:t>
            </w:r>
          </w:p>
        </w:tc>
        <w:tc>
          <w:tcPr>
            <w:tcW w:w="1843" w:type="dxa"/>
          </w:tcPr>
          <w:p w14:paraId="6B62A717" w14:textId="5421FB77" w:rsidR="00EE21F7" w:rsidRPr="005E61DE" w:rsidRDefault="00812814" w:rsidP="00E92C80">
            <w:pPr>
              <w:rPr>
                <w:b/>
                <w:bCs/>
              </w:rPr>
            </w:pPr>
            <w:r w:rsidRPr="005E61DE">
              <w:rPr>
                <w:i/>
              </w:rPr>
              <w:t xml:space="preserve">Prototype </w:t>
            </w:r>
            <w:r w:rsidR="005E61DE" w:rsidRPr="005E61DE">
              <w:t>Menghapus data tempat ibadah</w:t>
            </w:r>
          </w:p>
        </w:tc>
      </w:tr>
      <w:tr w:rsidR="00EE21F7" w:rsidRPr="00170D81" w14:paraId="71D3DA2C" w14:textId="77777777" w:rsidTr="00E92C80">
        <w:trPr>
          <w:trHeight w:val="433"/>
        </w:trPr>
        <w:tc>
          <w:tcPr>
            <w:tcW w:w="954" w:type="dxa"/>
            <w:vMerge/>
          </w:tcPr>
          <w:p w14:paraId="1CE50A03" w14:textId="77777777" w:rsidR="00EE21F7" w:rsidRPr="00170D81" w:rsidRDefault="00EE21F7" w:rsidP="00E92C80">
            <w:pPr>
              <w:rPr>
                <w:b/>
                <w:bCs/>
              </w:rPr>
            </w:pPr>
          </w:p>
        </w:tc>
        <w:tc>
          <w:tcPr>
            <w:tcW w:w="732" w:type="dxa"/>
          </w:tcPr>
          <w:p w14:paraId="19BDC6FF" w14:textId="77777777" w:rsidR="00EE21F7" w:rsidRPr="00170D81" w:rsidRDefault="00EE21F7" w:rsidP="00E92C80">
            <w:pPr>
              <w:rPr>
                <w:b/>
                <w:bCs/>
              </w:rPr>
            </w:pPr>
            <w:r w:rsidRPr="00170D81">
              <w:t>US-10</w:t>
            </w:r>
          </w:p>
        </w:tc>
        <w:tc>
          <w:tcPr>
            <w:tcW w:w="1144" w:type="dxa"/>
          </w:tcPr>
          <w:p w14:paraId="2087D711" w14:textId="77777777" w:rsidR="00EE21F7" w:rsidRPr="00170D81" w:rsidRDefault="00EE21F7" w:rsidP="00E92C80">
            <w:pPr>
              <w:rPr>
                <w:b/>
                <w:bCs/>
              </w:rPr>
            </w:pPr>
            <w:r w:rsidRPr="00170D81">
              <w:t xml:space="preserve">Tempat ibadah basis </w:t>
            </w:r>
            <w:r w:rsidRPr="00170D81">
              <w:rPr>
                <w:i/>
              </w:rPr>
              <w:t>android</w:t>
            </w:r>
          </w:p>
        </w:tc>
        <w:tc>
          <w:tcPr>
            <w:tcW w:w="1843" w:type="dxa"/>
          </w:tcPr>
          <w:p w14:paraId="16526405" w14:textId="70849C5D" w:rsidR="00EE21F7" w:rsidRPr="005E61DE" w:rsidRDefault="00812814" w:rsidP="00E92C80">
            <w:pPr>
              <w:rPr>
                <w:b/>
                <w:bCs/>
              </w:rPr>
            </w:pPr>
            <w:r w:rsidRPr="005E61DE">
              <w:rPr>
                <w:i/>
              </w:rPr>
              <w:t xml:space="preserve">Prototype </w:t>
            </w:r>
            <w:r w:rsidRPr="005E61DE">
              <w:t>hal</w:t>
            </w:r>
            <w:r w:rsidRPr="005E61DE">
              <w:t xml:space="preserve">aman </w:t>
            </w:r>
            <w:r w:rsidR="005E61DE" w:rsidRPr="005E61DE">
              <w:t xml:space="preserve">Melihat peta lokasi tempat ibadah basis </w:t>
            </w:r>
            <w:r w:rsidR="005E61DE" w:rsidRPr="005E61DE">
              <w:rPr>
                <w:i/>
              </w:rPr>
              <w:t>android</w:t>
            </w:r>
          </w:p>
        </w:tc>
      </w:tr>
      <w:tr w:rsidR="00EE21F7" w:rsidRPr="00170D81" w14:paraId="10030645" w14:textId="77777777" w:rsidTr="00E92C80">
        <w:trPr>
          <w:trHeight w:val="433"/>
        </w:trPr>
        <w:tc>
          <w:tcPr>
            <w:tcW w:w="954" w:type="dxa"/>
            <w:vMerge/>
          </w:tcPr>
          <w:p w14:paraId="6765B953" w14:textId="77777777" w:rsidR="00EE21F7" w:rsidRPr="00170D81" w:rsidRDefault="00EE21F7" w:rsidP="00E92C80">
            <w:pPr>
              <w:rPr>
                <w:b/>
                <w:bCs/>
              </w:rPr>
            </w:pPr>
          </w:p>
        </w:tc>
        <w:tc>
          <w:tcPr>
            <w:tcW w:w="732" w:type="dxa"/>
          </w:tcPr>
          <w:p w14:paraId="4483A25C" w14:textId="77777777" w:rsidR="00EE21F7" w:rsidRPr="00170D81" w:rsidRDefault="00EE21F7" w:rsidP="00E92C80">
            <w:pPr>
              <w:rPr>
                <w:b/>
                <w:bCs/>
              </w:rPr>
            </w:pPr>
            <w:r w:rsidRPr="00170D81">
              <w:t>US-11</w:t>
            </w:r>
          </w:p>
        </w:tc>
        <w:tc>
          <w:tcPr>
            <w:tcW w:w="1144" w:type="dxa"/>
          </w:tcPr>
          <w:p w14:paraId="08F86AE8" w14:textId="77777777" w:rsidR="00EE21F7" w:rsidRPr="00170D81" w:rsidRDefault="00EE21F7" w:rsidP="00E92C80">
            <w:pPr>
              <w:rPr>
                <w:b/>
                <w:bCs/>
              </w:rPr>
            </w:pPr>
            <w:r w:rsidRPr="00170D81">
              <w:t xml:space="preserve">Tempat ibadah basis </w:t>
            </w:r>
            <w:r w:rsidRPr="00170D81">
              <w:rPr>
                <w:i/>
              </w:rPr>
              <w:t>android</w:t>
            </w:r>
          </w:p>
        </w:tc>
        <w:tc>
          <w:tcPr>
            <w:tcW w:w="1843" w:type="dxa"/>
          </w:tcPr>
          <w:p w14:paraId="3D2A04B2" w14:textId="46A7AD71" w:rsidR="00EE21F7" w:rsidRPr="005E61DE" w:rsidRDefault="00812814" w:rsidP="00E92C80">
            <w:pPr>
              <w:rPr>
                <w:b/>
                <w:bCs/>
              </w:rPr>
            </w:pPr>
            <w:r w:rsidRPr="005E61DE">
              <w:rPr>
                <w:i/>
              </w:rPr>
              <w:t xml:space="preserve">Prototype </w:t>
            </w:r>
            <w:r w:rsidRPr="005E61DE">
              <w:t>hal</w:t>
            </w:r>
            <w:r w:rsidRPr="005E61DE">
              <w:t xml:space="preserve">aman </w:t>
            </w:r>
            <w:r w:rsidR="005E61DE" w:rsidRPr="005E61DE">
              <w:t>Melihat rute lokasi tempat ibadah android</w:t>
            </w:r>
          </w:p>
        </w:tc>
      </w:tr>
      <w:tr w:rsidR="00EE21F7" w:rsidRPr="00170D81" w14:paraId="4B79A2BE" w14:textId="77777777" w:rsidTr="00E92C80">
        <w:trPr>
          <w:trHeight w:val="114"/>
        </w:trPr>
        <w:tc>
          <w:tcPr>
            <w:tcW w:w="954" w:type="dxa"/>
            <w:vMerge w:val="restart"/>
          </w:tcPr>
          <w:p w14:paraId="5F14443B" w14:textId="77777777" w:rsidR="00EE21F7" w:rsidRPr="00170D81" w:rsidRDefault="00EE21F7" w:rsidP="00E92C80">
            <w:pPr>
              <w:rPr>
                <w:b/>
                <w:bCs/>
              </w:rPr>
            </w:pPr>
            <w:r w:rsidRPr="00170D81">
              <w:t>6</w:t>
            </w:r>
          </w:p>
        </w:tc>
        <w:tc>
          <w:tcPr>
            <w:tcW w:w="732" w:type="dxa"/>
          </w:tcPr>
          <w:p w14:paraId="278A69FF" w14:textId="77777777" w:rsidR="00EE21F7" w:rsidRPr="00170D81" w:rsidRDefault="00EE21F7" w:rsidP="00E92C80">
            <w:pPr>
              <w:rPr>
                <w:b/>
                <w:bCs/>
              </w:rPr>
            </w:pPr>
            <w:r w:rsidRPr="00170D81">
              <w:t>US-17</w:t>
            </w:r>
          </w:p>
        </w:tc>
        <w:tc>
          <w:tcPr>
            <w:tcW w:w="1144" w:type="dxa"/>
          </w:tcPr>
          <w:p w14:paraId="041117F5" w14:textId="77777777" w:rsidR="00EE21F7" w:rsidRPr="00170D81" w:rsidRDefault="00EE21F7" w:rsidP="00E92C80">
            <w:pPr>
              <w:rPr>
                <w:b/>
                <w:bCs/>
              </w:rPr>
            </w:pPr>
            <w:r w:rsidRPr="00170D81">
              <w:t>Dashboard</w:t>
            </w:r>
          </w:p>
        </w:tc>
        <w:tc>
          <w:tcPr>
            <w:tcW w:w="1843" w:type="dxa"/>
          </w:tcPr>
          <w:p w14:paraId="1ED0CDF3" w14:textId="3F1DF5B3" w:rsidR="00EE21F7" w:rsidRPr="005E61DE" w:rsidRDefault="00812814" w:rsidP="00E92C80">
            <w:pPr>
              <w:rPr>
                <w:b/>
                <w:bCs/>
              </w:rPr>
            </w:pPr>
            <w:r w:rsidRPr="005E61DE">
              <w:rPr>
                <w:i/>
              </w:rPr>
              <w:t xml:space="preserve">Prototype </w:t>
            </w:r>
            <w:r w:rsidRPr="005E61DE">
              <w:t>hal</w:t>
            </w:r>
            <w:r w:rsidRPr="005E61DE">
              <w:t xml:space="preserve">aman </w:t>
            </w:r>
            <w:r w:rsidR="005E61DE" w:rsidRPr="005E61DE">
              <w:t xml:space="preserve">Melihat peta lokasi </w:t>
            </w:r>
            <w:r w:rsidR="005E61DE" w:rsidRPr="005E61DE">
              <w:lastRenderedPageBreak/>
              <w:t>tempat ibadah pada basis web</w:t>
            </w:r>
          </w:p>
        </w:tc>
      </w:tr>
      <w:tr w:rsidR="00EE21F7" w:rsidRPr="00170D81" w14:paraId="3FBA12B6" w14:textId="77777777" w:rsidTr="00E92C80">
        <w:trPr>
          <w:trHeight w:val="50"/>
        </w:trPr>
        <w:tc>
          <w:tcPr>
            <w:tcW w:w="954" w:type="dxa"/>
            <w:vMerge/>
          </w:tcPr>
          <w:p w14:paraId="14652719" w14:textId="77777777" w:rsidR="00EE21F7" w:rsidRPr="00170D81" w:rsidRDefault="00EE21F7" w:rsidP="00E92C80">
            <w:pPr>
              <w:rPr>
                <w:b/>
                <w:bCs/>
              </w:rPr>
            </w:pPr>
          </w:p>
        </w:tc>
        <w:tc>
          <w:tcPr>
            <w:tcW w:w="732" w:type="dxa"/>
          </w:tcPr>
          <w:p w14:paraId="079995EB" w14:textId="77777777" w:rsidR="00EE21F7" w:rsidRPr="00170D81" w:rsidRDefault="00EE21F7" w:rsidP="00E92C80">
            <w:pPr>
              <w:rPr>
                <w:b/>
                <w:bCs/>
              </w:rPr>
            </w:pPr>
            <w:r w:rsidRPr="00170D81">
              <w:t>US-18</w:t>
            </w:r>
          </w:p>
        </w:tc>
        <w:tc>
          <w:tcPr>
            <w:tcW w:w="1144" w:type="dxa"/>
          </w:tcPr>
          <w:p w14:paraId="2A1915D0" w14:textId="77777777" w:rsidR="00EE21F7" w:rsidRPr="00170D81" w:rsidRDefault="00EE21F7" w:rsidP="00E92C80">
            <w:pPr>
              <w:rPr>
                <w:b/>
                <w:bCs/>
              </w:rPr>
            </w:pPr>
            <w:r w:rsidRPr="00170D81">
              <w:t>Dashboard</w:t>
            </w:r>
          </w:p>
        </w:tc>
        <w:tc>
          <w:tcPr>
            <w:tcW w:w="1843" w:type="dxa"/>
          </w:tcPr>
          <w:p w14:paraId="1F66A44E" w14:textId="7DAA7199" w:rsidR="00EE21F7" w:rsidRPr="005E61DE" w:rsidRDefault="00812814" w:rsidP="00E92C80">
            <w:pPr>
              <w:rPr>
                <w:b/>
                <w:bCs/>
              </w:rPr>
            </w:pPr>
            <w:r w:rsidRPr="005E61DE">
              <w:rPr>
                <w:i/>
              </w:rPr>
              <w:t xml:space="preserve">Prototype </w:t>
            </w:r>
            <w:r w:rsidRPr="005E61DE">
              <w:t>hal</w:t>
            </w:r>
            <w:r w:rsidRPr="005E61DE">
              <w:t xml:space="preserve">aman </w:t>
            </w:r>
            <w:r w:rsidR="005E61DE" w:rsidRPr="005E61DE">
              <w:t>Melihat rute menuju lokasi tempat ibadah pada basis web</w:t>
            </w:r>
          </w:p>
        </w:tc>
      </w:tr>
    </w:tbl>
    <w:p w14:paraId="606CA9CE" w14:textId="77777777" w:rsidR="00EE21F7" w:rsidRPr="00170D81" w:rsidRDefault="00EE21F7" w:rsidP="00EE21F7">
      <w:pPr>
        <w:jc w:val="both"/>
        <w:rPr>
          <w:b/>
        </w:rPr>
      </w:pPr>
    </w:p>
    <w:p w14:paraId="43BB2DEF" w14:textId="77777777" w:rsidR="00EE21F7" w:rsidRPr="00D35647" w:rsidRDefault="00EE21F7" w:rsidP="00D35647">
      <w:pPr>
        <w:pStyle w:val="ListParagraph"/>
        <w:numPr>
          <w:ilvl w:val="0"/>
          <w:numId w:val="27"/>
        </w:numPr>
        <w:spacing w:after="0" w:line="240" w:lineRule="auto"/>
        <w:ind w:left="426" w:hanging="426"/>
        <w:jc w:val="both"/>
        <w:rPr>
          <w:rFonts w:ascii="Times New Roman" w:hAnsi="Times New Roman"/>
          <w:i/>
          <w:sz w:val="20"/>
          <w:szCs w:val="20"/>
        </w:rPr>
      </w:pPr>
      <w:r w:rsidRPr="00D35647">
        <w:rPr>
          <w:rFonts w:ascii="Times New Roman" w:hAnsi="Times New Roman"/>
          <w:i/>
          <w:sz w:val="20"/>
          <w:szCs w:val="20"/>
        </w:rPr>
        <w:t>Coding</w:t>
      </w:r>
    </w:p>
    <w:p w14:paraId="7EDE0B74" w14:textId="3D1FC1FD" w:rsidR="00EE21F7" w:rsidRPr="00170D81" w:rsidRDefault="00EE21F7" w:rsidP="004F101B">
      <w:pPr>
        <w:spacing w:after="240"/>
        <w:ind w:firstLine="284"/>
        <w:jc w:val="both"/>
        <w:rPr>
          <w:rFonts w:eastAsia="Times New Roman"/>
        </w:rPr>
      </w:pPr>
      <w:r w:rsidRPr="00170D81">
        <w:t>Pada tahap ini dilakukan implementasi (</w:t>
      </w:r>
      <w:r w:rsidRPr="00F70E9C">
        <w:rPr>
          <w:i/>
        </w:rPr>
        <w:t>coding</w:t>
      </w:r>
      <w:r w:rsidRPr="00170D81">
        <w:t>) SIG Pemetaan Lokasi Tempat Ibadah. Implementasi yang dilakukan telah dibuat sesuai dengan perancangan yang dijabarkan pada tabel 5</w:t>
      </w:r>
      <w:r w:rsidRPr="00170D81">
        <w:rPr>
          <w:i/>
        </w:rPr>
        <w:t>.</w:t>
      </w:r>
      <w:r w:rsidR="00F70E9C">
        <w:rPr>
          <w:i/>
        </w:rPr>
        <w:t xml:space="preserve"> </w:t>
      </w:r>
      <w:r w:rsidR="00F70E9C">
        <w:t xml:space="preserve">Pada tahap ini juga dilakukkannya pengujian langsung oleh </w:t>
      </w:r>
      <w:r w:rsidR="00F70E9C" w:rsidRPr="00F70E9C">
        <w:rPr>
          <w:i/>
        </w:rPr>
        <w:t>klien</w:t>
      </w:r>
      <w:r w:rsidRPr="00170D81">
        <w:rPr>
          <w:rFonts w:eastAsia="Times New Roman"/>
        </w:rPr>
        <w:t xml:space="preserve"> mengenai </w:t>
      </w:r>
      <w:r w:rsidRPr="00170D81">
        <w:t>fungsuonalitas semua fitur</w:t>
      </w:r>
      <w:r w:rsidRPr="00170D81">
        <w:rPr>
          <w:rFonts w:eastAsia="Times New Roman"/>
        </w:rPr>
        <w:t xml:space="preserve"> dari sistem yang telah dibangun berdasarkan dengan </w:t>
      </w:r>
      <w:r w:rsidRPr="00170D81">
        <w:rPr>
          <w:rFonts w:eastAsia="Times New Roman"/>
          <w:i/>
        </w:rPr>
        <w:t xml:space="preserve">user stories </w:t>
      </w:r>
      <w:r w:rsidRPr="00170D81">
        <w:rPr>
          <w:rFonts w:eastAsia="Times New Roman"/>
        </w:rPr>
        <w:t>yang telah dijabarkan oleh klien.</w:t>
      </w:r>
      <w:r w:rsidR="00F70E9C">
        <w:rPr>
          <w:rFonts w:eastAsia="Times New Roman"/>
        </w:rPr>
        <w:t xml:space="preserve"> Berikut tabel hasil pengujian dapat dilihat pada Tabel 6.</w:t>
      </w:r>
    </w:p>
    <w:p w14:paraId="276A54FB" w14:textId="174F9483" w:rsidR="00EE21F7" w:rsidRPr="00170D81" w:rsidRDefault="00872980" w:rsidP="00EE21F7">
      <w:pPr>
        <w:pStyle w:val="tablehead"/>
        <w:numPr>
          <w:ilvl w:val="0"/>
          <w:numId w:val="22"/>
        </w:numPr>
        <w:tabs>
          <w:tab w:val="clear" w:pos="1080"/>
        </w:tabs>
        <w:spacing w:before="0" w:after="0" w:line="240" w:lineRule="auto"/>
        <w:ind w:left="0" w:firstLine="0"/>
        <w:rPr>
          <w:sz w:val="20"/>
          <w:szCs w:val="20"/>
        </w:rPr>
      </w:pPr>
      <w:r>
        <w:rPr>
          <w:szCs w:val="20"/>
        </w:rPr>
        <w:t>Hasil Pengujian Black B</w:t>
      </w:r>
      <w:r w:rsidR="00EE21F7" w:rsidRPr="00872980">
        <w:rPr>
          <w:szCs w:val="20"/>
        </w:rPr>
        <w:t>ox</w:t>
      </w:r>
    </w:p>
    <w:tbl>
      <w:tblPr>
        <w:tblStyle w:val="TableGrid"/>
        <w:tblW w:w="4673" w:type="dxa"/>
        <w:tblLayout w:type="fixed"/>
        <w:tblLook w:val="04A0" w:firstRow="1" w:lastRow="0" w:firstColumn="1" w:lastColumn="0" w:noHBand="0" w:noVBand="1"/>
      </w:tblPr>
      <w:tblGrid>
        <w:gridCol w:w="562"/>
        <w:gridCol w:w="2977"/>
        <w:gridCol w:w="1134"/>
      </w:tblGrid>
      <w:tr w:rsidR="00EE21F7" w:rsidRPr="00170D81" w14:paraId="7346000F" w14:textId="77777777" w:rsidTr="00E92C80">
        <w:trPr>
          <w:trHeight w:val="168"/>
        </w:trPr>
        <w:tc>
          <w:tcPr>
            <w:tcW w:w="562" w:type="dxa"/>
            <w:vAlign w:val="center"/>
          </w:tcPr>
          <w:p w14:paraId="354AF421" w14:textId="77777777" w:rsidR="00EE21F7" w:rsidRPr="00170D81" w:rsidRDefault="00EE21F7" w:rsidP="00E92C80">
            <w:pPr>
              <w:rPr>
                <w:bCs/>
              </w:rPr>
            </w:pPr>
            <w:r w:rsidRPr="00170D81">
              <w:t>No</w:t>
            </w:r>
          </w:p>
        </w:tc>
        <w:tc>
          <w:tcPr>
            <w:tcW w:w="2977" w:type="dxa"/>
            <w:vAlign w:val="center"/>
          </w:tcPr>
          <w:p w14:paraId="178472C1" w14:textId="77777777" w:rsidR="00EE21F7" w:rsidRPr="00170D81" w:rsidRDefault="00EE21F7" w:rsidP="00E92C80">
            <w:r w:rsidRPr="00170D81">
              <w:t>Fitur</w:t>
            </w:r>
          </w:p>
        </w:tc>
        <w:tc>
          <w:tcPr>
            <w:tcW w:w="1134" w:type="dxa"/>
          </w:tcPr>
          <w:p w14:paraId="4F3304A5" w14:textId="77777777" w:rsidR="00EE21F7" w:rsidRPr="00170D81" w:rsidRDefault="00EE21F7" w:rsidP="00E92C80">
            <w:pPr>
              <w:rPr>
                <w:b/>
                <w:bCs/>
              </w:rPr>
            </w:pPr>
            <w:r w:rsidRPr="00170D81">
              <w:t>Hasil uji</w:t>
            </w:r>
          </w:p>
        </w:tc>
      </w:tr>
      <w:tr w:rsidR="00EE21F7" w:rsidRPr="00170D81" w14:paraId="4A31E3DD" w14:textId="77777777" w:rsidTr="00E92C80">
        <w:trPr>
          <w:trHeight w:val="345"/>
        </w:trPr>
        <w:tc>
          <w:tcPr>
            <w:tcW w:w="562" w:type="dxa"/>
            <w:vAlign w:val="center"/>
          </w:tcPr>
          <w:p w14:paraId="5F7D42A6"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6372B63D" w14:textId="77777777" w:rsidR="00EE21F7" w:rsidRPr="00170D81" w:rsidRDefault="00EE21F7" w:rsidP="00E92C80">
            <w:r w:rsidRPr="00170D81">
              <w:t xml:space="preserve">Login ke dalam system </w:t>
            </w:r>
          </w:p>
        </w:tc>
        <w:tc>
          <w:tcPr>
            <w:tcW w:w="1134" w:type="dxa"/>
          </w:tcPr>
          <w:p w14:paraId="42C63D7E" w14:textId="77777777" w:rsidR="00EE21F7" w:rsidRPr="00170D81" w:rsidRDefault="00EE21F7" w:rsidP="00E92C80">
            <w:pPr>
              <w:rPr>
                <w:b/>
                <w:bCs/>
              </w:rPr>
            </w:pPr>
            <w:r w:rsidRPr="00170D81">
              <w:t>Diterima</w:t>
            </w:r>
          </w:p>
        </w:tc>
      </w:tr>
      <w:tr w:rsidR="00EE21F7" w:rsidRPr="00170D81" w14:paraId="1DE5940F" w14:textId="77777777" w:rsidTr="00E92C80">
        <w:trPr>
          <w:trHeight w:val="345"/>
        </w:trPr>
        <w:tc>
          <w:tcPr>
            <w:tcW w:w="562" w:type="dxa"/>
            <w:vAlign w:val="center"/>
          </w:tcPr>
          <w:p w14:paraId="76FF6DFF"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402BD23D" w14:textId="77777777" w:rsidR="00EE21F7" w:rsidRPr="00170D81" w:rsidRDefault="00EE21F7" w:rsidP="00E92C80">
            <w:r w:rsidRPr="00170D81">
              <w:t>Mengakhiri system (</w:t>
            </w:r>
            <w:r w:rsidRPr="00170D81">
              <w:rPr>
                <w:i/>
              </w:rPr>
              <w:t>logout</w:t>
            </w:r>
            <w:r w:rsidRPr="00170D81">
              <w:t>)</w:t>
            </w:r>
          </w:p>
        </w:tc>
        <w:tc>
          <w:tcPr>
            <w:tcW w:w="1134" w:type="dxa"/>
          </w:tcPr>
          <w:p w14:paraId="6C2D38B6" w14:textId="77777777" w:rsidR="00EE21F7" w:rsidRPr="00170D81" w:rsidRDefault="00EE21F7" w:rsidP="00E92C80">
            <w:r w:rsidRPr="00170D81">
              <w:t>Diterima</w:t>
            </w:r>
          </w:p>
        </w:tc>
      </w:tr>
      <w:tr w:rsidR="00EE21F7" w:rsidRPr="00170D81" w14:paraId="0942EC80" w14:textId="77777777" w:rsidTr="00E92C80">
        <w:trPr>
          <w:trHeight w:val="345"/>
        </w:trPr>
        <w:tc>
          <w:tcPr>
            <w:tcW w:w="562" w:type="dxa"/>
            <w:vAlign w:val="center"/>
          </w:tcPr>
          <w:p w14:paraId="0B6DB355"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0A8579FB" w14:textId="77777777" w:rsidR="00EE21F7" w:rsidRPr="00170D81" w:rsidRDefault="00EE21F7" w:rsidP="00E92C80">
            <w:r w:rsidRPr="00170D81">
              <w:t xml:space="preserve">Melihat dan mengubah profile admin </w:t>
            </w:r>
            <w:r w:rsidRPr="00170D81">
              <w:rPr>
                <w:i/>
              </w:rPr>
              <w:t>login</w:t>
            </w:r>
          </w:p>
        </w:tc>
        <w:tc>
          <w:tcPr>
            <w:tcW w:w="1134" w:type="dxa"/>
          </w:tcPr>
          <w:p w14:paraId="3DA54B34" w14:textId="77777777" w:rsidR="00EE21F7" w:rsidRPr="00170D81" w:rsidRDefault="00EE21F7" w:rsidP="00E92C80">
            <w:r w:rsidRPr="00170D81">
              <w:t>Diterima</w:t>
            </w:r>
          </w:p>
        </w:tc>
      </w:tr>
      <w:tr w:rsidR="00EE21F7" w:rsidRPr="00170D81" w14:paraId="7DF2E59C" w14:textId="77777777" w:rsidTr="00E92C80">
        <w:trPr>
          <w:trHeight w:val="345"/>
        </w:trPr>
        <w:tc>
          <w:tcPr>
            <w:tcW w:w="562" w:type="dxa"/>
            <w:vAlign w:val="center"/>
          </w:tcPr>
          <w:p w14:paraId="67779F79"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732DCEE7" w14:textId="77777777" w:rsidR="00EE21F7" w:rsidRPr="00170D81" w:rsidRDefault="00EE21F7" w:rsidP="00E92C80">
            <w:r w:rsidRPr="00170D81">
              <w:t>Melihat daftar data admin</w:t>
            </w:r>
          </w:p>
        </w:tc>
        <w:tc>
          <w:tcPr>
            <w:tcW w:w="1134" w:type="dxa"/>
          </w:tcPr>
          <w:p w14:paraId="3F676DFA" w14:textId="77777777" w:rsidR="00EE21F7" w:rsidRPr="00170D81" w:rsidRDefault="00EE21F7" w:rsidP="00E92C80">
            <w:r w:rsidRPr="00170D81">
              <w:t>Diterima</w:t>
            </w:r>
          </w:p>
        </w:tc>
      </w:tr>
      <w:tr w:rsidR="00EE21F7" w:rsidRPr="00170D81" w14:paraId="2B5AA2E5" w14:textId="77777777" w:rsidTr="00E92C80">
        <w:trPr>
          <w:trHeight w:val="345"/>
        </w:trPr>
        <w:tc>
          <w:tcPr>
            <w:tcW w:w="562" w:type="dxa"/>
            <w:vAlign w:val="center"/>
          </w:tcPr>
          <w:p w14:paraId="6A5F910C"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6F4C7178" w14:textId="77777777" w:rsidR="00EE21F7" w:rsidRPr="00170D81" w:rsidRDefault="00EE21F7" w:rsidP="00E92C80">
            <w:r w:rsidRPr="00170D81">
              <w:t>Menambah data admin</w:t>
            </w:r>
          </w:p>
        </w:tc>
        <w:tc>
          <w:tcPr>
            <w:tcW w:w="1134" w:type="dxa"/>
          </w:tcPr>
          <w:p w14:paraId="62A9E8F3" w14:textId="77777777" w:rsidR="00EE21F7" w:rsidRPr="00170D81" w:rsidRDefault="00EE21F7" w:rsidP="00E92C80">
            <w:r w:rsidRPr="00170D81">
              <w:t>Diterima</w:t>
            </w:r>
          </w:p>
        </w:tc>
      </w:tr>
      <w:tr w:rsidR="00EE21F7" w:rsidRPr="00170D81" w14:paraId="3560855E" w14:textId="77777777" w:rsidTr="00E92C80">
        <w:trPr>
          <w:trHeight w:val="345"/>
        </w:trPr>
        <w:tc>
          <w:tcPr>
            <w:tcW w:w="562" w:type="dxa"/>
            <w:vAlign w:val="center"/>
          </w:tcPr>
          <w:p w14:paraId="4F280541"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4D5E7531" w14:textId="77777777" w:rsidR="00EE21F7" w:rsidRPr="00170D81" w:rsidRDefault="00EE21F7" w:rsidP="00E92C80">
            <w:r w:rsidRPr="00170D81">
              <w:t>Mengubah data admin</w:t>
            </w:r>
          </w:p>
        </w:tc>
        <w:tc>
          <w:tcPr>
            <w:tcW w:w="1134" w:type="dxa"/>
          </w:tcPr>
          <w:p w14:paraId="3BC2A5D4" w14:textId="77777777" w:rsidR="00EE21F7" w:rsidRPr="00170D81" w:rsidRDefault="00EE21F7" w:rsidP="00E92C80">
            <w:r w:rsidRPr="00170D81">
              <w:t>Diterima</w:t>
            </w:r>
          </w:p>
        </w:tc>
      </w:tr>
      <w:tr w:rsidR="00EE21F7" w:rsidRPr="00170D81" w14:paraId="5EF515D4" w14:textId="77777777" w:rsidTr="00E92C80">
        <w:trPr>
          <w:trHeight w:val="345"/>
        </w:trPr>
        <w:tc>
          <w:tcPr>
            <w:tcW w:w="562" w:type="dxa"/>
            <w:vAlign w:val="center"/>
          </w:tcPr>
          <w:p w14:paraId="52E92856"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55BD4621" w14:textId="77777777" w:rsidR="00EE21F7" w:rsidRPr="00170D81" w:rsidRDefault="00EE21F7" w:rsidP="00E92C80">
            <w:r w:rsidRPr="00170D81">
              <w:t>Menghapus data admin</w:t>
            </w:r>
          </w:p>
        </w:tc>
        <w:tc>
          <w:tcPr>
            <w:tcW w:w="1134" w:type="dxa"/>
          </w:tcPr>
          <w:p w14:paraId="5938467D" w14:textId="77777777" w:rsidR="00EE21F7" w:rsidRPr="00170D81" w:rsidRDefault="00EE21F7" w:rsidP="00E92C80">
            <w:r w:rsidRPr="00170D81">
              <w:t>Diterima</w:t>
            </w:r>
          </w:p>
        </w:tc>
      </w:tr>
      <w:tr w:rsidR="00EE21F7" w:rsidRPr="00170D81" w14:paraId="2E7E3955" w14:textId="77777777" w:rsidTr="00E92C80">
        <w:trPr>
          <w:trHeight w:val="345"/>
        </w:trPr>
        <w:tc>
          <w:tcPr>
            <w:tcW w:w="562" w:type="dxa"/>
            <w:vAlign w:val="center"/>
          </w:tcPr>
          <w:p w14:paraId="7B535FD9"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4890EF02" w14:textId="77777777" w:rsidR="00EE21F7" w:rsidRPr="00170D81" w:rsidRDefault="00EE21F7" w:rsidP="00E92C80">
            <w:r w:rsidRPr="00170D81">
              <w:t>Menambah data tempat ibadah</w:t>
            </w:r>
          </w:p>
        </w:tc>
        <w:tc>
          <w:tcPr>
            <w:tcW w:w="1134" w:type="dxa"/>
          </w:tcPr>
          <w:p w14:paraId="7B2DFE35" w14:textId="77777777" w:rsidR="00EE21F7" w:rsidRPr="00170D81" w:rsidRDefault="00EE21F7" w:rsidP="00E92C80">
            <w:r w:rsidRPr="00170D81">
              <w:t>Diterima</w:t>
            </w:r>
          </w:p>
        </w:tc>
      </w:tr>
      <w:tr w:rsidR="00EE21F7" w:rsidRPr="00170D81" w14:paraId="2484B085" w14:textId="77777777" w:rsidTr="00E92C80">
        <w:trPr>
          <w:trHeight w:val="345"/>
        </w:trPr>
        <w:tc>
          <w:tcPr>
            <w:tcW w:w="562" w:type="dxa"/>
            <w:vAlign w:val="center"/>
          </w:tcPr>
          <w:p w14:paraId="3B6A31F1"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740AD000" w14:textId="77777777" w:rsidR="00EE21F7" w:rsidRPr="00170D81" w:rsidRDefault="00EE21F7" w:rsidP="00E92C80">
            <w:r w:rsidRPr="00170D81">
              <w:t xml:space="preserve">Mengimport data </w:t>
            </w:r>
            <w:r w:rsidRPr="00170D81">
              <w:rPr>
                <w:i/>
              </w:rPr>
              <w:t>excel</w:t>
            </w:r>
            <w:r w:rsidRPr="00170D81">
              <w:t xml:space="preserve"> tempat ibadah</w:t>
            </w:r>
          </w:p>
        </w:tc>
        <w:tc>
          <w:tcPr>
            <w:tcW w:w="1134" w:type="dxa"/>
          </w:tcPr>
          <w:p w14:paraId="5DDA8DF4" w14:textId="77777777" w:rsidR="00EE21F7" w:rsidRPr="00170D81" w:rsidRDefault="00EE21F7" w:rsidP="00E92C80">
            <w:r w:rsidRPr="00170D81">
              <w:t>Diterima</w:t>
            </w:r>
          </w:p>
        </w:tc>
      </w:tr>
      <w:tr w:rsidR="00EE21F7" w:rsidRPr="00170D81" w14:paraId="0496A553" w14:textId="77777777" w:rsidTr="00E92C80">
        <w:trPr>
          <w:trHeight w:val="345"/>
        </w:trPr>
        <w:tc>
          <w:tcPr>
            <w:tcW w:w="562" w:type="dxa"/>
            <w:vAlign w:val="center"/>
          </w:tcPr>
          <w:p w14:paraId="1174A0DB"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424BB06C" w14:textId="77777777" w:rsidR="00EE21F7" w:rsidRPr="00170D81" w:rsidRDefault="00EE21F7" w:rsidP="00E92C80">
            <w:r w:rsidRPr="00170D81">
              <w:t>mengunduh template format excel import data</w:t>
            </w:r>
          </w:p>
        </w:tc>
        <w:tc>
          <w:tcPr>
            <w:tcW w:w="1134" w:type="dxa"/>
          </w:tcPr>
          <w:p w14:paraId="6CBC0848" w14:textId="77777777" w:rsidR="00EE21F7" w:rsidRPr="00170D81" w:rsidRDefault="00EE21F7" w:rsidP="00E92C80">
            <w:r w:rsidRPr="00170D81">
              <w:t>Diterima</w:t>
            </w:r>
          </w:p>
        </w:tc>
      </w:tr>
      <w:tr w:rsidR="00EE21F7" w:rsidRPr="00170D81" w14:paraId="1C98DDCF" w14:textId="77777777" w:rsidTr="00E92C80">
        <w:trPr>
          <w:trHeight w:val="345"/>
        </w:trPr>
        <w:tc>
          <w:tcPr>
            <w:tcW w:w="562" w:type="dxa"/>
            <w:vAlign w:val="center"/>
          </w:tcPr>
          <w:p w14:paraId="22511BAC"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1C9F6A02" w14:textId="77777777" w:rsidR="00EE21F7" w:rsidRPr="00170D81" w:rsidRDefault="00EE21F7" w:rsidP="00E92C80">
            <w:r w:rsidRPr="00170D81">
              <w:t>mengexport data excel tempat ibadah</w:t>
            </w:r>
          </w:p>
        </w:tc>
        <w:tc>
          <w:tcPr>
            <w:tcW w:w="1134" w:type="dxa"/>
          </w:tcPr>
          <w:p w14:paraId="2AB27E02" w14:textId="77777777" w:rsidR="00EE21F7" w:rsidRPr="00170D81" w:rsidRDefault="00EE21F7" w:rsidP="00E92C80">
            <w:r w:rsidRPr="00170D81">
              <w:t>Diterima</w:t>
            </w:r>
          </w:p>
        </w:tc>
      </w:tr>
      <w:tr w:rsidR="00EE21F7" w:rsidRPr="00170D81" w14:paraId="59360C62" w14:textId="77777777" w:rsidTr="00E92C80">
        <w:trPr>
          <w:trHeight w:val="345"/>
        </w:trPr>
        <w:tc>
          <w:tcPr>
            <w:tcW w:w="562" w:type="dxa"/>
            <w:vAlign w:val="center"/>
          </w:tcPr>
          <w:p w14:paraId="2F8201D3"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298CDB43" w14:textId="77777777" w:rsidR="00EE21F7" w:rsidRPr="00170D81" w:rsidRDefault="00EE21F7" w:rsidP="00E92C80">
            <w:r w:rsidRPr="00170D81">
              <w:t>Melihat daftar tempat ibadah</w:t>
            </w:r>
          </w:p>
        </w:tc>
        <w:tc>
          <w:tcPr>
            <w:tcW w:w="1134" w:type="dxa"/>
          </w:tcPr>
          <w:p w14:paraId="1BC46A7D" w14:textId="77777777" w:rsidR="00EE21F7" w:rsidRPr="00170D81" w:rsidRDefault="00EE21F7" w:rsidP="00E92C80">
            <w:r w:rsidRPr="00170D81">
              <w:t>Diterima</w:t>
            </w:r>
          </w:p>
        </w:tc>
      </w:tr>
      <w:tr w:rsidR="00EE21F7" w:rsidRPr="00170D81" w14:paraId="7FBE0D84" w14:textId="77777777" w:rsidTr="00E92C80">
        <w:trPr>
          <w:trHeight w:val="345"/>
        </w:trPr>
        <w:tc>
          <w:tcPr>
            <w:tcW w:w="562" w:type="dxa"/>
            <w:vAlign w:val="center"/>
          </w:tcPr>
          <w:p w14:paraId="0985F6AE"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735513FA" w14:textId="77777777" w:rsidR="00EE21F7" w:rsidRPr="00170D81" w:rsidRDefault="00EE21F7" w:rsidP="00E92C80">
            <w:r w:rsidRPr="00170D81">
              <w:t>Melihat Beranda halaman sisi admin</w:t>
            </w:r>
          </w:p>
        </w:tc>
        <w:tc>
          <w:tcPr>
            <w:tcW w:w="1134" w:type="dxa"/>
          </w:tcPr>
          <w:p w14:paraId="21EC4274" w14:textId="77777777" w:rsidR="00EE21F7" w:rsidRPr="00170D81" w:rsidRDefault="00EE21F7" w:rsidP="00E92C80">
            <w:r w:rsidRPr="00170D81">
              <w:t>Diterima</w:t>
            </w:r>
          </w:p>
        </w:tc>
      </w:tr>
      <w:tr w:rsidR="00EE21F7" w:rsidRPr="00170D81" w14:paraId="187CE624" w14:textId="77777777" w:rsidTr="00E92C80">
        <w:trPr>
          <w:trHeight w:val="345"/>
        </w:trPr>
        <w:tc>
          <w:tcPr>
            <w:tcW w:w="562" w:type="dxa"/>
            <w:vAlign w:val="center"/>
          </w:tcPr>
          <w:p w14:paraId="391975B1"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20C4E124" w14:textId="77777777" w:rsidR="00EE21F7" w:rsidRPr="00170D81" w:rsidRDefault="00EE21F7" w:rsidP="00E92C80">
            <w:r w:rsidRPr="00170D81">
              <w:t>Mengubah data tempat ibadah</w:t>
            </w:r>
          </w:p>
        </w:tc>
        <w:tc>
          <w:tcPr>
            <w:tcW w:w="1134" w:type="dxa"/>
          </w:tcPr>
          <w:p w14:paraId="3BFDF3C0" w14:textId="77777777" w:rsidR="00EE21F7" w:rsidRPr="00170D81" w:rsidRDefault="00EE21F7" w:rsidP="00E92C80">
            <w:r w:rsidRPr="00170D81">
              <w:t>Diterima</w:t>
            </w:r>
          </w:p>
        </w:tc>
      </w:tr>
      <w:tr w:rsidR="00EE21F7" w:rsidRPr="00170D81" w14:paraId="7DAE44C2" w14:textId="77777777" w:rsidTr="00E92C80">
        <w:trPr>
          <w:trHeight w:val="345"/>
        </w:trPr>
        <w:tc>
          <w:tcPr>
            <w:tcW w:w="562" w:type="dxa"/>
            <w:vAlign w:val="center"/>
          </w:tcPr>
          <w:p w14:paraId="0A95C14F"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2E259917" w14:textId="77777777" w:rsidR="00EE21F7" w:rsidRPr="00170D81" w:rsidRDefault="00EE21F7" w:rsidP="00E92C80">
            <w:r w:rsidRPr="00170D81">
              <w:t>Menghapus data tempat ibadah</w:t>
            </w:r>
          </w:p>
        </w:tc>
        <w:tc>
          <w:tcPr>
            <w:tcW w:w="1134" w:type="dxa"/>
          </w:tcPr>
          <w:p w14:paraId="736ED354" w14:textId="77777777" w:rsidR="00EE21F7" w:rsidRPr="00170D81" w:rsidRDefault="00EE21F7" w:rsidP="00E92C80">
            <w:r w:rsidRPr="00170D81">
              <w:t>Diterima</w:t>
            </w:r>
          </w:p>
        </w:tc>
      </w:tr>
      <w:tr w:rsidR="00EE21F7" w:rsidRPr="00170D81" w14:paraId="0A0B88B3" w14:textId="77777777" w:rsidTr="00E92C80">
        <w:trPr>
          <w:trHeight w:val="345"/>
        </w:trPr>
        <w:tc>
          <w:tcPr>
            <w:tcW w:w="562" w:type="dxa"/>
            <w:vAlign w:val="center"/>
          </w:tcPr>
          <w:p w14:paraId="2190C170"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49599C03" w14:textId="77777777" w:rsidR="00EE21F7" w:rsidRPr="00170D81" w:rsidRDefault="00EE21F7" w:rsidP="00E92C80">
            <w:r w:rsidRPr="00170D81">
              <w:t xml:space="preserve">Melihat peta lokasi tempat ibadah basis </w:t>
            </w:r>
            <w:r w:rsidRPr="00170D81">
              <w:rPr>
                <w:i/>
              </w:rPr>
              <w:t>android</w:t>
            </w:r>
            <w:r w:rsidRPr="00170D81">
              <w:t xml:space="preserve"> </w:t>
            </w:r>
          </w:p>
        </w:tc>
        <w:tc>
          <w:tcPr>
            <w:tcW w:w="1134" w:type="dxa"/>
          </w:tcPr>
          <w:p w14:paraId="0DC2ED05" w14:textId="77777777" w:rsidR="00EE21F7" w:rsidRPr="00170D81" w:rsidRDefault="00EE21F7" w:rsidP="00E92C80">
            <w:r w:rsidRPr="00170D81">
              <w:t>Diterima</w:t>
            </w:r>
          </w:p>
        </w:tc>
      </w:tr>
      <w:tr w:rsidR="00EE21F7" w:rsidRPr="00170D81" w14:paraId="71EE8316" w14:textId="77777777" w:rsidTr="00E92C80">
        <w:trPr>
          <w:trHeight w:val="345"/>
        </w:trPr>
        <w:tc>
          <w:tcPr>
            <w:tcW w:w="562" w:type="dxa"/>
            <w:vAlign w:val="center"/>
          </w:tcPr>
          <w:p w14:paraId="7787F11F"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353A3802" w14:textId="77777777" w:rsidR="00EE21F7" w:rsidRPr="00170D81" w:rsidRDefault="00EE21F7" w:rsidP="00E92C80">
            <w:r w:rsidRPr="00170D81">
              <w:t>Melihat rute lokasi tempat ibadah basis</w:t>
            </w:r>
            <w:r w:rsidRPr="00170D81">
              <w:rPr>
                <w:i/>
              </w:rPr>
              <w:t xml:space="preserve"> android</w:t>
            </w:r>
          </w:p>
        </w:tc>
        <w:tc>
          <w:tcPr>
            <w:tcW w:w="1134" w:type="dxa"/>
          </w:tcPr>
          <w:p w14:paraId="15838769" w14:textId="77777777" w:rsidR="00EE21F7" w:rsidRPr="00170D81" w:rsidRDefault="00EE21F7" w:rsidP="00E92C80">
            <w:r w:rsidRPr="00170D81">
              <w:t>Diterima</w:t>
            </w:r>
          </w:p>
        </w:tc>
      </w:tr>
      <w:tr w:rsidR="00EE21F7" w:rsidRPr="00170D81" w14:paraId="7E01DE17" w14:textId="77777777" w:rsidTr="00E92C80">
        <w:trPr>
          <w:trHeight w:val="345"/>
        </w:trPr>
        <w:tc>
          <w:tcPr>
            <w:tcW w:w="562" w:type="dxa"/>
            <w:vAlign w:val="center"/>
          </w:tcPr>
          <w:p w14:paraId="6627C8D1"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1F4FF470" w14:textId="77777777" w:rsidR="00EE21F7" w:rsidRPr="00170D81" w:rsidRDefault="00EE21F7" w:rsidP="00E92C80">
            <w:r w:rsidRPr="00170D81">
              <w:t>Melihat peta lokasi tempat ibadah basis</w:t>
            </w:r>
            <w:r w:rsidRPr="00170D81">
              <w:rPr>
                <w:i/>
              </w:rPr>
              <w:t xml:space="preserve"> web </w:t>
            </w:r>
          </w:p>
        </w:tc>
        <w:tc>
          <w:tcPr>
            <w:tcW w:w="1134" w:type="dxa"/>
          </w:tcPr>
          <w:p w14:paraId="59611F7D" w14:textId="77777777" w:rsidR="00EE21F7" w:rsidRPr="00170D81" w:rsidRDefault="00EE21F7" w:rsidP="00E92C80">
            <w:r w:rsidRPr="00170D81">
              <w:t>Diterima</w:t>
            </w:r>
          </w:p>
        </w:tc>
      </w:tr>
      <w:tr w:rsidR="00EE21F7" w:rsidRPr="00170D81" w14:paraId="6AD939BA" w14:textId="77777777" w:rsidTr="00E92C80">
        <w:trPr>
          <w:trHeight w:val="345"/>
        </w:trPr>
        <w:tc>
          <w:tcPr>
            <w:tcW w:w="562" w:type="dxa"/>
            <w:vAlign w:val="center"/>
          </w:tcPr>
          <w:p w14:paraId="28B216D6" w14:textId="77777777" w:rsidR="00EE21F7" w:rsidRPr="00170D81" w:rsidRDefault="00EE21F7" w:rsidP="00EE21F7">
            <w:pPr>
              <w:pStyle w:val="ListParagraph"/>
              <w:numPr>
                <w:ilvl w:val="0"/>
                <w:numId w:val="28"/>
              </w:numPr>
              <w:spacing w:after="0" w:line="240" w:lineRule="auto"/>
              <w:ind w:left="313" w:hanging="284"/>
              <w:rPr>
                <w:rFonts w:ascii="Times New Roman" w:hAnsi="Times New Roman"/>
                <w:bCs/>
                <w:sz w:val="20"/>
                <w:szCs w:val="20"/>
              </w:rPr>
            </w:pPr>
          </w:p>
        </w:tc>
        <w:tc>
          <w:tcPr>
            <w:tcW w:w="2977" w:type="dxa"/>
            <w:vAlign w:val="center"/>
          </w:tcPr>
          <w:p w14:paraId="5322DA98" w14:textId="77777777" w:rsidR="00EE21F7" w:rsidRPr="00170D81" w:rsidRDefault="00EE21F7" w:rsidP="00E92C80">
            <w:r w:rsidRPr="00170D81">
              <w:t xml:space="preserve">Melihat rute lokasi tempat ibadah basis </w:t>
            </w:r>
            <w:r w:rsidRPr="00170D81">
              <w:rPr>
                <w:i/>
              </w:rPr>
              <w:t>web</w:t>
            </w:r>
          </w:p>
        </w:tc>
        <w:tc>
          <w:tcPr>
            <w:tcW w:w="1134" w:type="dxa"/>
          </w:tcPr>
          <w:p w14:paraId="7B28E4AA" w14:textId="77777777" w:rsidR="00EE21F7" w:rsidRPr="00170D81" w:rsidRDefault="00EE21F7" w:rsidP="00E92C80">
            <w:r w:rsidRPr="00170D81">
              <w:t>Diterima</w:t>
            </w:r>
          </w:p>
        </w:tc>
      </w:tr>
    </w:tbl>
    <w:p w14:paraId="2A888B09" w14:textId="77777777" w:rsidR="00EE21F7" w:rsidRPr="005D756C" w:rsidRDefault="00EE21F7" w:rsidP="005D756C">
      <w:pPr>
        <w:pStyle w:val="ListParagraph"/>
        <w:numPr>
          <w:ilvl w:val="0"/>
          <w:numId w:val="27"/>
        </w:numPr>
        <w:spacing w:before="240" w:after="0" w:line="240" w:lineRule="auto"/>
        <w:ind w:left="426" w:hanging="426"/>
        <w:jc w:val="both"/>
        <w:rPr>
          <w:rFonts w:ascii="Times New Roman" w:hAnsi="Times New Roman"/>
          <w:i/>
          <w:sz w:val="20"/>
          <w:szCs w:val="20"/>
        </w:rPr>
      </w:pPr>
      <w:r w:rsidRPr="005D756C">
        <w:rPr>
          <w:rFonts w:ascii="Times New Roman" w:hAnsi="Times New Roman"/>
          <w:i/>
          <w:sz w:val="20"/>
          <w:szCs w:val="20"/>
        </w:rPr>
        <w:t>Testing</w:t>
      </w:r>
    </w:p>
    <w:p w14:paraId="534A927D" w14:textId="77777777" w:rsidR="00EE21F7" w:rsidRPr="00170D81" w:rsidRDefault="00EE21F7" w:rsidP="00EE21F7">
      <w:pPr>
        <w:ind w:firstLine="284"/>
        <w:jc w:val="both"/>
      </w:pPr>
      <w:r w:rsidRPr="00170D81">
        <w:t xml:space="preserve">Pengujian ini bertujuan untuk mengetahui bagaimana kualitas sistem dilihat dari sisi pengguna. Pada pengujian </w:t>
      </w:r>
      <w:r w:rsidRPr="00170D81">
        <w:t>ini dilakukan oleh 31 responden menggunakan kuesioner dan responden diminta untuk mencoba menjalankan sistem, lalu memberikan pernyataan pada pertanyaan berikut.</w:t>
      </w:r>
    </w:p>
    <w:p w14:paraId="6EE2A46B" w14:textId="77777777" w:rsidR="00EE21F7" w:rsidRPr="00170D81" w:rsidRDefault="00EE21F7" w:rsidP="00EE21F7">
      <w:pPr>
        <w:pStyle w:val="ListParagraph"/>
        <w:numPr>
          <w:ilvl w:val="0"/>
          <w:numId w:val="29"/>
        </w:numPr>
        <w:spacing w:after="0" w:line="240" w:lineRule="auto"/>
        <w:ind w:left="284" w:hanging="284"/>
        <w:jc w:val="both"/>
        <w:rPr>
          <w:rFonts w:ascii="Times New Roman" w:hAnsi="Times New Roman"/>
          <w:sz w:val="20"/>
          <w:szCs w:val="20"/>
        </w:rPr>
      </w:pPr>
      <w:r w:rsidRPr="00170D81">
        <w:rPr>
          <w:rFonts w:ascii="Times New Roman" w:hAnsi="Times New Roman"/>
          <w:sz w:val="20"/>
          <w:szCs w:val="20"/>
        </w:rPr>
        <w:t>Apakah tampilan aplikasi mudah dipahami?</w:t>
      </w:r>
    </w:p>
    <w:p w14:paraId="07CA8301" w14:textId="77777777" w:rsidR="00EE21F7" w:rsidRPr="00170D81" w:rsidRDefault="00EE21F7" w:rsidP="00EE21F7">
      <w:pPr>
        <w:pStyle w:val="ListParagraph"/>
        <w:numPr>
          <w:ilvl w:val="0"/>
          <w:numId w:val="29"/>
        </w:numPr>
        <w:spacing w:after="0" w:line="240" w:lineRule="auto"/>
        <w:ind w:left="284" w:hanging="284"/>
        <w:jc w:val="both"/>
        <w:rPr>
          <w:rFonts w:ascii="Times New Roman" w:hAnsi="Times New Roman"/>
          <w:sz w:val="20"/>
          <w:szCs w:val="20"/>
        </w:rPr>
      </w:pPr>
      <w:r w:rsidRPr="00170D81">
        <w:rPr>
          <w:rFonts w:ascii="Times New Roman" w:hAnsi="Times New Roman"/>
          <w:sz w:val="20"/>
          <w:szCs w:val="20"/>
        </w:rPr>
        <w:t>Apakah aplikasi mudah digunakan?</w:t>
      </w:r>
    </w:p>
    <w:p w14:paraId="7F1060A7" w14:textId="77777777" w:rsidR="00EE21F7" w:rsidRPr="00170D81" w:rsidRDefault="00EE21F7" w:rsidP="00EE21F7">
      <w:pPr>
        <w:pStyle w:val="ListParagraph"/>
        <w:numPr>
          <w:ilvl w:val="0"/>
          <w:numId w:val="29"/>
        </w:numPr>
        <w:spacing w:after="0" w:line="240" w:lineRule="auto"/>
        <w:ind w:left="284" w:hanging="284"/>
        <w:jc w:val="both"/>
        <w:rPr>
          <w:rFonts w:ascii="Times New Roman" w:hAnsi="Times New Roman"/>
          <w:sz w:val="20"/>
          <w:szCs w:val="20"/>
        </w:rPr>
      </w:pPr>
      <w:r w:rsidRPr="00170D81">
        <w:rPr>
          <w:rFonts w:ascii="Times New Roman" w:hAnsi="Times New Roman"/>
          <w:sz w:val="20"/>
          <w:szCs w:val="20"/>
        </w:rPr>
        <w:t>Apakah aplikasi ini dapat membantu masyarakat dalam mencari informasi dan lokasi mengenai tempat ibadah yang diinginkan?</w:t>
      </w:r>
    </w:p>
    <w:p w14:paraId="3258D5B6" w14:textId="77777777" w:rsidR="00EE21F7" w:rsidRPr="00170D81" w:rsidRDefault="00EE21F7" w:rsidP="00EE21F7">
      <w:pPr>
        <w:pStyle w:val="ListParagraph"/>
        <w:numPr>
          <w:ilvl w:val="0"/>
          <w:numId w:val="29"/>
        </w:numPr>
        <w:spacing w:after="0" w:line="240" w:lineRule="auto"/>
        <w:ind w:left="284" w:hanging="284"/>
        <w:jc w:val="both"/>
        <w:rPr>
          <w:rFonts w:ascii="Times New Roman" w:hAnsi="Times New Roman"/>
          <w:sz w:val="20"/>
          <w:szCs w:val="20"/>
        </w:rPr>
      </w:pPr>
      <w:r w:rsidRPr="00170D81">
        <w:rPr>
          <w:rFonts w:ascii="Times New Roman" w:hAnsi="Times New Roman"/>
          <w:sz w:val="20"/>
          <w:szCs w:val="20"/>
        </w:rPr>
        <w:t>Apakah aplikasi sudah sesuai dengan kebutuhan pengguna?</w:t>
      </w:r>
    </w:p>
    <w:p w14:paraId="150B8874" w14:textId="77777777" w:rsidR="00EE21F7" w:rsidRPr="00170D81" w:rsidRDefault="00EE21F7" w:rsidP="00EE21F7">
      <w:pPr>
        <w:pStyle w:val="ListParagraph"/>
        <w:numPr>
          <w:ilvl w:val="0"/>
          <w:numId w:val="29"/>
        </w:numPr>
        <w:spacing w:after="0" w:line="240" w:lineRule="auto"/>
        <w:ind w:left="284" w:hanging="284"/>
        <w:jc w:val="both"/>
        <w:rPr>
          <w:rFonts w:ascii="Times New Roman" w:hAnsi="Times New Roman"/>
          <w:sz w:val="20"/>
          <w:szCs w:val="20"/>
        </w:rPr>
      </w:pPr>
      <w:r w:rsidRPr="00170D81">
        <w:rPr>
          <w:rFonts w:ascii="Times New Roman" w:hAnsi="Times New Roman"/>
          <w:sz w:val="20"/>
          <w:szCs w:val="20"/>
        </w:rPr>
        <w:t>Apakah aplikasi berjalan dengan baik?</w:t>
      </w:r>
    </w:p>
    <w:p w14:paraId="767E7BBD" w14:textId="77777777" w:rsidR="00EE21F7" w:rsidRPr="00170D81" w:rsidRDefault="00EE21F7" w:rsidP="00EE21F7">
      <w:pPr>
        <w:pStyle w:val="ListParagraph"/>
        <w:numPr>
          <w:ilvl w:val="0"/>
          <w:numId w:val="29"/>
        </w:numPr>
        <w:spacing w:after="0" w:line="240" w:lineRule="auto"/>
        <w:ind w:left="284" w:hanging="284"/>
        <w:jc w:val="both"/>
        <w:rPr>
          <w:rFonts w:ascii="Times New Roman" w:hAnsi="Times New Roman"/>
          <w:sz w:val="20"/>
          <w:szCs w:val="20"/>
        </w:rPr>
      </w:pPr>
      <w:r w:rsidRPr="00170D81">
        <w:rPr>
          <w:rFonts w:ascii="Times New Roman" w:hAnsi="Times New Roman"/>
          <w:sz w:val="20"/>
          <w:szCs w:val="20"/>
        </w:rPr>
        <w:t>Apakah fitur yang disediakan dapat mempermudah pengaksesan aplikasi?</w:t>
      </w:r>
    </w:p>
    <w:p w14:paraId="6D5E0B4D" w14:textId="77777777" w:rsidR="00EE21F7" w:rsidRPr="00170D81" w:rsidRDefault="00EE21F7" w:rsidP="00EE21F7">
      <w:pPr>
        <w:jc w:val="both"/>
        <w:rPr>
          <w:rFonts w:eastAsia="Times New Roman"/>
        </w:rPr>
      </w:pPr>
      <w:r w:rsidRPr="00170D81">
        <w:t xml:space="preserve">Berikut merupakan hasil </w:t>
      </w:r>
      <w:r w:rsidRPr="00170D81">
        <w:rPr>
          <w:rFonts w:eastAsia="Times New Roman"/>
        </w:rPr>
        <w:t>grafik persentase rata-rata responden yang telah menggunakan Aplikasi SITABAH, dapat disimpulkan bahwa 40,33% sangat setuju, 47,85% setuju, dan 11,83% terkait dengan kemudahan dalam mengakses aplikasi, tampilan mudah di fahami, aplikasi berjalan dengan baik, membantu pengguna dalam menemukan informasi mengenai tempat ibadah dengan mudah Dapat dilihat pada Gambar 3.</w:t>
      </w:r>
    </w:p>
    <w:p w14:paraId="4BE47CBD" w14:textId="77777777" w:rsidR="00EE21F7" w:rsidRPr="00170D81" w:rsidRDefault="00EE21F7" w:rsidP="00EE21F7">
      <w:pPr>
        <w:jc w:val="both"/>
        <w:rPr>
          <w:rFonts w:eastAsia="Times New Roman"/>
        </w:rPr>
      </w:pPr>
      <w:r w:rsidRPr="00170D81">
        <w:rPr>
          <w:rFonts w:eastAsia="Times New Roman"/>
          <w:noProof/>
          <w:lang w:eastAsia="en-US"/>
        </w:rPr>
        <w:drawing>
          <wp:inline distT="0" distB="0" distL="0" distR="0" wp14:anchorId="25FAC4FC" wp14:editId="2063C58D">
            <wp:extent cx="2924175" cy="2305050"/>
            <wp:effectExtent l="0" t="0" r="9525" b="0"/>
            <wp:docPr id="88" name="Chart 8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7922A91" w14:textId="77777777" w:rsidR="00EE21F7" w:rsidRPr="00170D81" w:rsidRDefault="00EE21F7" w:rsidP="00EE21F7">
      <w:pPr>
        <w:pStyle w:val="ListParagraph"/>
        <w:numPr>
          <w:ilvl w:val="0"/>
          <w:numId w:val="23"/>
        </w:numPr>
        <w:autoSpaceDE w:val="0"/>
        <w:autoSpaceDN w:val="0"/>
        <w:adjustRightInd w:val="0"/>
        <w:spacing w:after="120" w:line="240" w:lineRule="auto"/>
        <w:ind w:left="993" w:hanging="993"/>
        <w:jc w:val="center"/>
        <w:rPr>
          <w:rFonts w:ascii="Times New Roman" w:hAnsi="Times New Roman"/>
          <w:i/>
          <w:sz w:val="20"/>
          <w:szCs w:val="20"/>
        </w:rPr>
      </w:pPr>
      <w:r w:rsidRPr="00D32912">
        <w:rPr>
          <w:rFonts w:ascii="Times New Roman" w:hAnsi="Times New Roman"/>
          <w:sz w:val="16"/>
          <w:szCs w:val="20"/>
          <w:lang w:val="en-US"/>
        </w:rPr>
        <w:t>Grafik Perentase rata-rata responden pengguna aplikasi SITABAH</w:t>
      </w:r>
    </w:p>
    <w:p w14:paraId="5D77B03A" w14:textId="77777777" w:rsidR="00EE21F7" w:rsidRPr="005D756C" w:rsidRDefault="00EE21F7" w:rsidP="005D756C">
      <w:pPr>
        <w:pStyle w:val="ListParagraph"/>
        <w:numPr>
          <w:ilvl w:val="0"/>
          <w:numId w:val="26"/>
        </w:numPr>
        <w:spacing w:after="0" w:line="240" w:lineRule="auto"/>
        <w:ind w:left="284" w:hanging="284"/>
        <w:jc w:val="both"/>
        <w:rPr>
          <w:rFonts w:ascii="Times New Roman" w:hAnsi="Times New Roman"/>
          <w:i/>
          <w:sz w:val="20"/>
          <w:szCs w:val="20"/>
        </w:rPr>
      </w:pPr>
      <w:bookmarkStart w:id="3" w:name="_Toc62178224"/>
      <w:r w:rsidRPr="005D756C">
        <w:rPr>
          <w:rFonts w:ascii="Times New Roman" w:hAnsi="Times New Roman"/>
          <w:i/>
          <w:sz w:val="20"/>
          <w:szCs w:val="20"/>
        </w:rPr>
        <w:t xml:space="preserve">Hasil evaluasi metode extreme </w:t>
      </w:r>
      <w:bookmarkStart w:id="4" w:name="_GoBack"/>
      <w:bookmarkEnd w:id="4"/>
      <w:r w:rsidRPr="005D756C">
        <w:rPr>
          <w:rFonts w:ascii="Times New Roman" w:hAnsi="Times New Roman"/>
          <w:i/>
          <w:sz w:val="20"/>
          <w:szCs w:val="20"/>
        </w:rPr>
        <w:t>programming</w:t>
      </w:r>
      <w:bookmarkEnd w:id="3"/>
    </w:p>
    <w:p w14:paraId="53B079B6" w14:textId="2D26AE5C" w:rsidR="00EE21F7" w:rsidRPr="00170D81" w:rsidRDefault="00EE21F7" w:rsidP="00EE21F7">
      <w:pPr>
        <w:ind w:firstLine="284"/>
        <w:jc w:val="both"/>
      </w:pPr>
      <w:r w:rsidRPr="00170D81">
        <w:t xml:space="preserve">Berikut merupakan analisa nilai terhadap metode </w:t>
      </w:r>
      <w:r w:rsidRPr="00170D81">
        <w:rPr>
          <w:i/>
        </w:rPr>
        <w:t>exreme programming</w:t>
      </w:r>
      <w:r w:rsidRPr="00170D81">
        <w:t xml:space="preserve"> yang telah diimplementasikan selama proses pengembagan sistem berlangsung dapat </w:t>
      </w:r>
      <w:r w:rsidR="004F101B">
        <w:t>dilihat pada Tabel 7</w:t>
      </w:r>
      <w:r w:rsidRPr="00170D81">
        <w:t>.</w:t>
      </w:r>
    </w:p>
    <w:p w14:paraId="343A1063" w14:textId="3FC58555" w:rsidR="00EE21F7" w:rsidRPr="00170D81" w:rsidRDefault="003B73BC" w:rsidP="004F101B">
      <w:pPr>
        <w:pStyle w:val="tablehead"/>
        <w:numPr>
          <w:ilvl w:val="0"/>
          <w:numId w:val="22"/>
        </w:numPr>
        <w:tabs>
          <w:tab w:val="clear" w:pos="1080"/>
        </w:tabs>
        <w:spacing w:after="0" w:line="240" w:lineRule="auto"/>
        <w:ind w:left="0" w:hanging="142"/>
        <w:rPr>
          <w:i/>
          <w:sz w:val="20"/>
          <w:szCs w:val="20"/>
        </w:rPr>
      </w:pPr>
      <w:bookmarkStart w:id="5" w:name="_Toc62109230"/>
      <w:r>
        <w:rPr>
          <w:szCs w:val="20"/>
        </w:rPr>
        <w:t>Hasil Analisa Nilai Metode Extreme P</w:t>
      </w:r>
      <w:r w:rsidR="00EE21F7" w:rsidRPr="003B73BC">
        <w:rPr>
          <w:szCs w:val="20"/>
        </w:rPr>
        <w:t>rogramming</w:t>
      </w:r>
      <w:bookmarkEnd w:id="5"/>
    </w:p>
    <w:tbl>
      <w:tblPr>
        <w:tblStyle w:val="TableGrid"/>
        <w:tblW w:w="4678" w:type="dxa"/>
        <w:tblInd w:w="-5" w:type="dxa"/>
        <w:tblLayout w:type="fixed"/>
        <w:tblLook w:val="04A0" w:firstRow="1" w:lastRow="0" w:firstColumn="1" w:lastColumn="0" w:noHBand="0" w:noVBand="1"/>
      </w:tblPr>
      <w:tblGrid>
        <w:gridCol w:w="1057"/>
        <w:gridCol w:w="3621"/>
      </w:tblGrid>
      <w:tr w:rsidR="00EE21F7" w:rsidRPr="00170D81" w14:paraId="346EF004" w14:textId="77777777" w:rsidTr="00E92C80">
        <w:trPr>
          <w:trHeight w:val="110"/>
        </w:trPr>
        <w:tc>
          <w:tcPr>
            <w:tcW w:w="1057" w:type="dxa"/>
          </w:tcPr>
          <w:p w14:paraId="32937491" w14:textId="77777777" w:rsidR="00EE21F7" w:rsidRPr="00170D81" w:rsidRDefault="00EE21F7" w:rsidP="00E92C80">
            <w:pPr>
              <w:rPr>
                <w:rFonts w:eastAsia="Times New Roman"/>
              </w:rPr>
            </w:pPr>
            <w:r w:rsidRPr="00170D81">
              <w:rPr>
                <w:rFonts w:eastAsia="Times New Roman"/>
              </w:rPr>
              <w:t>Variabel</w:t>
            </w:r>
          </w:p>
        </w:tc>
        <w:tc>
          <w:tcPr>
            <w:tcW w:w="3621" w:type="dxa"/>
          </w:tcPr>
          <w:p w14:paraId="5DEBA6E8" w14:textId="77777777" w:rsidR="00EE21F7" w:rsidRPr="00170D81" w:rsidRDefault="00EE21F7" w:rsidP="00E92C80">
            <w:pPr>
              <w:rPr>
                <w:rFonts w:eastAsia="Times New Roman"/>
              </w:rPr>
            </w:pPr>
            <w:r w:rsidRPr="00170D81">
              <w:rPr>
                <w:rFonts w:eastAsia="Times New Roman"/>
              </w:rPr>
              <w:t>Analisa</w:t>
            </w:r>
          </w:p>
        </w:tc>
      </w:tr>
      <w:tr w:rsidR="00EE21F7" w:rsidRPr="00170D81" w14:paraId="41DD5AC0" w14:textId="77777777" w:rsidTr="00E92C80">
        <w:trPr>
          <w:trHeight w:val="118"/>
        </w:trPr>
        <w:tc>
          <w:tcPr>
            <w:tcW w:w="1057" w:type="dxa"/>
          </w:tcPr>
          <w:p w14:paraId="1EFAAC36" w14:textId="77777777" w:rsidR="00EE21F7" w:rsidRPr="00170D81" w:rsidRDefault="00EE21F7" w:rsidP="00E92C80">
            <w:pPr>
              <w:rPr>
                <w:rFonts w:eastAsia="Times New Roman"/>
                <w:i/>
              </w:rPr>
            </w:pPr>
            <w:r w:rsidRPr="00170D81">
              <w:rPr>
                <w:rFonts w:eastAsia="Times New Roman"/>
                <w:i/>
              </w:rPr>
              <w:t>Communication</w:t>
            </w:r>
          </w:p>
        </w:tc>
        <w:tc>
          <w:tcPr>
            <w:tcW w:w="3621" w:type="dxa"/>
          </w:tcPr>
          <w:p w14:paraId="11AD5688" w14:textId="77777777" w:rsidR="00EE21F7" w:rsidRPr="00170D81" w:rsidRDefault="00EE21F7" w:rsidP="00E92C80">
            <w:pPr>
              <w:jc w:val="both"/>
              <w:rPr>
                <w:rFonts w:eastAsia="Times New Roman"/>
              </w:rPr>
            </w:pPr>
            <w:r w:rsidRPr="00170D81">
              <w:rPr>
                <w:rFonts w:eastAsia="Times New Roman"/>
              </w:rPr>
              <w:t>Komunikasi dengan klien</w:t>
            </w:r>
            <w:r w:rsidRPr="00170D81">
              <w:rPr>
                <w:rFonts w:eastAsia="Times New Roman"/>
                <w:i/>
              </w:rPr>
              <w:t xml:space="preserve"> </w:t>
            </w:r>
            <w:r w:rsidRPr="00170D81">
              <w:rPr>
                <w:rFonts w:eastAsia="Times New Roman"/>
              </w:rPr>
              <w:t>memudahkan pengembang untuk mengetahui sistem yang diinginkan klien (</w:t>
            </w:r>
            <w:r w:rsidRPr="00170D81">
              <w:rPr>
                <w:rFonts w:eastAsia="Times New Roman"/>
                <w:i/>
              </w:rPr>
              <w:t>user stories</w:t>
            </w:r>
            <w:r w:rsidRPr="00170D81">
              <w:rPr>
                <w:rFonts w:eastAsia="Times New Roman"/>
              </w:rPr>
              <w:t xml:space="preserve">). Komunikasi terjadi setiap kali sebuah </w:t>
            </w:r>
            <w:r w:rsidRPr="00170D81">
              <w:rPr>
                <w:rFonts w:eastAsia="Times New Roman"/>
                <w:i/>
              </w:rPr>
              <w:t xml:space="preserve">user stories </w:t>
            </w:r>
            <w:r w:rsidRPr="00170D81">
              <w:rPr>
                <w:rFonts w:eastAsia="Times New Roman"/>
              </w:rPr>
              <w:t>atau fitur</w:t>
            </w:r>
            <w:r w:rsidRPr="00170D81">
              <w:rPr>
                <w:rFonts w:eastAsia="Times New Roman"/>
                <w:i/>
              </w:rPr>
              <w:t xml:space="preserve"> </w:t>
            </w:r>
            <w:r w:rsidRPr="00170D81">
              <w:rPr>
                <w:rFonts w:eastAsia="Times New Roman"/>
              </w:rPr>
              <w:t xml:space="preserve">selesai dikerjakan. Dimana yang menjadi penghambat pada kegiatan komunikasi ini yaitu menyesuaikan waktu pertemuan dengan </w:t>
            </w:r>
            <w:r w:rsidRPr="00170D81">
              <w:rPr>
                <w:rFonts w:eastAsia="Times New Roman"/>
                <w:i/>
              </w:rPr>
              <w:t>klien.</w:t>
            </w:r>
          </w:p>
        </w:tc>
      </w:tr>
      <w:tr w:rsidR="00EE21F7" w:rsidRPr="00170D81" w14:paraId="4AD34F4E" w14:textId="77777777" w:rsidTr="00E92C80">
        <w:trPr>
          <w:trHeight w:val="118"/>
        </w:trPr>
        <w:tc>
          <w:tcPr>
            <w:tcW w:w="1057" w:type="dxa"/>
          </w:tcPr>
          <w:p w14:paraId="63EF4C31" w14:textId="77777777" w:rsidR="00EE21F7" w:rsidRPr="00170D81" w:rsidRDefault="00EE21F7" w:rsidP="00E92C80">
            <w:pPr>
              <w:rPr>
                <w:rFonts w:eastAsia="Times New Roman"/>
                <w:i/>
              </w:rPr>
            </w:pPr>
            <w:r w:rsidRPr="00170D81">
              <w:rPr>
                <w:rFonts w:eastAsia="Times New Roman"/>
                <w:i/>
              </w:rPr>
              <w:t>Courege</w:t>
            </w:r>
          </w:p>
        </w:tc>
        <w:tc>
          <w:tcPr>
            <w:tcW w:w="3621" w:type="dxa"/>
          </w:tcPr>
          <w:p w14:paraId="6E4AE8D6" w14:textId="77777777" w:rsidR="00EE21F7" w:rsidRPr="00170D81" w:rsidRDefault="00EE21F7" w:rsidP="00E92C80">
            <w:pPr>
              <w:jc w:val="both"/>
              <w:rPr>
                <w:rFonts w:eastAsia="Times New Roman"/>
              </w:rPr>
            </w:pPr>
            <w:r w:rsidRPr="00170D81">
              <w:rPr>
                <w:rFonts w:eastAsia="Times New Roman"/>
              </w:rPr>
              <w:t xml:space="preserve">Keberanian diterapkan pada saat adanya permintaan penambahan fitur oleh klien. </w:t>
            </w:r>
            <w:r w:rsidRPr="00170D81">
              <w:lastRenderedPageBreak/>
              <w:t>Hambatan yang terjadi ketika penambahan fitur yaitu developer harus menerima setiap perubahan, sehingga ketika terdapat fitur yang diminta dirasa cukup sulit untuk dikerjakan, maka akan mengakibatkan waktu pengerjaan yang dibutuhkan akan menjadi lebih lama.</w:t>
            </w:r>
          </w:p>
        </w:tc>
      </w:tr>
      <w:tr w:rsidR="00EE21F7" w:rsidRPr="00170D81" w14:paraId="7EFAFA6C" w14:textId="77777777" w:rsidTr="00E92C80">
        <w:trPr>
          <w:trHeight w:val="118"/>
        </w:trPr>
        <w:tc>
          <w:tcPr>
            <w:tcW w:w="1057" w:type="dxa"/>
          </w:tcPr>
          <w:p w14:paraId="27963D07" w14:textId="77777777" w:rsidR="00EE21F7" w:rsidRPr="00170D81" w:rsidRDefault="00EE21F7" w:rsidP="00E92C80">
            <w:pPr>
              <w:rPr>
                <w:rFonts w:eastAsia="Times New Roman"/>
                <w:i/>
              </w:rPr>
            </w:pPr>
            <w:r w:rsidRPr="00170D81">
              <w:rPr>
                <w:rFonts w:eastAsia="Times New Roman"/>
                <w:i/>
              </w:rPr>
              <w:lastRenderedPageBreak/>
              <w:t>Simplicity</w:t>
            </w:r>
          </w:p>
        </w:tc>
        <w:tc>
          <w:tcPr>
            <w:tcW w:w="3621" w:type="dxa"/>
          </w:tcPr>
          <w:p w14:paraId="49AFF947" w14:textId="77777777" w:rsidR="00EE21F7" w:rsidRPr="00170D81" w:rsidRDefault="00EE21F7" w:rsidP="00E92C80">
            <w:pPr>
              <w:jc w:val="both"/>
              <w:rPr>
                <w:rFonts w:eastAsia="Times New Roman"/>
              </w:rPr>
            </w:pPr>
            <w:r w:rsidRPr="00170D81">
              <w:rPr>
                <w:rFonts w:eastAsia="Times New Roman"/>
              </w:rPr>
              <w:t xml:space="preserve">Pase ini merupakan kesederhanaan yang diterapkan pada saat proses </w:t>
            </w:r>
            <w:r w:rsidRPr="00170D81">
              <w:rPr>
                <w:rFonts w:eastAsia="Times New Roman"/>
                <w:i/>
              </w:rPr>
              <w:t>design</w:t>
            </w:r>
            <w:r w:rsidRPr="00170D81">
              <w:rPr>
                <w:rFonts w:eastAsia="Times New Roman"/>
              </w:rPr>
              <w:t>. Bagi</w:t>
            </w:r>
            <w:r w:rsidRPr="00170D81">
              <w:rPr>
                <w:rFonts w:eastAsia="Times New Roman"/>
                <w:i/>
              </w:rPr>
              <w:t xml:space="preserve"> </w:t>
            </w:r>
            <w:r w:rsidRPr="00170D81">
              <w:rPr>
                <w:rFonts w:eastAsia="Times New Roman"/>
              </w:rPr>
              <w:t xml:space="preserve">pengembang dilakukan perancangan yang sederhana bermaksud untuk mengurangi waktu proses pengerjaan. </w:t>
            </w:r>
          </w:p>
        </w:tc>
      </w:tr>
      <w:tr w:rsidR="00EE21F7" w:rsidRPr="00170D81" w14:paraId="492EDDAB" w14:textId="77777777" w:rsidTr="00E92C80">
        <w:trPr>
          <w:trHeight w:val="118"/>
        </w:trPr>
        <w:tc>
          <w:tcPr>
            <w:tcW w:w="1057" w:type="dxa"/>
          </w:tcPr>
          <w:p w14:paraId="7D65F512" w14:textId="77777777" w:rsidR="00EE21F7" w:rsidRPr="00170D81" w:rsidRDefault="00EE21F7" w:rsidP="00E92C80">
            <w:pPr>
              <w:rPr>
                <w:rFonts w:eastAsia="Times New Roman"/>
                <w:i/>
              </w:rPr>
            </w:pPr>
            <w:r w:rsidRPr="00170D81">
              <w:rPr>
                <w:rFonts w:eastAsia="Times New Roman"/>
                <w:i/>
              </w:rPr>
              <w:t>Feedback</w:t>
            </w:r>
          </w:p>
        </w:tc>
        <w:tc>
          <w:tcPr>
            <w:tcW w:w="3621" w:type="dxa"/>
          </w:tcPr>
          <w:p w14:paraId="4B77ACD9" w14:textId="77777777" w:rsidR="00EE21F7" w:rsidRPr="00170D81" w:rsidRDefault="00EE21F7" w:rsidP="00E92C80">
            <w:pPr>
              <w:jc w:val="both"/>
              <w:rPr>
                <w:rFonts w:eastAsia="Times New Roman"/>
              </w:rPr>
            </w:pPr>
            <w:r w:rsidRPr="00170D81">
              <w:rPr>
                <w:rFonts w:eastAsia="Times New Roman"/>
              </w:rPr>
              <w:t xml:space="preserve">Timbal balik termasuk dalam komunikasi, karena pada </w:t>
            </w:r>
            <w:r w:rsidRPr="00170D81">
              <w:rPr>
                <w:rFonts w:eastAsia="Times New Roman"/>
                <w:i/>
              </w:rPr>
              <w:t xml:space="preserve">feedback </w:t>
            </w:r>
            <w:r w:rsidRPr="00170D81">
              <w:rPr>
                <w:rFonts w:eastAsia="Times New Roman"/>
              </w:rPr>
              <w:t>dari klient inilah pengembang mengetahui ada atau tidaknya masukan yang akan diberikan terkait system diinginkan.</w:t>
            </w:r>
          </w:p>
        </w:tc>
      </w:tr>
    </w:tbl>
    <w:p w14:paraId="1F4EB340" w14:textId="4B7AB35A" w:rsidR="00C419D9" w:rsidRPr="00763960" w:rsidRDefault="004F101B" w:rsidP="00BC73BF">
      <w:pPr>
        <w:pStyle w:val="Heading1"/>
        <w:ind w:firstLine="215"/>
      </w:pPr>
      <w:r>
        <w:t>Kesimpulan dan Saran</w:t>
      </w:r>
    </w:p>
    <w:p w14:paraId="648C7048" w14:textId="77777777" w:rsidR="004F101B" w:rsidRPr="007F2405" w:rsidRDefault="004F101B" w:rsidP="007F2405">
      <w:pPr>
        <w:pStyle w:val="ListParagraph"/>
        <w:numPr>
          <w:ilvl w:val="0"/>
          <w:numId w:val="31"/>
        </w:numPr>
        <w:spacing w:after="0" w:line="240" w:lineRule="auto"/>
        <w:ind w:left="284" w:hanging="284"/>
        <w:jc w:val="both"/>
        <w:rPr>
          <w:rFonts w:ascii="Times New Roman" w:hAnsi="Times New Roman"/>
          <w:i/>
          <w:sz w:val="20"/>
          <w:szCs w:val="20"/>
        </w:rPr>
      </w:pPr>
      <w:r w:rsidRPr="007F2405">
        <w:rPr>
          <w:rFonts w:ascii="Times New Roman" w:hAnsi="Times New Roman"/>
          <w:i/>
          <w:sz w:val="20"/>
          <w:szCs w:val="20"/>
        </w:rPr>
        <w:t>Kesimpulan</w:t>
      </w:r>
    </w:p>
    <w:p w14:paraId="7ABC79C2" w14:textId="77777777" w:rsidR="004F101B" w:rsidRPr="007F2405" w:rsidRDefault="004F101B" w:rsidP="007F2405">
      <w:pPr>
        <w:ind w:firstLine="284"/>
        <w:jc w:val="both"/>
      </w:pPr>
      <w:r w:rsidRPr="007F2405">
        <w:rPr>
          <w:rFonts w:eastAsia="Times New Roman"/>
        </w:rPr>
        <w:t>Berdasarkan penelitian dan pembangunan sistem yang telah dilakukan, dapat ditarik beberapa kesimpulan diantaranya:</w:t>
      </w:r>
    </w:p>
    <w:p w14:paraId="2B97EE21" w14:textId="77777777" w:rsidR="004F101B" w:rsidRPr="007F2405" w:rsidRDefault="004F101B" w:rsidP="007F2405">
      <w:pPr>
        <w:numPr>
          <w:ilvl w:val="0"/>
          <w:numId w:val="30"/>
        </w:numPr>
        <w:ind w:left="284" w:hanging="294"/>
        <w:jc w:val="both"/>
      </w:pPr>
      <w:r w:rsidRPr="007F2405">
        <w:rPr>
          <w:rFonts w:eastAsia="Times New Roman"/>
        </w:rPr>
        <w:t xml:space="preserve">Sistem yang dibuat dapat memberikan informasi tentang data </w:t>
      </w:r>
      <w:r w:rsidRPr="007F2405">
        <w:t xml:space="preserve">tempat ibadah di Kota Mataram berbasis </w:t>
      </w:r>
      <w:r w:rsidRPr="007F2405">
        <w:rPr>
          <w:i/>
        </w:rPr>
        <w:t>android</w:t>
      </w:r>
      <w:r w:rsidRPr="007F2405">
        <w:t xml:space="preserve"> dan data tempat ibadah se-NTB berbasis </w:t>
      </w:r>
      <w:r w:rsidRPr="007F2405">
        <w:rPr>
          <w:i/>
        </w:rPr>
        <w:t>web</w:t>
      </w:r>
      <w:r w:rsidRPr="007F2405">
        <w:t xml:space="preserve"> yang dapat memberikan jalur perjalanan menuju tempat ibadah yang diiginkan dan dapat mengetahui persebaran lokasi tempat ibadah yang ada di provinsi NTB</w:t>
      </w:r>
      <w:r w:rsidRPr="007F2405">
        <w:rPr>
          <w:rFonts w:eastAsia="Times New Roman"/>
        </w:rPr>
        <w:t>.</w:t>
      </w:r>
    </w:p>
    <w:p w14:paraId="7E973C21" w14:textId="77777777" w:rsidR="004F101B" w:rsidRPr="007F2405" w:rsidRDefault="004F101B" w:rsidP="007F2405">
      <w:pPr>
        <w:numPr>
          <w:ilvl w:val="0"/>
          <w:numId w:val="30"/>
        </w:numPr>
        <w:ind w:left="284" w:hanging="294"/>
        <w:jc w:val="both"/>
      </w:pPr>
      <w:r w:rsidRPr="007F2405">
        <w:t>Dapat membantu mempermudah Kementerian Agama Provinsi NTB dalam melakukan pengelolaan terhadap data tempat ibadah yang ada.</w:t>
      </w:r>
    </w:p>
    <w:p w14:paraId="0AEABD85" w14:textId="6384F471" w:rsidR="004F101B" w:rsidRPr="007F2405" w:rsidRDefault="001271C0" w:rsidP="007F2405">
      <w:pPr>
        <w:numPr>
          <w:ilvl w:val="0"/>
          <w:numId w:val="30"/>
        </w:numPr>
        <w:ind w:left="284" w:hanging="294"/>
        <w:jc w:val="both"/>
      </w:pPr>
      <w:r w:rsidRPr="007F2405">
        <w:t xml:space="preserve">Metode </w:t>
      </w:r>
      <w:r w:rsidRPr="007F2405">
        <w:rPr>
          <w:i/>
        </w:rPr>
        <w:t>Extreme</w:t>
      </w:r>
      <w:r w:rsidRPr="007F2405">
        <w:t xml:space="preserve"> </w:t>
      </w:r>
      <w:r w:rsidRPr="007F2405">
        <w:rPr>
          <w:i/>
        </w:rPr>
        <w:t>Programming</w:t>
      </w:r>
      <w:r w:rsidRPr="007F2405">
        <w:t xml:space="preserve"> cocok digunakan pada pembuatan aplikasi tempat ibadah ini, karena salah satu karakteristik XP itu sendiri melibatkan </w:t>
      </w:r>
      <w:r w:rsidRPr="007F2405">
        <w:rPr>
          <w:i/>
        </w:rPr>
        <w:t>client</w:t>
      </w:r>
      <w:r w:rsidRPr="007F2405">
        <w:t xml:space="preserve"> selama proses pembangunan sistem sedangkan dalam kasus penelitian Tugas Akhir ini pihak Kemenag NTB sebagai </w:t>
      </w:r>
      <w:r w:rsidRPr="007F2405">
        <w:rPr>
          <w:i/>
        </w:rPr>
        <w:t>client</w:t>
      </w:r>
      <w:r w:rsidRPr="007F2405">
        <w:t xml:space="preserve"> yang terlibat langsung dalam proses perancangan dan pembangunan sistem sehingga berdasarkan hasil pengujian yang telah dilakukan, dapat dikatakan sistem yang dibuat berjalan dengan benar dan telah sesuai dengan kebutuhan </w:t>
      </w:r>
      <w:r w:rsidRPr="007F2405">
        <w:rPr>
          <w:i/>
        </w:rPr>
        <w:t>client.</w:t>
      </w:r>
      <w:r w:rsidR="004F101B" w:rsidRPr="007F2405">
        <w:rPr>
          <w:i/>
        </w:rPr>
        <w:t xml:space="preserve"> </w:t>
      </w:r>
    </w:p>
    <w:p w14:paraId="6A7550C9" w14:textId="77777777" w:rsidR="004F101B" w:rsidRPr="007F2405" w:rsidRDefault="004F101B" w:rsidP="007F2405">
      <w:pPr>
        <w:numPr>
          <w:ilvl w:val="0"/>
          <w:numId w:val="30"/>
        </w:numPr>
        <w:ind w:left="284" w:hanging="294"/>
        <w:jc w:val="both"/>
      </w:pPr>
      <w:r w:rsidRPr="007F2405">
        <w:rPr>
          <w:rFonts w:eastAsia="Times New Roman"/>
        </w:rPr>
        <w:t xml:space="preserve">Hasil pengujian </w:t>
      </w:r>
      <w:r w:rsidRPr="007F2405">
        <w:rPr>
          <w:rFonts w:eastAsia="Times New Roman"/>
          <w:i/>
        </w:rPr>
        <w:t>black box</w:t>
      </w:r>
      <w:r w:rsidRPr="007F2405">
        <w:rPr>
          <w:rFonts w:eastAsia="Times New Roman"/>
        </w:rPr>
        <w:t xml:space="preserve"> menunjukkan bahwa seluruh fungsi bekerja dengan baik pada system dan system yang dibuat telah berjalan sesuai dengan fungsi yang dirancang.</w:t>
      </w:r>
    </w:p>
    <w:p w14:paraId="31A91513" w14:textId="77777777" w:rsidR="004F101B" w:rsidRPr="007F2405" w:rsidRDefault="004F101B" w:rsidP="00620C4D">
      <w:pPr>
        <w:pStyle w:val="ListParagraph"/>
        <w:numPr>
          <w:ilvl w:val="0"/>
          <w:numId w:val="31"/>
        </w:numPr>
        <w:spacing w:before="240" w:after="0" w:line="240" w:lineRule="auto"/>
        <w:ind w:left="284" w:hanging="284"/>
        <w:jc w:val="both"/>
        <w:rPr>
          <w:rFonts w:ascii="Times New Roman" w:hAnsi="Times New Roman"/>
          <w:i/>
          <w:sz w:val="20"/>
          <w:szCs w:val="20"/>
        </w:rPr>
      </w:pPr>
      <w:r w:rsidRPr="007F2405">
        <w:rPr>
          <w:rFonts w:ascii="Times New Roman" w:hAnsi="Times New Roman"/>
          <w:i/>
          <w:sz w:val="20"/>
          <w:szCs w:val="20"/>
        </w:rPr>
        <w:t xml:space="preserve">Saran </w:t>
      </w:r>
    </w:p>
    <w:p w14:paraId="3E9A3C84" w14:textId="77777777" w:rsidR="004F101B" w:rsidRPr="007F2405" w:rsidRDefault="004F101B" w:rsidP="007F2405">
      <w:pPr>
        <w:ind w:firstLine="284"/>
        <w:jc w:val="both"/>
      </w:pPr>
      <w:r w:rsidRPr="007F2405">
        <w:rPr>
          <w:rFonts w:eastAsia="Times New Roman"/>
        </w:rPr>
        <w:t xml:space="preserve">Dikarenakan masih banyak kekurangan dari penulis dalam mengembangkan sistem ini, terdapat beberapa saran untuk dapat membuat sistem ini menjadi lebih baik pada waktu yang </w:t>
      </w:r>
      <w:proofErr w:type="gramStart"/>
      <w:r w:rsidRPr="007F2405">
        <w:rPr>
          <w:rFonts w:eastAsia="Times New Roman"/>
        </w:rPr>
        <w:t>akan</w:t>
      </w:r>
      <w:proofErr w:type="gramEnd"/>
      <w:r w:rsidRPr="007F2405">
        <w:rPr>
          <w:rFonts w:eastAsia="Times New Roman"/>
        </w:rPr>
        <w:t xml:space="preserve"> datang, diantaranya:</w:t>
      </w:r>
    </w:p>
    <w:p w14:paraId="3E1059C9" w14:textId="77777777" w:rsidR="004F101B" w:rsidRPr="007F2405" w:rsidRDefault="004F101B" w:rsidP="007F2405">
      <w:pPr>
        <w:numPr>
          <w:ilvl w:val="0"/>
          <w:numId w:val="32"/>
        </w:numPr>
        <w:ind w:left="284" w:hanging="275"/>
        <w:jc w:val="both"/>
      </w:pPr>
      <w:r w:rsidRPr="007F2405">
        <w:rPr>
          <w:i/>
        </w:rPr>
        <w:t xml:space="preserve">Device </w:t>
      </w:r>
      <w:r w:rsidRPr="007F2405">
        <w:t xml:space="preserve">yang digunakan dalam membuat sistem harus diperhatikan terlebih dahulu, karena dalam XP jika terjadi kerusakan </w:t>
      </w:r>
      <w:r w:rsidRPr="007F2405">
        <w:rPr>
          <w:i/>
        </w:rPr>
        <w:t>device</w:t>
      </w:r>
      <w:r w:rsidRPr="007F2405">
        <w:t xml:space="preserve"> pada saat proses pembuatan sistem berlangsung, maka </w:t>
      </w:r>
      <w:proofErr w:type="gramStart"/>
      <w:r w:rsidRPr="007F2405">
        <w:t>akan</w:t>
      </w:r>
      <w:proofErr w:type="gramEnd"/>
      <w:r w:rsidRPr="007F2405">
        <w:t xml:space="preserve"> mengganggu estimasi </w:t>
      </w:r>
      <w:r w:rsidRPr="007F2405">
        <w:t>pengerjaan system menjadi lebih lama dari yang telah direncanakan.</w:t>
      </w:r>
    </w:p>
    <w:p w14:paraId="145158F3" w14:textId="77777777" w:rsidR="004F101B" w:rsidRPr="007F2405" w:rsidRDefault="004F101B" w:rsidP="007F2405">
      <w:pPr>
        <w:numPr>
          <w:ilvl w:val="0"/>
          <w:numId w:val="32"/>
        </w:numPr>
        <w:ind w:left="284" w:hanging="275"/>
        <w:jc w:val="both"/>
        <w:rPr>
          <w:i/>
        </w:rPr>
      </w:pPr>
      <w:r w:rsidRPr="007F2405">
        <w:rPr>
          <w:i/>
        </w:rPr>
        <w:t xml:space="preserve">Skill programming </w:t>
      </w:r>
      <w:r w:rsidRPr="007F2405">
        <w:t>pengembang untuk lebih ditingkatkan lagi, agar pada saat proses pengembangan sistem berlangsung menjadikan waktu estimasi pengerjaan yang direncanakan lebih akurat.</w:t>
      </w:r>
    </w:p>
    <w:p w14:paraId="0FCE2F75" w14:textId="77777777" w:rsidR="004F101B" w:rsidRPr="007F2405" w:rsidRDefault="004F101B" w:rsidP="007F2405">
      <w:pPr>
        <w:numPr>
          <w:ilvl w:val="0"/>
          <w:numId w:val="32"/>
        </w:numPr>
        <w:ind w:left="284" w:hanging="275"/>
        <w:jc w:val="both"/>
      </w:pPr>
      <w:r w:rsidRPr="007F2405">
        <w:t xml:space="preserve">Sebaiknya aplikasi pada basis </w:t>
      </w:r>
      <w:r w:rsidRPr="007F2405">
        <w:rPr>
          <w:i/>
        </w:rPr>
        <w:t>android</w:t>
      </w:r>
      <w:r w:rsidRPr="007F2405">
        <w:t xml:space="preserve"> tidak hanya diterapkan di Kota Mataram saja, melainkan dapat diterapkan di provinsi atau di kota-kota lainnya.</w:t>
      </w:r>
    </w:p>
    <w:p w14:paraId="73FF526C" w14:textId="77777777" w:rsidR="004F101B" w:rsidRPr="007F2405" w:rsidRDefault="004F101B" w:rsidP="007F2405">
      <w:pPr>
        <w:numPr>
          <w:ilvl w:val="0"/>
          <w:numId w:val="32"/>
        </w:numPr>
        <w:ind w:left="284" w:hanging="275"/>
        <w:jc w:val="both"/>
      </w:pPr>
      <w:r w:rsidRPr="007F2405">
        <w:rPr>
          <w:rFonts w:eastAsia="Times New Roman"/>
        </w:rPr>
        <w:t xml:space="preserve">Sebaiknya </w:t>
      </w:r>
      <w:r w:rsidRPr="007F2405">
        <w:rPr>
          <w:rFonts w:eastAsia="Times New Roman"/>
          <w:iCs/>
        </w:rPr>
        <w:t>sistem yang dibuat</w:t>
      </w:r>
      <w:r w:rsidRPr="007F2405">
        <w:rPr>
          <w:rFonts w:eastAsia="Times New Roman"/>
          <w:i/>
          <w:iCs/>
        </w:rPr>
        <w:t xml:space="preserve"> </w:t>
      </w:r>
      <w:r w:rsidRPr="007F2405">
        <w:rPr>
          <w:rFonts w:eastAsia="Times New Roman"/>
        </w:rPr>
        <w:t>disertai dengan fitur dua Bahasa, yaitu Bahasa Inggris dan Bahasa Indonesia untuk membantu pengguna sistem yang tidak berasal dari Indonesia.</w:t>
      </w:r>
    </w:p>
    <w:p w14:paraId="2509FEE9" w14:textId="77777777" w:rsidR="004F101B" w:rsidRPr="007F2405" w:rsidRDefault="004F101B" w:rsidP="007F2405">
      <w:pPr>
        <w:numPr>
          <w:ilvl w:val="0"/>
          <w:numId w:val="32"/>
        </w:numPr>
        <w:ind w:left="284" w:hanging="275"/>
        <w:jc w:val="both"/>
      </w:pPr>
      <w:r w:rsidRPr="007F2405">
        <w:rPr>
          <w:rFonts w:eastAsia="Times New Roman"/>
        </w:rPr>
        <w:t xml:space="preserve">Pada menu map basis </w:t>
      </w:r>
      <w:r w:rsidRPr="007F2405">
        <w:rPr>
          <w:rFonts w:eastAsia="Times New Roman"/>
          <w:i/>
        </w:rPr>
        <w:t>web</w:t>
      </w:r>
      <w:r w:rsidRPr="007F2405">
        <w:rPr>
          <w:rFonts w:eastAsia="Times New Roman"/>
        </w:rPr>
        <w:t xml:space="preserve"> atau </w:t>
      </w:r>
      <w:r w:rsidRPr="007F2405">
        <w:rPr>
          <w:rFonts w:eastAsia="Times New Roman"/>
          <w:i/>
        </w:rPr>
        <w:t>android</w:t>
      </w:r>
      <w:r w:rsidRPr="007F2405">
        <w:rPr>
          <w:rFonts w:eastAsia="Times New Roman"/>
        </w:rPr>
        <w:t xml:space="preserve">, sebaiknya ditambahkan </w:t>
      </w:r>
      <w:r w:rsidRPr="007F2405">
        <w:rPr>
          <w:rFonts w:eastAsia="Times New Roman"/>
          <w:i/>
        </w:rPr>
        <w:t>polygon</w:t>
      </w:r>
      <w:r w:rsidRPr="007F2405">
        <w:rPr>
          <w:rFonts w:eastAsia="Times New Roman"/>
        </w:rPr>
        <w:t xml:space="preserve"> atau </w:t>
      </w:r>
      <w:r w:rsidRPr="007F2405">
        <w:rPr>
          <w:rFonts w:eastAsia="Times New Roman"/>
          <w:i/>
        </w:rPr>
        <w:t>polyline</w:t>
      </w:r>
      <w:r w:rsidRPr="007F2405">
        <w:rPr>
          <w:rFonts w:eastAsia="Times New Roman"/>
        </w:rPr>
        <w:t xml:space="preserve"> pada setiap kabupaten atau kecamatan menjadikan sistem informasi yang lebih efektif dalam pembacaan wilayahnya.</w:t>
      </w:r>
    </w:p>
    <w:p w14:paraId="63901E76" w14:textId="77777777" w:rsidR="004F101B" w:rsidRPr="007F2405" w:rsidRDefault="004F101B" w:rsidP="007F2405">
      <w:pPr>
        <w:numPr>
          <w:ilvl w:val="0"/>
          <w:numId w:val="32"/>
        </w:numPr>
        <w:ind w:left="284" w:hanging="275"/>
        <w:jc w:val="both"/>
      </w:pPr>
      <w:r w:rsidRPr="007F2405">
        <w:rPr>
          <w:rFonts w:eastAsia="Times New Roman"/>
        </w:rPr>
        <w:t xml:space="preserve">Desain </w:t>
      </w:r>
      <w:r w:rsidRPr="007F2405">
        <w:rPr>
          <w:rFonts w:eastAsia="Times New Roman"/>
          <w:i/>
        </w:rPr>
        <w:t>interface</w:t>
      </w:r>
      <w:r w:rsidRPr="007F2405">
        <w:rPr>
          <w:rFonts w:eastAsia="Times New Roman"/>
        </w:rPr>
        <w:t xml:space="preserve"> lebih dioptimalkan lagi terutama pada gradasi warna aplikasi </w:t>
      </w:r>
      <w:r w:rsidRPr="007F2405">
        <w:rPr>
          <w:rFonts w:eastAsia="Times New Roman"/>
          <w:i/>
        </w:rPr>
        <w:t>mobile</w:t>
      </w:r>
      <w:r w:rsidRPr="007F2405">
        <w:rPr>
          <w:rFonts w:eastAsia="Times New Roman"/>
        </w:rPr>
        <w:t>-nya.</w:t>
      </w:r>
    </w:p>
    <w:p w14:paraId="0852D46B" w14:textId="1D7472BE" w:rsidR="00056D6E" w:rsidRPr="00620C4D" w:rsidRDefault="004F101B" w:rsidP="00620C4D">
      <w:pPr>
        <w:numPr>
          <w:ilvl w:val="0"/>
          <w:numId w:val="32"/>
        </w:numPr>
        <w:ind w:left="284" w:hanging="275"/>
        <w:jc w:val="both"/>
        <w:rPr>
          <w:rFonts w:asciiTheme="minorHAnsi" w:hAnsiTheme="minorHAnsi" w:cstheme="minorHAnsi"/>
          <w:sz w:val="21"/>
          <w:szCs w:val="21"/>
        </w:rPr>
      </w:pPr>
      <w:r w:rsidRPr="007F2405">
        <w:rPr>
          <w:rFonts w:eastAsia="Times New Roman"/>
        </w:rPr>
        <w:t>Pada sistem ditampilkan panduan penggunaan aplikasinya agar mempermudah penggunaan sistem bagi orang awam.</w:t>
      </w:r>
    </w:p>
    <w:p w14:paraId="773427F8" w14:textId="0E0E1C2A" w:rsidR="000E715C" w:rsidRPr="00763960" w:rsidRDefault="00620C4D">
      <w:pPr>
        <w:pStyle w:val="Heading1"/>
        <w:numPr>
          <w:ilvl w:val="0"/>
          <w:numId w:val="0"/>
        </w:numPr>
      </w:pPr>
      <w:r>
        <w:t>Daftar Pustaka</w:t>
      </w:r>
    </w:p>
    <w:p w14:paraId="25D8B06C"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[1]</w:t>
      </w:r>
      <w:r w:rsidRPr="00620C4D">
        <w:rPr>
          <w:sz w:val="18"/>
          <w:szCs w:val="21"/>
        </w:rPr>
        <w:tab/>
      </w:r>
      <w:r w:rsidRPr="00620C4D">
        <w:rPr>
          <w:i/>
          <w:iCs/>
          <w:sz w:val="18"/>
          <w:szCs w:val="21"/>
        </w:rPr>
        <w:t>Kamus Besar Bahasa Indonesia</w:t>
      </w:r>
      <w:r w:rsidRPr="00620C4D">
        <w:rPr>
          <w:sz w:val="18"/>
          <w:szCs w:val="21"/>
        </w:rPr>
        <w:t>. Jakarta: PUSAT BAHASA DEPARTEMEN PENDIDIKAN NASIONAL, 2008.</w:t>
      </w:r>
    </w:p>
    <w:p w14:paraId="04F4E466"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[2]</w:t>
      </w:r>
      <w:r w:rsidRPr="00620C4D">
        <w:rPr>
          <w:sz w:val="18"/>
          <w:szCs w:val="21"/>
        </w:rPr>
        <w:tab/>
        <w:t>Komite Teknis Perumusan Standar Pelayanan Masyarakat pada Kementerian Lingkungan Hidup dan Kehutanan, “Standar Pelayanan Masyarakat pada Fasilitas Publik Standar.” 2016.</w:t>
      </w:r>
    </w:p>
    <w:p w14:paraId="41EAC345"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[3]</w:t>
      </w:r>
      <w:r w:rsidRPr="00620C4D">
        <w:rPr>
          <w:sz w:val="18"/>
          <w:szCs w:val="21"/>
        </w:rPr>
        <w:tab/>
        <w:t>M. Agama and D. Negeri, “Pedoman Pelaksanaan Tugas Kepala Daerah/Wakil Kepala Daerah Dalam Pemeliharaan Kerukunan Umat Beragama, Pemberdayaan Forum Kerukunan Umat Beragama, Dan Pendirian Rumah Ibadat,” 2006.</w:t>
      </w:r>
    </w:p>
    <w:p w14:paraId="6651F9F7"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[4]</w:t>
      </w:r>
      <w:r w:rsidRPr="00620C4D">
        <w:rPr>
          <w:sz w:val="18"/>
          <w:szCs w:val="21"/>
        </w:rPr>
        <w:tab/>
        <w:t>G. S. Perdana, “Sistem informasi geografis tempat olahraga di provinsi daerah istimewa yogyakarta berbasis web,” 2017.</w:t>
      </w:r>
    </w:p>
    <w:p w14:paraId="71EF7901"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[5]</w:t>
      </w:r>
      <w:r w:rsidRPr="00620C4D">
        <w:rPr>
          <w:sz w:val="18"/>
          <w:szCs w:val="21"/>
        </w:rPr>
        <w:tab/>
        <w:t xml:space="preserve">Sukatmi and F. A. Ani, “Membangun Aplikasi Webgis Untuk Tempat Ibadah Di Provinsi Lampung,” </w:t>
      </w:r>
      <w:r w:rsidRPr="00620C4D">
        <w:rPr>
          <w:i/>
          <w:iCs/>
          <w:sz w:val="18"/>
          <w:szCs w:val="21"/>
        </w:rPr>
        <w:t>Cendikia</w:t>
      </w:r>
      <w:r w:rsidRPr="00620C4D">
        <w:rPr>
          <w:sz w:val="18"/>
          <w:szCs w:val="21"/>
        </w:rPr>
        <w:t>, vol. XVI, pp. 115–119, 2018.</w:t>
      </w:r>
    </w:p>
    <w:p w14:paraId="0B021A5F"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[6]</w:t>
      </w:r>
      <w:r w:rsidRPr="00620C4D">
        <w:rPr>
          <w:sz w:val="18"/>
          <w:szCs w:val="21"/>
        </w:rPr>
        <w:tab/>
        <w:t xml:space="preserve">A. Supriyatna, “Metode Extreme Programming Pada Pembangunan Web Aplikasi Seleksi Peserta Pelatihan Kerja,” </w:t>
      </w:r>
      <w:r w:rsidRPr="00620C4D">
        <w:rPr>
          <w:i/>
          <w:iCs/>
          <w:sz w:val="18"/>
          <w:szCs w:val="21"/>
        </w:rPr>
        <w:t xml:space="preserve">J. Tek. </w:t>
      </w:r>
      <w:proofErr w:type="gramStart"/>
      <w:r w:rsidRPr="00620C4D">
        <w:rPr>
          <w:i/>
          <w:iCs/>
          <w:sz w:val="18"/>
          <w:szCs w:val="21"/>
        </w:rPr>
        <w:t>Inform.</w:t>
      </w:r>
      <w:r w:rsidRPr="00620C4D">
        <w:rPr>
          <w:sz w:val="18"/>
          <w:szCs w:val="21"/>
        </w:rPr>
        <w:t>,</w:t>
      </w:r>
      <w:proofErr w:type="gramEnd"/>
      <w:r w:rsidRPr="00620C4D">
        <w:rPr>
          <w:sz w:val="18"/>
          <w:szCs w:val="21"/>
        </w:rPr>
        <w:t xml:space="preserve"> vol. 11, no. 1, pp. 1–18, 2018, doi: 10.15408/jti.v11i1.6628.</w:t>
      </w:r>
    </w:p>
    <w:p w14:paraId="6ABA5D7D"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[7]</w:t>
      </w:r>
      <w:r w:rsidRPr="00620C4D">
        <w:rPr>
          <w:sz w:val="18"/>
          <w:szCs w:val="21"/>
        </w:rPr>
        <w:tab/>
        <w:t xml:space="preserve">R. Pamungkas, </w:t>
      </w:r>
      <w:r w:rsidRPr="00620C4D">
        <w:rPr>
          <w:i/>
          <w:iCs/>
          <w:sz w:val="18"/>
          <w:szCs w:val="21"/>
        </w:rPr>
        <w:t>Implementasi Model Personal Extreme Programming (Pxp) Dalam Pengembangan Sistem Informasi Geografis Pemetaan Flora Dan Fauna Di Taman Nasional Meru Betiri</w:t>
      </w:r>
      <w:r w:rsidRPr="00620C4D">
        <w:rPr>
          <w:sz w:val="18"/>
          <w:szCs w:val="21"/>
        </w:rPr>
        <w:t>. 2018.</w:t>
      </w:r>
    </w:p>
    <w:p w14:paraId="0AA18058"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[8]</w:t>
      </w:r>
      <w:r w:rsidRPr="00620C4D">
        <w:rPr>
          <w:sz w:val="18"/>
          <w:szCs w:val="21"/>
        </w:rPr>
        <w:tab/>
        <w:t xml:space="preserve">D. Y. Prasetyo and Apriyanto, “Implementasi Geographic Information System (GIS) Penentuan Tampat Ibadah Masjid Di Kecamatan Kempas Kabupaten Indragiri Hilir Provinsi Riau,” </w:t>
      </w:r>
      <w:r w:rsidRPr="00620C4D">
        <w:rPr>
          <w:i/>
          <w:iCs/>
          <w:sz w:val="18"/>
          <w:szCs w:val="21"/>
        </w:rPr>
        <w:t>SISTEMASI</w:t>
      </w:r>
      <w:r w:rsidRPr="00620C4D">
        <w:rPr>
          <w:sz w:val="18"/>
          <w:szCs w:val="21"/>
        </w:rPr>
        <w:t>, vol. 8, pp. 10–18, 2019.</w:t>
      </w:r>
    </w:p>
    <w:p w14:paraId="70C57413"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[9]</w:t>
      </w:r>
      <w:r w:rsidRPr="00620C4D">
        <w:rPr>
          <w:sz w:val="18"/>
          <w:szCs w:val="21"/>
        </w:rPr>
        <w:tab/>
        <w:t xml:space="preserve">N. Alamsyah and Wagino, “Sistem Informasi Geografis Persebaran Tempat Ibadah Dan Kapasitasnya Berdasarkan Jumlah Penduduk Di Kota Banjarmasin,” </w:t>
      </w:r>
      <w:r w:rsidRPr="00620C4D">
        <w:rPr>
          <w:i/>
          <w:iCs/>
          <w:sz w:val="18"/>
          <w:szCs w:val="21"/>
        </w:rPr>
        <w:t>Technologia</w:t>
      </w:r>
      <w:r w:rsidRPr="00620C4D">
        <w:rPr>
          <w:sz w:val="18"/>
          <w:szCs w:val="21"/>
        </w:rPr>
        <w:t>, vol. 9, no. 2, pp. 133–138, 2018.</w:t>
      </w:r>
    </w:p>
    <w:p w14:paraId="62030160"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[10]</w:t>
      </w:r>
      <w:r w:rsidRPr="00620C4D">
        <w:rPr>
          <w:sz w:val="18"/>
          <w:szCs w:val="21"/>
        </w:rPr>
        <w:tab/>
        <w:t>C. PARAMITA, “Sistem informasi masjid di surakarta,” 2016.</w:t>
      </w:r>
    </w:p>
    <w:p w14:paraId="28589F1C"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[11]</w:t>
      </w:r>
      <w:r w:rsidRPr="00620C4D">
        <w:rPr>
          <w:sz w:val="18"/>
          <w:szCs w:val="21"/>
        </w:rPr>
        <w:tab/>
        <w:t xml:space="preserve">S. Maharani, D. Apriani, A. H. Kridalaksana, P. Studi, I. </w:t>
      </w:r>
      <w:r w:rsidRPr="00620C4D">
        <w:rPr>
          <w:sz w:val="18"/>
          <w:szCs w:val="21"/>
        </w:rPr>
        <w:lastRenderedPageBreak/>
        <w:t>Komputer, and U. Mulawarman, “Sistem informasi geografis pemetaan masjid di samarinda berbasis web,” vol. 11, pp. 9–20, 2017.</w:t>
      </w:r>
    </w:p>
    <w:p w14:paraId="6ADCC9D7"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[12]</w:t>
      </w:r>
      <w:r w:rsidRPr="00620C4D">
        <w:rPr>
          <w:sz w:val="18"/>
          <w:szCs w:val="21"/>
        </w:rPr>
        <w:tab/>
        <w:t>W. N. NUGROHO, “Aplikasi Pencarian Masjid Terdekat Di Kota Bandar Lampung Berbasis Mobile Menggunakan Algoritma Dijkstra,” 2017.</w:t>
      </w:r>
    </w:p>
    <w:p w14:paraId="333820B0"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[13]</w:t>
      </w:r>
      <w:r w:rsidRPr="00620C4D">
        <w:rPr>
          <w:sz w:val="18"/>
          <w:szCs w:val="21"/>
        </w:rPr>
        <w:tab/>
        <w:t>R. S. HAMSYAH, “Rancang Bangun Aplikasi Go-Ban Untuk Mencari Dan Memanggil Teknisi Tambal Ban Menggunakan Google Maps Api,” 2018.</w:t>
      </w:r>
    </w:p>
    <w:p w14:paraId="0B4AC2DA"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[14]</w:t>
      </w:r>
      <w:r w:rsidRPr="00620C4D">
        <w:rPr>
          <w:sz w:val="18"/>
          <w:szCs w:val="21"/>
        </w:rPr>
        <w:tab/>
        <w:t xml:space="preserve">Suhartini, M. Sadali, and Y. K. Putra, “Sistem Informasi Berbasis Web Sma Al- Mukhtariyah Mamben Lauk Berbasis Php Dan Mysql Dengan Framework Codeigniter,” </w:t>
      </w:r>
      <w:r w:rsidRPr="00620C4D">
        <w:rPr>
          <w:i/>
          <w:iCs/>
          <w:sz w:val="18"/>
          <w:szCs w:val="21"/>
        </w:rPr>
        <w:t>infotek</w:t>
      </w:r>
      <w:r w:rsidRPr="00620C4D">
        <w:rPr>
          <w:sz w:val="18"/>
          <w:szCs w:val="21"/>
        </w:rPr>
        <w:t>, vol. 3, no. 1, pp. 79–84, 2020.</w:t>
      </w:r>
    </w:p>
    <w:p w14:paraId="4E21E08A"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[15]</w:t>
      </w:r>
      <w:r w:rsidRPr="00620C4D">
        <w:rPr>
          <w:sz w:val="18"/>
          <w:szCs w:val="21"/>
        </w:rPr>
        <w:tab/>
        <w:t xml:space="preserve">M. Arifin and R. H. H. Hs, “Perancangan Sistem Informasi Pusat Karir Sebagai Upaya Meningkatkan Relevansi Antara Lulusan Dengan Dunia Kerja Menggunakan UML,” </w:t>
      </w:r>
      <w:r w:rsidRPr="00620C4D">
        <w:rPr>
          <w:i/>
          <w:iCs/>
          <w:sz w:val="18"/>
          <w:szCs w:val="21"/>
        </w:rPr>
        <w:t>IC-Tech</w:t>
      </w:r>
      <w:r w:rsidRPr="00620C4D">
        <w:rPr>
          <w:sz w:val="18"/>
          <w:szCs w:val="21"/>
        </w:rPr>
        <w:t>, vol. XII, no. 2, pp. 42–49, 2017.</w:t>
      </w:r>
    </w:p>
    <w:p w14:paraId="04AFE295"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[16]</w:t>
      </w:r>
      <w:r w:rsidRPr="00620C4D">
        <w:rPr>
          <w:sz w:val="18"/>
          <w:szCs w:val="21"/>
        </w:rPr>
        <w:tab/>
        <w:t xml:space="preserve">T. Sutabri, </w:t>
      </w:r>
      <w:r w:rsidRPr="00620C4D">
        <w:rPr>
          <w:i/>
          <w:iCs/>
          <w:sz w:val="18"/>
          <w:szCs w:val="21"/>
        </w:rPr>
        <w:t>KONSEP SISTEM INFORMASI</w:t>
      </w:r>
      <w:r w:rsidRPr="00620C4D">
        <w:rPr>
          <w:sz w:val="18"/>
          <w:szCs w:val="21"/>
        </w:rPr>
        <w:t>. Yogyakarta, 2012.</w:t>
      </w:r>
    </w:p>
    <w:p w14:paraId="6A941670"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[17]</w:t>
      </w:r>
      <w:r w:rsidRPr="00620C4D">
        <w:rPr>
          <w:sz w:val="18"/>
          <w:szCs w:val="21"/>
        </w:rPr>
        <w:tab/>
        <w:t>A. Solichin, “Pemrograman Web dengan PHP dan MySQL,” pp. 1–122.</w:t>
      </w:r>
    </w:p>
    <w:p w14:paraId="4E2DBC40"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[18]</w:t>
      </w:r>
      <w:r w:rsidRPr="00620C4D">
        <w:rPr>
          <w:sz w:val="18"/>
          <w:szCs w:val="21"/>
        </w:rPr>
        <w:tab/>
        <w:t>B. Utama, “Aplikasi Peminjaman Dan Pengembalian Barang Menggunakan Rfid Dan Barcode Scanner Berbasis Web,” 2019.</w:t>
      </w:r>
    </w:p>
    <w:p w14:paraId="4B9BBCDD"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[19]</w:t>
      </w:r>
      <w:r w:rsidRPr="00620C4D">
        <w:rPr>
          <w:sz w:val="18"/>
          <w:szCs w:val="21"/>
        </w:rPr>
        <w:tab/>
        <w:t xml:space="preserve">T. Kahlert and K. Giza, “Visual Studio Code - Code Editing. Redefined,” </w:t>
      </w:r>
      <w:r w:rsidRPr="00620C4D">
        <w:rPr>
          <w:i/>
          <w:iCs/>
          <w:sz w:val="18"/>
          <w:szCs w:val="21"/>
        </w:rPr>
        <w:t>Mikrosoft</w:t>
      </w:r>
      <w:r w:rsidRPr="00620C4D">
        <w:rPr>
          <w:sz w:val="18"/>
          <w:szCs w:val="21"/>
        </w:rPr>
        <w:t>, vol. 1, no. March, pp. 1–26, 2016.</w:t>
      </w:r>
    </w:p>
    <w:p w14:paraId="30A94D6B"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[20]</w:t>
      </w:r>
      <w:r w:rsidRPr="00620C4D">
        <w:rPr>
          <w:sz w:val="18"/>
          <w:szCs w:val="21"/>
        </w:rPr>
        <w:tab/>
        <w:t xml:space="preserve">A. Krismadi, A. F. Lestari, A. Pitriyah, I. W. P. A. Mardangga, M. Astuti, and A. Saifudin, “Pengujian Black Box berbasis Equivalence Partitions pada Aplikasi Seleksi Promosi Kenaikan Jabatan,” </w:t>
      </w:r>
      <w:r w:rsidRPr="00620C4D">
        <w:rPr>
          <w:i/>
          <w:iCs/>
          <w:sz w:val="18"/>
          <w:szCs w:val="21"/>
        </w:rPr>
        <w:t xml:space="preserve">J. Teknol. Sist. Inf. dan </w:t>
      </w:r>
      <w:proofErr w:type="gramStart"/>
      <w:r w:rsidRPr="00620C4D">
        <w:rPr>
          <w:i/>
          <w:iCs/>
          <w:sz w:val="18"/>
          <w:szCs w:val="21"/>
        </w:rPr>
        <w:t>Apl.</w:t>
      </w:r>
      <w:r w:rsidRPr="00620C4D">
        <w:rPr>
          <w:sz w:val="18"/>
          <w:szCs w:val="21"/>
        </w:rPr>
        <w:t>,</w:t>
      </w:r>
      <w:proofErr w:type="gramEnd"/>
      <w:r w:rsidRPr="00620C4D">
        <w:rPr>
          <w:sz w:val="18"/>
          <w:szCs w:val="21"/>
        </w:rPr>
        <w:t xml:space="preserve"> vol. 2, no. 4, p. 155, 2019, doi: 10.32493/jtsi.v2i4.3771.</w:t>
      </w:r>
    </w:p>
    <w:p w14:paraId="6A0BC142"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[21]</w:t>
      </w:r>
      <w:r w:rsidRPr="00620C4D">
        <w:rPr>
          <w:sz w:val="18"/>
          <w:szCs w:val="21"/>
        </w:rPr>
        <w:tab/>
        <w:t>W. Widyantoro, “Buku Panduan Bootstrap,” 2015.</w:t>
      </w:r>
    </w:p>
    <w:p w14:paraId="6001F470"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[22]</w:t>
      </w:r>
      <w:r w:rsidRPr="00620C4D">
        <w:rPr>
          <w:sz w:val="18"/>
          <w:szCs w:val="21"/>
        </w:rPr>
        <w:tab/>
        <w:t xml:space="preserve">M. Lenz, “Postman,” </w:t>
      </w:r>
      <w:r w:rsidRPr="00620C4D">
        <w:rPr>
          <w:i/>
          <w:iCs/>
          <w:sz w:val="18"/>
          <w:szCs w:val="21"/>
        </w:rPr>
        <w:t xml:space="preserve">Python Contin. Integr. </w:t>
      </w:r>
      <w:proofErr w:type="gramStart"/>
      <w:r w:rsidRPr="00620C4D">
        <w:rPr>
          <w:i/>
          <w:iCs/>
          <w:sz w:val="18"/>
          <w:szCs w:val="21"/>
        </w:rPr>
        <w:t>Deliv.</w:t>
      </w:r>
      <w:r w:rsidRPr="00620C4D">
        <w:rPr>
          <w:sz w:val="18"/>
          <w:szCs w:val="21"/>
        </w:rPr>
        <w:t>,</w:t>
      </w:r>
      <w:proofErr w:type="gramEnd"/>
      <w:r w:rsidRPr="00620C4D">
        <w:rPr>
          <w:sz w:val="18"/>
          <w:szCs w:val="21"/>
        </w:rPr>
        <w:t xml:space="preserve"> pp. 1–12, 2019, doi: 10.1007/978-1-4842-4281-0_1.</w:t>
      </w:r>
    </w:p>
    <w:p w14:paraId="460B695E"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[23]</w:t>
      </w:r>
      <w:r w:rsidRPr="00620C4D">
        <w:rPr>
          <w:sz w:val="18"/>
          <w:szCs w:val="21"/>
        </w:rPr>
        <w:tab/>
        <w:t>M. Ichwan and F. Hakiky, “Pengukuran Kinerja Goodreads Application Programming Interface (API) Pada Aplikasi Mobile Android (Studi Kasus Untuk Pencarian Data Buku),” vol. 2, no. 2, pp. 13–21, 2011.</w:t>
      </w:r>
    </w:p>
    <w:p w14:paraId="3ED61E94"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[24]</w:t>
      </w:r>
      <w:r w:rsidRPr="00620C4D">
        <w:rPr>
          <w:sz w:val="18"/>
          <w:szCs w:val="21"/>
        </w:rPr>
        <w:tab/>
        <w:t xml:space="preserve">J. Andi, “Pembangunan Aplikasi Child Tracker Berbasis Assisted – Global Positioning System </w:t>
      </w:r>
      <w:proofErr w:type="gramStart"/>
      <w:r w:rsidRPr="00620C4D">
        <w:rPr>
          <w:sz w:val="18"/>
          <w:szCs w:val="21"/>
        </w:rPr>
        <w:t>( A</w:t>
      </w:r>
      <w:proofErr w:type="gramEnd"/>
      <w:r w:rsidRPr="00620C4D">
        <w:rPr>
          <w:sz w:val="18"/>
          <w:szCs w:val="21"/>
        </w:rPr>
        <w:t xml:space="preserve">-GPS ) Dengan Platform Android,” </w:t>
      </w:r>
      <w:r w:rsidRPr="00620C4D">
        <w:rPr>
          <w:i/>
          <w:iCs/>
          <w:sz w:val="18"/>
          <w:szCs w:val="21"/>
        </w:rPr>
        <w:t xml:space="preserve">J. Ilm. Komput. </w:t>
      </w:r>
      <w:proofErr w:type="gramStart"/>
      <w:r w:rsidRPr="00620C4D">
        <w:rPr>
          <w:i/>
          <w:iCs/>
          <w:sz w:val="18"/>
          <w:szCs w:val="21"/>
        </w:rPr>
        <w:t>dan</w:t>
      </w:r>
      <w:proofErr w:type="gramEnd"/>
      <w:r w:rsidRPr="00620C4D">
        <w:rPr>
          <w:i/>
          <w:iCs/>
          <w:sz w:val="18"/>
          <w:szCs w:val="21"/>
        </w:rPr>
        <w:t xml:space="preserve"> Inform.</w:t>
      </w:r>
      <w:r w:rsidRPr="00620C4D">
        <w:rPr>
          <w:sz w:val="18"/>
          <w:szCs w:val="21"/>
        </w:rPr>
        <w:t>, vol. 1, no. 1, pp. 1–8, 2015.</w:t>
      </w:r>
    </w:p>
    <w:p w14:paraId="375FEF07"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[25]</w:t>
      </w:r>
      <w:r w:rsidRPr="00620C4D">
        <w:rPr>
          <w:sz w:val="18"/>
          <w:szCs w:val="21"/>
        </w:rPr>
        <w:tab/>
        <w:t xml:space="preserve">P. Abrahamson, Outi Salo, Jussi Ronkainen, and Juhani Warsta, “Agile software development methods: Review and analysis,” </w:t>
      </w:r>
      <w:r w:rsidRPr="00620C4D">
        <w:rPr>
          <w:i/>
          <w:iCs/>
          <w:sz w:val="18"/>
          <w:szCs w:val="21"/>
        </w:rPr>
        <w:t>VTT Publ.</w:t>
      </w:r>
      <w:r w:rsidRPr="00620C4D">
        <w:rPr>
          <w:sz w:val="18"/>
          <w:szCs w:val="21"/>
        </w:rPr>
        <w:t>, p. 112, 2002.</w:t>
      </w:r>
    </w:p>
    <w:p w14:paraId="7661C285"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[26]</w:t>
      </w:r>
      <w:r w:rsidRPr="00620C4D">
        <w:rPr>
          <w:sz w:val="18"/>
          <w:szCs w:val="21"/>
        </w:rPr>
        <w:tab/>
        <w:t xml:space="preserve">A. Prasetya, A. H. Brata, and M. T. Ananta, “Pengembangan Aplikasi Pemesanan Lapangan Futsal Di </w:t>
      </w:r>
      <w:r w:rsidRPr="00620C4D">
        <w:rPr>
          <w:sz w:val="18"/>
          <w:szCs w:val="21"/>
        </w:rPr>
        <w:t xml:space="preserve">Kota Malang Berbasis Android Menggunakan Metode Pengembangan Extreme Programming (Studi Kasus Champion Tidar, Zona SM Futsal, dan Viva Futsal),” </w:t>
      </w:r>
      <w:r w:rsidRPr="00620C4D">
        <w:rPr>
          <w:i/>
          <w:iCs/>
          <w:sz w:val="18"/>
          <w:szCs w:val="21"/>
        </w:rPr>
        <w:t>J. Pengemb. Teknol. Inf. dan Ilmu Komput. Univ. Brawijaya</w:t>
      </w:r>
      <w:r w:rsidRPr="00620C4D">
        <w:rPr>
          <w:sz w:val="18"/>
          <w:szCs w:val="21"/>
        </w:rPr>
        <w:t>, vol. 2, no. 12, pp. 7293–7301, 2018.</w:t>
      </w:r>
    </w:p>
    <w:p w14:paraId="1F70667F"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[27]</w:t>
      </w:r>
      <w:r w:rsidRPr="00620C4D">
        <w:rPr>
          <w:sz w:val="18"/>
          <w:szCs w:val="21"/>
        </w:rPr>
        <w:tab/>
        <w:t xml:space="preserve">A. Lisna, “Extreme Programming,” </w:t>
      </w:r>
      <w:r w:rsidRPr="00620C4D">
        <w:rPr>
          <w:i/>
          <w:iCs/>
          <w:sz w:val="18"/>
          <w:szCs w:val="21"/>
        </w:rPr>
        <w:t>J. Chem. Inf. Model.</w:t>
      </w:r>
      <w:r w:rsidRPr="00620C4D">
        <w:rPr>
          <w:sz w:val="18"/>
          <w:szCs w:val="21"/>
        </w:rPr>
        <w:t>, vol. 53, no. 9, pp. 1689–1699, 2016, doi: 10.1017/CBO9781107415324.004.</w:t>
      </w:r>
    </w:p>
    <w:p w14:paraId="3618EB7B"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[28]</w:t>
      </w:r>
      <w:r w:rsidRPr="00620C4D">
        <w:rPr>
          <w:sz w:val="18"/>
          <w:szCs w:val="21"/>
        </w:rPr>
        <w:tab/>
        <w:t>M. Ulfi, G. I. Marthasari, and N. Ilyas, “Implementasi Metode Personal Extreme Programming dalam Pengembangan Sistem Manajemen Transaksi Perusahaan (Studi Kasus: CV. Todjoe Sinar Group),” vol. 2, no. 3, pp. 261–268, 2020.</w:t>
      </w:r>
    </w:p>
    <w:p w14:paraId="750EA340"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[29]</w:t>
      </w:r>
      <w:r w:rsidRPr="00620C4D">
        <w:rPr>
          <w:sz w:val="18"/>
          <w:szCs w:val="21"/>
        </w:rPr>
        <w:tab/>
        <w:t xml:space="preserve">R. Agarwa and D. Umphress, “Extreme programming for a single person team,” </w:t>
      </w:r>
      <w:r w:rsidRPr="00620C4D">
        <w:rPr>
          <w:i/>
          <w:iCs/>
          <w:sz w:val="18"/>
          <w:szCs w:val="21"/>
        </w:rPr>
        <w:t>Proc. 46th Annu. Southeast Reg. Conf. XX, ACM-SE 46</w:t>
      </w:r>
      <w:r w:rsidRPr="00620C4D">
        <w:rPr>
          <w:sz w:val="18"/>
          <w:szCs w:val="21"/>
        </w:rPr>
        <w:t>, no. August, pp. 82–87, 2008, doi: 10.1145/1593105.1593127.</w:t>
      </w:r>
    </w:p>
    <w:p w14:paraId="4D99B8B9"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[30]</w:t>
      </w:r>
      <w:r w:rsidRPr="00620C4D">
        <w:rPr>
          <w:sz w:val="18"/>
          <w:szCs w:val="21"/>
        </w:rPr>
        <w:tab/>
        <w:t>R. A. Azdy and A. Rini, “Penerapan Extreme Programming Dalam Membangun Aplikasi Pengaduan Layanan Pelanggan (Palapa) Pada Perguruan Tinggi,” vol. 5, no. 2, pp. 197–206, 2018, doi: 10.25126/jtiik.201852658.</w:t>
      </w:r>
    </w:p>
    <w:p w14:paraId="1D506F65"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[31]</w:t>
      </w:r>
      <w:r w:rsidRPr="00620C4D">
        <w:rPr>
          <w:sz w:val="18"/>
          <w:szCs w:val="21"/>
        </w:rPr>
        <w:tab/>
        <w:t>M. A. F. Z and A. Wibowo, “Aplikasi gameplay edukasi pencegahan obesitas dengan menggunakan algoritma astar dan greedy pada pencarian jalur makanan,” vol. 10, no. 2016.</w:t>
      </w:r>
    </w:p>
    <w:p w14:paraId="31CE3588"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[32]</w:t>
      </w:r>
      <w:r w:rsidRPr="00620C4D">
        <w:rPr>
          <w:sz w:val="18"/>
          <w:szCs w:val="21"/>
        </w:rPr>
        <w:tab/>
        <w:t xml:space="preserve">A. Mu, “BAB III, metodologi penelitian,” </w:t>
      </w:r>
      <w:r w:rsidRPr="00620C4D">
        <w:rPr>
          <w:i/>
          <w:iCs/>
          <w:sz w:val="18"/>
          <w:szCs w:val="21"/>
        </w:rPr>
        <w:t>J. Chem. Inf. Model.</w:t>
      </w:r>
      <w:r w:rsidRPr="00620C4D">
        <w:rPr>
          <w:sz w:val="18"/>
          <w:szCs w:val="21"/>
        </w:rPr>
        <w:t>, vol. 53, no. 9, pp. 1689–1699, 2019, doi: 10.1017/CBO9781107415324.004.</w:t>
      </w:r>
    </w:p>
    <w:p w14:paraId="4EE872F4"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[33]</w:t>
      </w:r>
      <w:r w:rsidRPr="00620C4D">
        <w:rPr>
          <w:sz w:val="18"/>
          <w:szCs w:val="21"/>
        </w:rPr>
        <w:tab/>
        <w:t xml:space="preserve">A. N. A. Thohari and A. E. Amalia, “Implementasi Test Driven Development Dalam Pengembangan Aplikasi Berbasis Web,” </w:t>
      </w:r>
      <w:r w:rsidRPr="00620C4D">
        <w:rPr>
          <w:i/>
          <w:iCs/>
          <w:sz w:val="18"/>
          <w:szCs w:val="21"/>
        </w:rPr>
        <w:t xml:space="preserve">SITECH  J. Sist. Inf. dan </w:t>
      </w:r>
      <w:proofErr w:type="gramStart"/>
      <w:r w:rsidRPr="00620C4D">
        <w:rPr>
          <w:i/>
          <w:iCs/>
          <w:sz w:val="18"/>
          <w:szCs w:val="21"/>
        </w:rPr>
        <w:t>Teknol.</w:t>
      </w:r>
      <w:r w:rsidRPr="00620C4D">
        <w:rPr>
          <w:sz w:val="18"/>
          <w:szCs w:val="21"/>
        </w:rPr>
        <w:t>,</w:t>
      </w:r>
      <w:proofErr w:type="gramEnd"/>
      <w:r w:rsidRPr="00620C4D">
        <w:rPr>
          <w:sz w:val="18"/>
          <w:szCs w:val="21"/>
        </w:rPr>
        <w:t xml:space="preserve"> vol. 1, no. 1, pp. 1–10, 2018, doi: 10.24176/sitech.v1i1.2255.</w:t>
      </w:r>
    </w:p>
    <w:p w14:paraId="468EDE98"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[34]</w:t>
      </w:r>
      <w:r w:rsidRPr="00620C4D">
        <w:rPr>
          <w:sz w:val="18"/>
          <w:szCs w:val="21"/>
        </w:rPr>
        <w:tab/>
        <w:t xml:space="preserve">S. Masripah and L. Ramayanti, “Penerapan Pengujian Alpha Dan Beta Pada Aplikasi Penerimaan Siswa Baru,” </w:t>
      </w:r>
      <w:r w:rsidRPr="00620C4D">
        <w:rPr>
          <w:i/>
          <w:iCs/>
          <w:sz w:val="18"/>
          <w:szCs w:val="21"/>
        </w:rPr>
        <w:t>J. Swabumi</w:t>
      </w:r>
      <w:r w:rsidRPr="00620C4D">
        <w:rPr>
          <w:sz w:val="18"/>
          <w:szCs w:val="21"/>
        </w:rPr>
        <w:t>, vol. 8, no. 1, pp. 100–105, 2020.</w:t>
      </w:r>
    </w:p>
    <w:p w14:paraId="71FE52E5"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[35]</w:t>
      </w:r>
      <w:r w:rsidRPr="00620C4D">
        <w:rPr>
          <w:sz w:val="18"/>
          <w:szCs w:val="21"/>
        </w:rPr>
        <w:tab/>
        <w:t>A. B. Mutiara, U. Gunadarma, A. Muslim, U. Gunadarma, T. Oswari, and U. Gunadarma, “Testing Implementasi Website Rekam Medis Elektronik Opeltgunasys Dengan Metode Acceptance Testing,” no. February 2016, 2014, doi: 10.13140/RG.2.1.1159.5286.</w:t>
      </w:r>
    </w:p>
    <w:p w14:paraId="44BF07B0" w14:textId="77777777" w:rsidR="00620C4D" w:rsidRPr="00620C4D" w:rsidRDefault="00620C4D" w:rsidP="00620C4D">
      <w:pPr>
        <w:widowControl w:val="0"/>
        <w:autoSpaceDE w:val="0"/>
        <w:autoSpaceDN w:val="0"/>
        <w:adjustRightInd w:val="0"/>
        <w:ind w:left="426" w:hanging="426"/>
        <w:jc w:val="both"/>
        <w:rPr>
          <w:sz w:val="18"/>
          <w:szCs w:val="21"/>
        </w:rPr>
      </w:pPr>
      <w:r w:rsidRPr="00620C4D">
        <w:rPr>
          <w:sz w:val="18"/>
          <w:szCs w:val="21"/>
        </w:rPr>
        <w:t>[36]</w:t>
      </w:r>
      <w:r w:rsidRPr="00620C4D">
        <w:rPr>
          <w:sz w:val="18"/>
          <w:szCs w:val="21"/>
        </w:rPr>
        <w:tab/>
        <w:t xml:space="preserve">R. A. Lestari, “Pengaruh Kepemimpinan Partisipatif D </w:t>
      </w:r>
      <w:proofErr w:type="gramStart"/>
      <w:r w:rsidRPr="00620C4D">
        <w:rPr>
          <w:sz w:val="18"/>
          <w:szCs w:val="21"/>
        </w:rPr>
        <w:t>an</w:t>
      </w:r>
      <w:proofErr w:type="gramEnd"/>
      <w:r w:rsidRPr="00620C4D">
        <w:rPr>
          <w:sz w:val="18"/>
          <w:szCs w:val="21"/>
        </w:rPr>
        <w:t xml:space="preserve"> Komitmen Organisasi Terhadap Efektifitas Implementasi Rencana Stratejik Pada Madrasah Aliyah D i Kabupaten Sukabumi,” pp. 1–25, 2014.</w:t>
      </w:r>
    </w:p>
    <w:p w14:paraId="4AF82F36" w14:textId="6F96C560" w:rsidR="000E715C" w:rsidRPr="00620C4D" w:rsidRDefault="00620C4D" w:rsidP="00620C4D">
      <w:pPr>
        <w:pStyle w:val="references"/>
        <w:numPr>
          <w:ilvl w:val="0"/>
          <w:numId w:val="0"/>
        </w:numPr>
        <w:ind w:left="426" w:hanging="426"/>
        <w:rPr>
          <w:sz w:val="14"/>
        </w:rPr>
        <w:sectPr w:rsidR="000E715C" w:rsidRPr="00620C4D" w:rsidSect="008D222F">
          <w:type w:val="continuous"/>
          <w:pgSz w:w="11906" w:h="16838" w:code="9"/>
          <w:pgMar w:top="1701" w:right="851" w:bottom="1588" w:left="1418" w:header="720" w:footer="720" w:gutter="0"/>
          <w:cols w:num="2" w:space="340"/>
          <w:docGrid w:linePitch="360"/>
        </w:sectPr>
      </w:pPr>
      <w:r w:rsidRPr="00620C4D">
        <w:rPr>
          <w:szCs w:val="21"/>
        </w:rPr>
        <w:t>[37]</w:t>
      </w:r>
      <w:r w:rsidRPr="00620C4D">
        <w:rPr>
          <w:szCs w:val="21"/>
        </w:rPr>
        <w:tab/>
        <w:t xml:space="preserve">A. Suandi, F. N. Khasanah, and E. Retnoningsih, “Pengujian Sistem Informasi E-commerce Usaha Gudang Cokelat Menggunakan Uji Alpha dan Beta,” </w:t>
      </w:r>
      <w:r w:rsidRPr="00620C4D">
        <w:rPr>
          <w:i/>
          <w:iCs/>
          <w:szCs w:val="21"/>
        </w:rPr>
        <w:t>Inf. Syst. Educ. Prof.</w:t>
      </w:r>
      <w:r w:rsidRPr="00620C4D">
        <w:rPr>
          <w:szCs w:val="21"/>
        </w:rPr>
        <w:t>, vol. 2, no. 1, pp. 61–70, 2017.</w:t>
      </w:r>
    </w:p>
    <w:p w14:paraId="2E3809DA" w14:textId="77777777" w:rsidR="000E715C" w:rsidRPr="00763960" w:rsidRDefault="000E715C"/>
    <w:sectPr w:rsidR="000E715C" w:rsidRPr="00763960" w:rsidSect="008D222F">
      <w:type w:val="continuous"/>
      <w:pgSz w:w="11906" w:h="16838" w:code="9"/>
      <w:pgMar w:top="1080" w:right="851" w:bottom="2432" w:left="1418" w:header="720" w:footer="720" w:gutter="0"/>
      <w:cols w:num="2" w:space="3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jaVu Sans">
    <w:altName w:val="Verdana"/>
    <w:charset w:val="00"/>
    <w:family w:val="swiss"/>
    <w:pitch w:val="variable"/>
    <w:sig w:usb0="00000000" w:usb1="5200FDFF" w:usb2="0A042021" w:usb3="00000000" w:csb0="000001BF" w:csb1="00000000"/>
  </w:font>
  <w:font w:name="Lohit Hindi">
    <w:altName w:val="MS Gothic"/>
    <w:charset w:val="80"/>
    <w:family w:val="auto"/>
    <w:pitch w:val="variable"/>
  </w:font>
  <w:font w:name="MS Mincho">
    <w:altName w:val="MS Gothic"/>
    <w:panose1 w:val="02020609040205080304"/>
    <w:charset w:val="80"/>
    <w:family w:val="roman"/>
    <w:notTrueType/>
    <w:pitch w:val="fixed"/>
    <w:sig w:usb0="00000000" w:usb1="08070000" w:usb2="00000010" w:usb3="00000000" w:csb0="00020000" w:csb1="00000000"/>
  </w:font>
  <w:font w:name="Angsana New">
    <w:panose1 w:val="02020603050405020304"/>
    <w:charset w:val="DE"/>
    <w:family w:val="roman"/>
    <w:notTrueType/>
    <w:pitch w:val="variable"/>
    <w:sig w:usb0="01000001"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0000002D"/>
    <w:multiLevelType w:val="singleLevel"/>
    <w:tmpl w:val="03485B84"/>
    <w:name w:val="WW8Num46"/>
    <w:lvl w:ilvl="0">
      <w:start w:val="1"/>
      <w:numFmt w:val="decimal"/>
      <w:lvlText w:val="%1."/>
      <w:lvlJc w:val="left"/>
      <w:pPr>
        <w:tabs>
          <w:tab w:val="num" w:pos="0"/>
        </w:tabs>
        <w:ind w:left="0" w:firstLine="0"/>
      </w:pPr>
      <w:rPr>
        <w:rFonts w:ascii="Times New Roman" w:eastAsia="Times New Roman" w:hAnsi="Times New Roman" w:cs="Times New Roman" w:hint="default"/>
        <w:sz w:val="20"/>
        <w:szCs w:val="21"/>
      </w:rPr>
    </w:lvl>
  </w:abstractNum>
  <w:abstractNum w:abstractNumId="7" w15:restartNumberingAfterBreak="0">
    <w:nsid w:val="0000002E"/>
    <w:multiLevelType w:val="singleLevel"/>
    <w:tmpl w:val="47F62C76"/>
    <w:name w:val="WW8Num47"/>
    <w:lvl w:ilvl="0">
      <w:start w:val="1"/>
      <w:numFmt w:val="decimal"/>
      <w:lvlText w:val="%1."/>
      <w:lvlJc w:val="left"/>
      <w:pPr>
        <w:tabs>
          <w:tab w:val="num" w:pos="0"/>
        </w:tabs>
        <w:ind w:left="0" w:firstLine="0"/>
      </w:pPr>
      <w:rPr>
        <w:rFonts w:ascii="Times New Roman" w:eastAsia="Times New Roman" w:hAnsi="Times New Roman" w:cs="Times New Roman" w:hint="default"/>
        <w:i w:val="0"/>
        <w:sz w:val="21"/>
        <w:szCs w:val="21"/>
      </w:rPr>
    </w:lvl>
  </w:abstractNum>
  <w:abstractNum w:abstractNumId="8" w15:restartNumberingAfterBreak="0">
    <w:nsid w:val="05A246A4"/>
    <w:multiLevelType w:val="hybridMultilevel"/>
    <w:tmpl w:val="8430C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A7777B"/>
    <w:multiLevelType w:val="multilevel"/>
    <w:tmpl w:val="9266FA9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7."/>
      <w:lvlJc w:val="left"/>
      <w:pPr>
        <w:ind w:left="2520" w:hanging="360"/>
      </w:pPr>
      <w:rPr>
        <w:rFonts w:hint="default"/>
        <w:b w:val="0"/>
      </w:rPr>
    </w:lvl>
    <w:lvl w:ilvl="7">
      <w:start w:val="1"/>
      <w:numFmt w:val="decimal"/>
      <w:lvlText w:val="A.%8."/>
      <w:lvlJc w:val="left"/>
      <w:pPr>
        <w:ind w:left="2880" w:hanging="360"/>
      </w:pPr>
      <w:rPr>
        <w:rFonts w:hint="default"/>
        <w:i/>
      </w:rPr>
    </w:lvl>
    <w:lvl w:ilvl="8">
      <w:start w:val="1"/>
      <w:numFmt w:val="lowerRoman"/>
      <w:lvlText w:val="%9."/>
      <w:lvlJc w:val="left"/>
      <w:pPr>
        <w:ind w:left="3240" w:hanging="360"/>
      </w:pPr>
      <w:rPr>
        <w:rFonts w:hint="default"/>
      </w:rPr>
    </w:lvl>
  </w:abstractNum>
  <w:abstractNum w:abstractNumId="10" w15:restartNumberingAfterBreak="0">
    <w:nsid w:val="241731E6"/>
    <w:multiLevelType w:val="hybridMultilevel"/>
    <w:tmpl w:val="4FE8EA66"/>
    <w:lvl w:ilvl="0" w:tplc="133082A8">
      <w:start w:val="1"/>
      <w:numFmt w:val="upperLetter"/>
      <w:lvlText w:val="%1."/>
      <w:lvlJc w:val="left"/>
      <w:pPr>
        <w:ind w:left="720" w:hanging="360"/>
      </w:pPr>
      <w:rPr>
        <w:rFonts w:ascii="Times New Roman" w:hAnsi="Times New Roman" w:cs="Times New Roman"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B26B28"/>
    <w:multiLevelType w:val="hybridMultilevel"/>
    <w:tmpl w:val="2368C942"/>
    <w:lvl w:ilvl="0" w:tplc="A6F45162">
      <w:start w:val="1"/>
      <w:numFmt w:val="decimal"/>
      <w:lvlText w:val="Gambar %1."/>
      <w:lvlJc w:val="left"/>
      <w:pPr>
        <w:ind w:left="720" w:hanging="360"/>
      </w:pPr>
      <w:rPr>
        <w:rFonts w:hint="default"/>
        <w:b w:val="0"/>
        <w:i w:val="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643"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8D6A7F"/>
    <w:multiLevelType w:val="hybridMultilevel"/>
    <w:tmpl w:val="30BE6822"/>
    <w:lvl w:ilvl="0" w:tplc="4A04F04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3D180327"/>
    <w:multiLevelType w:val="hybridMultilevel"/>
    <w:tmpl w:val="3B0C9788"/>
    <w:lvl w:ilvl="0" w:tplc="C2D4EA8C">
      <w:start w:val="1"/>
      <w:numFmt w:val="decimal"/>
      <w:lvlText w:val="B.%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7538BE"/>
    <w:multiLevelType w:val="hybridMultilevel"/>
    <w:tmpl w:val="552CCA9E"/>
    <w:lvl w:ilvl="0" w:tplc="C324B59C">
      <w:start w:val="1"/>
      <w:numFmt w:val="upperRoman"/>
      <w:lvlText w:val="Tabel %1."/>
      <w:lvlJc w:val="left"/>
      <w:pPr>
        <w:ind w:left="720" w:hanging="360"/>
      </w:pPr>
      <w:rPr>
        <w:rFonts w:ascii="Times New Roman" w:hAnsi="Times New Roman" w:cs="Times New Roman" w:hint="default"/>
        <w:b w:val="0"/>
        <w:i w:val="0"/>
        <w:caps/>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F91315"/>
    <w:multiLevelType w:val="multilevel"/>
    <w:tmpl w:val="725C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C804BB"/>
    <w:multiLevelType w:val="hybridMultilevel"/>
    <w:tmpl w:val="0F64AC24"/>
    <w:lvl w:ilvl="0" w:tplc="620003DE">
      <w:start w:val="1"/>
      <w:numFmt w:val="decimal"/>
      <w:lvlText w:val="A.%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A52859"/>
    <w:multiLevelType w:val="multilevel"/>
    <w:tmpl w:val="1E3C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DC6438"/>
    <w:multiLevelType w:val="hybridMultilevel"/>
    <w:tmpl w:val="12406476"/>
    <w:lvl w:ilvl="0" w:tplc="11E4DDEC">
      <w:start w:val="1"/>
      <w:numFmt w:val="decimal"/>
      <w:lvlText w:val="%1."/>
      <w:lvlJc w:val="left"/>
      <w:pPr>
        <w:ind w:left="720" w:hanging="360"/>
      </w:pPr>
      <w:rPr>
        <w:rFonts w:hint="default"/>
        <w:b w:val="0"/>
        <w:bCs w:val="0"/>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7685D38"/>
    <w:multiLevelType w:val="hybridMultilevel"/>
    <w:tmpl w:val="111264D8"/>
    <w:lvl w:ilvl="0" w:tplc="11E4DDEC">
      <w:start w:val="1"/>
      <w:numFmt w:val="decimal"/>
      <w:lvlText w:val="%1."/>
      <w:lvlJc w:val="left"/>
      <w:pPr>
        <w:ind w:left="927" w:hanging="360"/>
      </w:pPr>
      <w:rPr>
        <w:rFonts w:hint="default"/>
        <w:i w:val="0"/>
        <w:i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6A6F77FB"/>
    <w:multiLevelType w:val="hybridMultilevel"/>
    <w:tmpl w:val="E9CE2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0B5B16"/>
    <w:multiLevelType w:val="hybridMultilevel"/>
    <w:tmpl w:val="460A5A60"/>
    <w:lvl w:ilvl="0" w:tplc="894EFFC6">
      <w:start w:val="1"/>
      <w:numFmt w:val="upperLetter"/>
      <w:lvlText w:val="%1."/>
      <w:lvlJc w:val="left"/>
      <w:pPr>
        <w:ind w:left="720" w:hanging="360"/>
      </w:pPr>
      <w:rPr>
        <w:rFonts w:ascii="Times New Roman" w:hAnsi="Times New Roman" w:cs="Times New Roman" w:hint="default"/>
        <w:b w:val="0"/>
        <w:i/>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7"/>
  </w:num>
  <w:num w:numId="8">
    <w:abstractNumId w:val="8"/>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4"/>
  </w:num>
  <w:num w:numId="18">
    <w:abstractNumId w:val="0"/>
  </w:num>
  <w:num w:numId="19">
    <w:abstractNumId w:val="15"/>
  </w:num>
  <w:num w:numId="20">
    <w:abstractNumId w:val="13"/>
  </w:num>
  <w:num w:numId="21">
    <w:abstractNumId w:val="9"/>
  </w:num>
  <w:num w:numId="22">
    <w:abstractNumId w:val="14"/>
  </w:num>
  <w:num w:numId="23">
    <w:abstractNumId w:val="11"/>
  </w:num>
  <w:num w:numId="24">
    <w:abstractNumId w:val="19"/>
  </w:num>
  <w:num w:numId="25">
    <w:abstractNumId w:val="12"/>
  </w:num>
  <w:num w:numId="26">
    <w:abstractNumId w:val="21"/>
  </w:num>
  <w:num w:numId="27">
    <w:abstractNumId w:val="16"/>
  </w:num>
  <w:num w:numId="28">
    <w:abstractNumId w:val="20"/>
  </w:num>
  <w:num w:numId="29">
    <w:abstractNumId w:val="18"/>
  </w:num>
  <w:num w:numId="30">
    <w:abstractNumId w:val="6"/>
  </w:num>
  <w:num w:numId="31">
    <w:abstractNumId w:val="10"/>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hideSpellingError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ADF"/>
    <w:rsid w:val="00056D6E"/>
    <w:rsid w:val="000D60E3"/>
    <w:rsid w:val="000D6945"/>
    <w:rsid w:val="000E715C"/>
    <w:rsid w:val="00112198"/>
    <w:rsid w:val="001271C0"/>
    <w:rsid w:val="00130048"/>
    <w:rsid w:val="0014296C"/>
    <w:rsid w:val="00156256"/>
    <w:rsid w:val="00170D81"/>
    <w:rsid w:val="0019584E"/>
    <w:rsid w:val="001968C4"/>
    <w:rsid w:val="001975C0"/>
    <w:rsid w:val="001C2E2D"/>
    <w:rsid w:val="001C6713"/>
    <w:rsid w:val="001D43D2"/>
    <w:rsid w:val="002052B1"/>
    <w:rsid w:val="00220146"/>
    <w:rsid w:val="00252857"/>
    <w:rsid w:val="0028228C"/>
    <w:rsid w:val="00283305"/>
    <w:rsid w:val="002F3B73"/>
    <w:rsid w:val="00361521"/>
    <w:rsid w:val="00370FC3"/>
    <w:rsid w:val="003B73BC"/>
    <w:rsid w:val="003C37A9"/>
    <w:rsid w:val="004B1A68"/>
    <w:rsid w:val="004C513D"/>
    <w:rsid w:val="004F101B"/>
    <w:rsid w:val="00504499"/>
    <w:rsid w:val="0052334A"/>
    <w:rsid w:val="0053352A"/>
    <w:rsid w:val="005572B5"/>
    <w:rsid w:val="00557DCE"/>
    <w:rsid w:val="0056383E"/>
    <w:rsid w:val="00566F51"/>
    <w:rsid w:val="005D756C"/>
    <w:rsid w:val="005E61DE"/>
    <w:rsid w:val="005F7921"/>
    <w:rsid w:val="00615ADF"/>
    <w:rsid w:val="00620C4D"/>
    <w:rsid w:val="0065660B"/>
    <w:rsid w:val="006A7CE3"/>
    <w:rsid w:val="006E17A0"/>
    <w:rsid w:val="007206AF"/>
    <w:rsid w:val="007212AB"/>
    <w:rsid w:val="00763960"/>
    <w:rsid w:val="007F2405"/>
    <w:rsid w:val="00812814"/>
    <w:rsid w:val="00837884"/>
    <w:rsid w:val="00844C9E"/>
    <w:rsid w:val="008726A2"/>
    <w:rsid w:val="00872980"/>
    <w:rsid w:val="008D222F"/>
    <w:rsid w:val="008E55F8"/>
    <w:rsid w:val="00911879"/>
    <w:rsid w:val="009846F9"/>
    <w:rsid w:val="00A252B7"/>
    <w:rsid w:val="00A8028F"/>
    <w:rsid w:val="00A83BB3"/>
    <w:rsid w:val="00AB3287"/>
    <w:rsid w:val="00AE7A87"/>
    <w:rsid w:val="00B112D3"/>
    <w:rsid w:val="00B53837"/>
    <w:rsid w:val="00B9213D"/>
    <w:rsid w:val="00BC067C"/>
    <w:rsid w:val="00BC73BF"/>
    <w:rsid w:val="00BE4540"/>
    <w:rsid w:val="00C0362A"/>
    <w:rsid w:val="00C20B41"/>
    <w:rsid w:val="00C363A8"/>
    <w:rsid w:val="00C419D9"/>
    <w:rsid w:val="00D12763"/>
    <w:rsid w:val="00D32912"/>
    <w:rsid w:val="00D35647"/>
    <w:rsid w:val="00DB4A1C"/>
    <w:rsid w:val="00DD07B5"/>
    <w:rsid w:val="00E7252E"/>
    <w:rsid w:val="00EE21F7"/>
    <w:rsid w:val="00F04363"/>
    <w:rsid w:val="00F70E9C"/>
    <w:rsid w:val="00F75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1283E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center"/>
    </w:pPr>
    <w:rPr>
      <w:rFonts w:eastAsia="SimSun"/>
      <w:lang w:eastAsia="zh-CN"/>
    </w:rPr>
  </w:style>
  <w:style w:type="paragraph" w:styleId="Heading1">
    <w:name w:val="heading 1"/>
    <w:aliases w:val="Bab"/>
    <w:basedOn w:val="Normal"/>
    <w:next w:val="BodyText"/>
    <w:uiPriority w:val="9"/>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styleId="Hyperlink">
    <w:name w:val="Hyperlink"/>
    <w:unhideWhenUsed/>
    <w:rsid w:val="00615ADF"/>
    <w:rPr>
      <w:color w:val="0000FF"/>
      <w:u w:val="single"/>
    </w:rPr>
  </w:style>
  <w:style w:type="paragraph" w:styleId="NormalWeb">
    <w:name w:val="Normal (Web)"/>
    <w:basedOn w:val="Normal"/>
    <w:uiPriority w:val="99"/>
    <w:semiHidden/>
    <w:unhideWhenUsed/>
    <w:rsid w:val="0065660B"/>
    <w:pPr>
      <w:suppressAutoHyphens w:val="0"/>
      <w:spacing w:before="100" w:beforeAutospacing="1" w:after="100" w:afterAutospacing="1"/>
      <w:jc w:val="left"/>
    </w:pPr>
    <w:rPr>
      <w:rFonts w:eastAsia="Times New Roman"/>
      <w:sz w:val="24"/>
      <w:szCs w:val="24"/>
      <w:lang w:eastAsia="en-US"/>
    </w:rPr>
  </w:style>
  <w:style w:type="character" w:styleId="Strong">
    <w:name w:val="Strong"/>
    <w:uiPriority w:val="22"/>
    <w:qFormat/>
    <w:rsid w:val="002F3B73"/>
    <w:rPr>
      <w:b/>
      <w:bCs/>
    </w:rPr>
  </w:style>
  <w:style w:type="paragraph" w:customStyle="1" w:styleId="SectionTitle">
    <w:name w:val="Section Title"/>
    <w:basedOn w:val="Normal"/>
    <w:autoRedefine/>
    <w:rsid w:val="00AE7A87"/>
    <w:pPr>
      <w:suppressAutoHyphens w:val="0"/>
      <w:snapToGrid w:val="0"/>
      <w:jc w:val="both"/>
    </w:pPr>
    <w:rPr>
      <w:rFonts w:eastAsia="MS Mincho" w:cs="Angsana New"/>
      <w:lang w:val="en-GB" w:eastAsia="en-US" w:bidi="th-TH"/>
    </w:rPr>
  </w:style>
  <w:style w:type="character" w:customStyle="1" w:styleId="longtext">
    <w:name w:val="long_text"/>
    <w:basedOn w:val="DefaultParagraphFont"/>
    <w:rsid w:val="00AE7A87"/>
  </w:style>
  <w:style w:type="table" w:styleId="TableGrid">
    <w:name w:val="Table Grid"/>
    <w:basedOn w:val="TableNormal"/>
    <w:uiPriority w:val="39"/>
    <w:rsid w:val="00763960"/>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gambar bab 3"/>
    <w:basedOn w:val="Normal"/>
    <w:link w:val="ListParagraphChar"/>
    <w:uiPriority w:val="1"/>
    <w:qFormat/>
    <w:rsid w:val="00763960"/>
    <w:pPr>
      <w:suppressAutoHyphens w:val="0"/>
      <w:spacing w:after="200" w:line="276" w:lineRule="auto"/>
      <w:ind w:left="720"/>
      <w:contextualSpacing/>
      <w:jc w:val="left"/>
    </w:pPr>
    <w:rPr>
      <w:rFonts w:ascii="Calibri" w:eastAsia="MS Mincho" w:hAnsi="Calibri"/>
      <w:sz w:val="22"/>
      <w:szCs w:val="22"/>
      <w:lang w:val="en-GB" w:eastAsia="en-GB"/>
    </w:rPr>
  </w:style>
  <w:style w:type="character" w:customStyle="1" w:styleId="ListParagraphChar">
    <w:name w:val="List Paragraph Char"/>
    <w:aliases w:val="gambar bab 3 Char"/>
    <w:link w:val="ListParagraph"/>
    <w:uiPriority w:val="34"/>
    <w:locked/>
    <w:rsid w:val="00763960"/>
    <w:rPr>
      <w:rFonts w:ascii="Calibri" w:eastAsia="MS Mincho" w:hAnsi="Calibri"/>
      <w:sz w:val="22"/>
      <w:szCs w:val="22"/>
      <w:lang w:val="en-GB" w:eastAsia="en-GB"/>
    </w:rPr>
  </w:style>
  <w:style w:type="paragraph" w:customStyle="1" w:styleId="text">
    <w:name w:val="text"/>
    <w:basedOn w:val="Normal"/>
    <w:rsid w:val="00620C4D"/>
    <w:pPr>
      <w:suppressAutoHyphens w:val="0"/>
      <w:ind w:firstLine="227"/>
      <w:jc w:val="both"/>
    </w:pPr>
    <w:rPr>
      <w:rFonts w:eastAsia="MS Minch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90433">
      <w:bodyDiv w:val="1"/>
      <w:marLeft w:val="0"/>
      <w:marRight w:val="0"/>
      <w:marTop w:val="0"/>
      <w:marBottom w:val="0"/>
      <w:divBdr>
        <w:top w:val="none" w:sz="0" w:space="0" w:color="auto"/>
        <w:left w:val="none" w:sz="0" w:space="0" w:color="auto"/>
        <w:bottom w:val="none" w:sz="0" w:space="0" w:color="auto"/>
        <w:right w:val="none" w:sz="0" w:space="0" w:color="auto"/>
      </w:divBdr>
    </w:div>
    <w:div w:id="4652460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tb.kemenag.go.i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Grafik Persentase</a:t>
            </a:r>
            <a:r>
              <a:rPr lang="en-US" baseline="0"/>
              <a:t> rata-rata responden pengguna SITABAH</a:t>
            </a:r>
            <a:endParaRPr lang="en-US"/>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Sheet1!$A$2:$A$6</c:f>
              <c:strCache>
                <c:ptCount val="5"/>
                <c:pt idx="0">
                  <c:v>Sangat setuju</c:v>
                </c:pt>
                <c:pt idx="1">
                  <c:v>Setuju</c:v>
                </c:pt>
                <c:pt idx="2">
                  <c:v>Cukup</c:v>
                </c:pt>
                <c:pt idx="3">
                  <c:v>Kurang Setuju</c:v>
                </c:pt>
                <c:pt idx="4">
                  <c:v>Tidak Setuju</c:v>
                </c:pt>
              </c:strCache>
            </c:strRef>
          </c:cat>
          <c:val>
            <c:numRef>
              <c:f>Sheet1!$B$2:$B$6</c:f>
              <c:numCache>
                <c:formatCode>0.00%</c:formatCode>
                <c:ptCount val="5"/>
                <c:pt idx="0">
                  <c:v>0.40329999999999999</c:v>
                </c:pt>
                <c:pt idx="1">
                  <c:v>0.47849999999999998</c:v>
                </c:pt>
                <c:pt idx="2">
                  <c:v>0.1183</c:v>
                </c:pt>
                <c:pt idx="3">
                  <c:v>0</c:v>
                </c:pt>
                <c:pt idx="4">
                  <c:v>0</c:v>
                </c:pt>
              </c:numCache>
            </c:numRef>
          </c:val>
          <c:extLst xmlns:c16r2="http://schemas.microsoft.com/office/drawing/2015/06/chart">
            <c:ext xmlns:c16="http://schemas.microsoft.com/office/drawing/2014/chart" uri="{C3380CC4-5D6E-409C-BE32-E72D297353CC}">
              <c16:uniqueId val="{00000000-0B98-4D18-A796-38433A0F26BC}"/>
            </c:ext>
          </c:extLst>
        </c:ser>
        <c:dLbls>
          <c:showLegendKey val="0"/>
          <c:showVal val="0"/>
          <c:showCatName val="0"/>
          <c:showSerName val="0"/>
          <c:showPercent val="0"/>
          <c:showBubbleSize val="0"/>
        </c:dLbls>
        <c:gapWidth val="219"/>
        <c:overlap val="-27"/>
        <c:axId val="1375389424"/>
        <c:axId val="1375396496"/>
      </c:barChart>
      <c:catAx>
        <c:axId val="1375389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5396496"/>
        <c:crosses val="autoZero"/>
        <c:auto val="1"/>
        <c:lblAlgn val="ctr"/>
        <c:lblOffset val="100"/>
        <c:noMultiLvlLbl val="0"/>
      </c:catAx>
      <c:valAx>
        <c:axId val="13753964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5389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F8F02-FC53-418A-9C0F-F1657CAB0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10</Pages>
  <Words>8737</Words>
  <Characters>49804</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home</Company>
  <LinksUpToDate>false</LinksUpToDate>
  <CharactersWithSpaces>58425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ismail - [2010]</cp:lastModifiedBy>
  <cp:revision>49</cp:revision>
  <cp:lastPrinted>2017-02-16T04:35:00Z</cp:lastPrinted>
  <dcterms:created xsi:type="dcterms:W3CDTF">2017-02-16T04:36:00Z</dcterms:created>
  <dcterms:modified xsi:type="dcterms:W3CDTF">2021-02-09T02:34:00Z</dcterms:modified>
</cp:coreProperties>
</file>